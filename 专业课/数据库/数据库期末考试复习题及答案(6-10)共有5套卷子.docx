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4F" w:rsidRDefault="00A6684F" w:rsidP="00A6684F">
      <w:pPr>
        <w:tabs>
          <w:tab w:val="left" w:pos="0"/>
          <w:tab w:val="left" w:pos="315"/>
        </w:tabs>
        <w:ind w:left="1"/>
        <w:jc w:val="center"/>
        <w:rPr>
          <w:rFonts w:hint="eastAsia"/>
          <w:b/>
          <w:sz w:val="36"/>
          <w:szCs w:val="36"/>
        </w:rPr>
      </w:pPr>
      <w:r>
        <w:rPr>
          <w:rFonts w:eastAsia="楷体_GB2312"/>
          <w:b/>
          <w:noProof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-891540</wp:posOffset>
                </wp:positionV>
                <wp:extent cx="866775" cy="9212580"/>
                <wp:effectExtent l="0" t="13335" r="1905" b="13335"/>
                <wp:wrapNone/>
                <wp:docPr id="187" name="组合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9212580"/>
                          <a:chOff x="0" y="0"/>
                          <a:chExt cx="1365" cy="13260"/>
                        </a:xfrm>
                      </wpg:grpSpPr>
                      <wps:wsp>
                        <wps:cNvPr id="18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5" cy="1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rPr>
                                  <w:rFonts w:hint="eastAs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 xml:space="preserve">     (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考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超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过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此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线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55" y="0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7" o:spid="_x0000_s1026" style="position:absolute;left:0;text-align:left;margin-left:-81pt;margin-top:-70.2pt;width:68.25pt;height:725.4pt;z-index:251659264" coordsize="1365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1365;height:1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6Nw8YA&#10;AADcAAAADwAAAGRycy9kb3ducmV2LnhtbESPQWvCQBCF74X+h2UK3uqmFYpEVxFLxV6KRj14G7Nj&#10;EszOxuzWxH/fORS8zfDevPfNdN67Wt2oDZVnA2/DBBRx7m3FhYH97ut1DCpEZIu1ZzJwpwDz2fPT&#10;FFPrO97SLYuFkhAOKRooY2xSrUNeksMw9A2xaGffOoyytoW2LXYS7mr9niQf2mHF0lBiQ8uS8kv2&#10;6wwcTj/3etuMjknVfW/61XWTfa4KYwYv/WICKlIfH+b/67UV/LH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6Nw8YAAADc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A6684F" w:rsidRDefault="00A6684F" w:rsidP="00A6684F">
                        <w:pPr>
                          <w:rPr>
                            <w:rFonts w:hint="eastAsia"/>
                            <w:b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                  </w:t>
                        </w:r>
                        <w:r>
                          <w:rPr>
                            <w:b/>
                            <w:sz w:val="32"/>
                          </w:rPr>
                          <w:t xml:space="preserve">     (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考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生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答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题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sz w:val="32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超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过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此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155,0" to="1155,1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4AqMMAAADcAAAADwAAAGRycy9kb3ducmV2LnhtbERPTWvCQBC9F/wPyxS8NRtzKDFmE0QR&#10;Sq0HbRGPQ3ZMQrOzIbvV5N93CwVv83ifk5ej6cSNBtdaVrCIYhDEldUt1wq+PncvKQjnkTV2lknB&#10;RA7KYvaUY6btnY90O/lahBB2GSpovO8zKV3VkEEX2Z44cFc7GPQBDrXUA95DuOlkEsev0mDLoaHB&#10;njYNVd+nH6PgcpSbj/Mh2VcHkgtev2+TyWyVmj+P6xUIT6N/iP/dbzrMT5fw90y4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+AKjDAAAA3AAAAA8AAAAAAAAAAAAA&#10;AAAAoQIAAGRycy9kb3ducmV2LnhtbFBLBQYAAAAABAAEAPkAAACRAwAAAAA=&#10;" strokeweight="1.5pt">
                  <v:stroke dashstyle="longDashDot"/>
                </v:line>
              </v:group>
            </w:pict>
          </mc:Fallback>
        </mc:AlternateContent>
      </w:r>
      <w:r>
        <w:rPr>
          <w:rFonts w:hint="eastAsia"/>
          <w:b/>
          <w:sz w:val="36"/>
          <w:szCs w:val="36"/>
        </w:rPr>
        <w:t>试题六</w:t>
      </w:r>
    </w:p>
    <w:p w:rsidR="00A6684F" w:rsidRDefault="00A6684F" w:rsidP="00A6684F">
      <w:pPr>
        <w:tabs>
          <w:tab w:val="left" w:pos="0"/>
          <w:tab w:val="left" w:pos="315"/>
        </w:tabs>
        <w:ind w:left="1"/>
        <w:rPr>
          <w:rFonts w:hint="eastAsia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307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307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ind w:left="420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一、单项选择题</w:t>
      </w:r>
    </w:p>
    <w:p w:rsidR="00A6684F" w:rsidRDefault="00A6684F" w:rsidP="00A6684F">
      <w:pPr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)</w:t>
      </w:r>
    </w:p>
    <w:p w:rsidR="00A6684F" w:rsidRDefault="00A6684F" w:rsidP="00A6684F">
      <w:pPr>
        <w:pStyle w:val="a8"/>
        <w:ind w:leftChars="1198" w:left="2516" w:firstLineChars="50" w:firstLine="105"/>
        <w:rPr>
          <w:rFonts w:ascii="Times New Roman" w:hAnsi="Times New Roman" w:cs="Times New Roman" w:hint="eastAsia"/>
          <w:b/>
          <w:bCs/>
          <w:szCs w:val="20"/>
        </w:rPr>
      </w:pPr>
      <w:r>
        <w:rPr>
          <w:rFonts w:ascii="Times New Roman" w:hAnsi="Times New Roman" w:cs="Times New Roman" w:hint="eastAsia"/>
          <w:b/>
          <w:bCs/>
          <w:szCs w:val="20"/>
        </w:rPr>
        <w:t>在每小题列出的四个备选项中只有一个是符合题目要</w:t>
      </w:r>
      <w:r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0"/>
        </w:rPr>
        <w:t>求的，错选、多选或未选均无分。</w:t>
      </w:r>
    </w:p>
    <w:p w:rsidR="00A6684F" w:rsidRDefault="00A6684F" w:rsidP="00A6684F">
      <w:pPr>
        <w:pStyle w:val="a7"/>
        <w:wordWrap w:val="0"/>
        <w:spacing w:before="0" w:beforeAutospacing="0" w:after="0" w:afterAutospacing="0"/>
        <w:ind w:left="416" w:hanging="416"/>
        <w:rPr>
          <w:rFonts w:ascii="Times New Roman" w:hAnsi="Times New Roman" w:cs="Times New Roman" w:hint="eastAsia"/>
          <w:kern w:val="2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、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DBMS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和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DBS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三者之间的关系是（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）。</w:t>
      </w:r>
    </w:p>
    <w:p w:rsidR="00A6684F" w:rsidRDefault="00A6684F" w:rsidP="00A6684F">
      <w:pPr>
        <w:pStyle w:val="a7"/>
        <w:tabs>
          <w:tab w:val="left" w:pos="3780"/>
        </w:tabs>
        <w:wordWrap w:val="0"/>
        <w:spacing w:before="0" w:beforeAutospacing="0" w:after="0" w:afterAutospacing="0"/>
        <w:ind w:firstLine="420"/>
        <w:rPr>
          <w:rFonts w:ascii="Times New Roman" w:hAnsi="Times New Roman" w:cs="Times New Roman" w:hint="eastAsia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A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包括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DBMS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和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DBS        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DBS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包括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和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DBMS</w:t>
      </w:r>
    </w:p>
    <w:p w:rsidR="00A6684F" w:rsidRDefault="00A6684F" w:rsidP="00A6684F">
      <w:pPr>
        <w:pStyle w:val="a7"/>
        <w:wordWrap w:val="0"/>
        <w:spacing w:before="0" w:beforeAutospacing="0" w:after="0" w:afterAutospacing="0"/>
        <w:ind w:firstLine="424"/>
        <w:rPr>
          <w:rFonts w:ascii="Times New Roman" w:hAnsi="Times New Roman" w:cs="Times New Roman" w:hint="eastAsia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C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DBMS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包括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和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DBS        D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．不能相互包括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 w:cs="Times New Roman" w:hint="eastAsia"/>
          <w:kern w:val="2"/>
          <w:sz w:val="21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>
        <w:rPr>
          <w:szCs w:val="21"/>
        </w:rPr>
        <w:tab/>
      </w:r>
      <w:r>
        <w:rPr>
          <w:rFonts w:hint="eastAsia"/>
          <w:kern w:val="0"/>
          <w:szCs w:val="21"/>
        </w:rPr>
        <w:t>对数据库物理存储方式的描述称为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外模式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内模式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概念模式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逻辑模式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ind w:left="420" w:hanging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kern w:val="0"/>
          <w:szCs w:val="21"/>
        </w:rPr>
        <w:t>在数据库三级模式间引入二级</w:t>
      </w:r>
      <w:proofErr w:type="gramStart"/>
      <w:r>
        <w:rPr>
          <w:rFonts w:hint="eastAsia"/>
          <w:kern w:val="0"/>
          <w:szCs w:val="21"/>
        </w:rPr>
        <w:t>映象</w:t>
      </w:r>
      <w:proofErr w:type="gramEnd"/>
      <w:r>
        <w:rPr>
          <w:rFonts w:hint="eastAsia"/>
          <w:kern w:val="0"/>
          <w:szCs w:val="21"/>
        </w:rPr>
        <w:t>的主要作用是</w:t>
      </w:r>
      <w:r>
        <w:rPr>
          <w:rFonts w:hint="eastAsia"/>
          <w:kern w:val="2"/>
          <w:szCs w:val="21"/>
        </w:rPr>
        <w:t xml:space="preserve">（　</w:t>
      </w:r>
      <w:r>
        <w:rPr>
          <w:rFonts w:hint="eastAsia"/>
          <w:kern w:val="2"/>
          <w:szCs w:val="21"/>
        </w:rPr>
        <w:t xml:space="preserve">  </w:t>
      </w:r>
      <w:r>
        <w:rPr>
          <w:rFonts w:hint="eastAsia"/>
          <w:kern w:val="2"/>
          <w:szCs w:val="21"/>
        </w:rPr>
        <w:t xml:space="preserve">　）</w:t>
      </w:r>
      <w:r>
        <w:rPr>
          <w:szCs w:val="21"/>
        </w:rPr>
        <w:t xml:space="preserve"> 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提高数据与程序的独立性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提高数据与程序的安全性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保持数据与程序的一致性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提高数据与程序的可移植性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rPr>
          <w:rFonts w:hint="eastAsia"/>
        </w:rPr>
      </w:pPr>
      <w:r>
        <w:rPr>
          <w:rFonts w:hint="eastAsia"/>
          <w:szCs w:val="21"/>
        </w:rPr>
        <w:t>4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视图是一个“虚表”，视图的构造基于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基本表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视图</w:t>
      </w:r>
      <w:r>
        <w:rPr>
          <w:szCs w:val="21"/>
        </w:rPr>
        <w:t xml:space="preserve">   </w:t>
      </w:r>
    </w:p>
    <w:p w:rsidR="00A6684F" w:rsidRDefault="00A6684F" w:rsidP="00A6684F">
      <w:pPr>
        <w:ind w:firstLine="424"/>
        <w:rPr>
          <w:rFonts w:hint="eastAsia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基本表或视图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数据字典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5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关系代数中的π运算符对应</w:t>
      </w:r>
      <w:r>
        <w:rPr>
          <w:rFonts w:hint="eastAsia"/>
          <w:kern w:val="0"/>
          <w:szCs w:val="21"/>
        </w:rPr>
        <w:t>SELECT</w:t>
      </w:r>
      <w:r>
        <w:rPr>
          <w:rFonts w:hint="eastAsia"/>
          <w:kern w:val="0"/>
          <w:szCs w:val="21"/>
        </w:rPr>
        <w:t>语句中的以下哪个子句</w:t>
      </w:r>
      <w:r>
        <w:rPr>
          <w:kern w:val="0"/>
          <w:szCs w:val="21"/>
        </w:rPr>
        <w:t>？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kern w:val="0"/>
          <w:szCs w:val="21"/>
        </w:rPr>
        <w:t>SELECT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kern w:val="0"/>
          <w:szCs w:val="21"/>
        </w:rPr>
        <w:t>FROM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kern w:val="0"/>
          <w:szCs w:val="21"/>
        </w:rPr>
        <w:t>WHERE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kern w:val="0"/>
          <w:szCs w:val="21"/>
        </w:rPr>
        <w:t>GROUP BY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  <w:szCs w:val="21"/>
        </w:rPr>
        <w:t>公司中有多个部门和多名职员，每个职员只能属于一个部门，一个部门可以有多名职员，从职员到部门的联系类型是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多对多</w:t>
      </w:r>
      <w:r>
        <w:rPr>
          <w:rFonts w:hint="eastAsia"/>
          <w:szCs w:val="21"/>
        </w:rPr>
        <w:t xml:space="preserve">       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一对一</w:t>
      </w:r>
      <w:r>
        <w:rPr>
          <w:rFonts w:hint="eastAsia"/>
          <w:szCs w:val="21"/>
        </w:rPr>
        <w:t xml:space="preserve">       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多对一</w:t>
      </w:r>
      <w:r>
        <w:rPr>
          <w:rFonts w:hint="eastAsia"/>
          <w:szCs w:val="21"/>
        </w:rPr>
        <w:t xml:space="preserve">       D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一对多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20" w:hanging="42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7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如何构造出一个合适的数据逻辑结构是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主要解决的问题。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szCs w:val="21"/>
        </w:rPr>
        <w:t>关系系统查询优化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szCs w:val="21"/>
        </w:rPr>
        <w:t>数据字典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szCs w:val="21"/>
        </w:rPr>
        <w:t>关系数据库规范化理论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关系数据库查询</w:t>
      </w:r>
    </w:p>
    <w:p w:rsidR="00A6684F" w:rsidRDefault="00A6684F" w:rsidP="00A6684F">
      <w:pPr>
        <w:snapToGrid w:val="0"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8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E-R</w:t>
      </w:r>
      <w:r>
        <w:rPr>
          <w:rFonts w:hint="eastAsia"/>
          <w:kern w:val="0"/>
        </w:rPr>
        <w:t>模型转换</w:t>
      </w:r>
      <w:proofErr w:type="gramStart"/>
      <w:r>
        <w:rPr>
          <w:rFonts w:hint="eastAsia"/>
          <w:kern w:val="0"/>
        </w:rPr>
        <w:t>成关系</w:t>
      </w:r>
      <w:proofErr w:type="gramEnd"/>
      <w:r>
        <w:rPr>
          <w:rFonts w:hint="eastAsia"/>
          <w:kern w:val="0"/>
        </w:rPr>
        <w:t>模型，属于数据库的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需求分析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概念设计</w:t>
      </w:r>
    </w:p>
    <w:p w:rsidR="00A6684F" w:rsidRDefault="00A6684F" w:rsidP="00A6684F">
      <w:pPr>
        <w:ind w:firstLine="424"/>
        <w:rPr>
          <w:rFonts w:ascii="宋体" w:hAnsi="宋体" w:hint="eastAsia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逻辑设计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物理设计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tab/>
      </w:r>
      <w:r>
        <w:rPr>
          <w:rFonts w:hint="eastAsia"/>
          <w:kern w:val="0"/>
          <w:szCs w:val="21"/>
        </w:rPr>
        <w:t>事务日志的用途是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tabs>
          <w:tab w:val="left" w:pos="720"/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事务处理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B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完整性约束</w:t>
      </w:r>
    </w:p>
    <w:p w:rsidR="00A6684F" w:rsidRDefault="00A6684F" w:rsidP="00A6684F">
      <w:pPr>
        <w:tabs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数据恢复</w:t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安全性控制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pStyle w:val="a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/>
          <w:kern w:val="0"/>
        </w:rPr>
        <w:t>如果事务</w:t>
      </w: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/>
          <w:kern w:val="0"/>
        </w:rPr>
        <w:t>已在数据</w:t>
      </w:r>
      <w:r>
        <w:rPr>
          <w:rFonts w:ascii="Times New Roman" w:hAnsi="Times New Roman" w:cs="Times New Roman"/>
          <w:kern w:val="0"/>
        </w:rPr>
        <w:t>R</w:t>
      </w:r>
      <w:r>
        <w:rPr>
          <w:rFonts w:ascii="Times New Roman" w:hAnsi="Times New Roman" w:cs="Times New Roman"/>
          <w:kern w:val="0"/>
        </w:rPr>
        <w:t>上加了</w:t>
      </w:r>
      <w:r>
        <w:rPr>
          <w:rFonts w:ascii="Times New Roman" w:hAnsi="Times New Roman" w:cs="Times New Roman"/>
          <w:kern w:val="0"/>
        </w:rPr>
        <w:t>X</w:t>
      </w:r>
      <w:r>
        <w:rPr>
          <w:rFonts w:ascii="Times New Roman" w:hAnsi="Times New Roman" w:cs="Times New Roman"/>
          <w:kern w:val="0"/>
        </w:rPr>
        <w:t>锁，则其他事务在数据</w:t>
      </w:r>
      <w:r>
        <w:rPr>
          <w:rFonts w:ascii="Times New Roman" w:hAnsi="Times New Roman" w:cs="Times New Roman"/>
          <w:kern w:val="0"/>
        </w:rPr>
        <w:t>R</w:t>
      </w:r>
      <w:r>
        <w:rPr>
          <w:rFonts w:ascii="Times New Roman" w:hAnsi="Times New Roman" w:cs="Times New Roman"/>
          <w:kern w:val="0"/>
        </w:rPr>
        <w:t>上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</w:rPr>
        <w:t>只可加</w:t>
      </w:r>
      <w:r>
        <w:rPr>
          <w:rFonts w:ascii="Times New Roman" w:hAnsi="Times New Roman" w:cs="Times New Roman"/>
          <w:kern w:val="0"/>
        </w:rPr>
        <w:t>X</w:t>
      </w:r>
      <w:r>
        <w:rPr>
          <w:rFonts w:ascii="Times New Roman" w:hAnsi="Times New Roman" w:cs="Times New Roman"/>
          <w:kern w:val="0"/>
        </w:rPr>
        <w:t>锁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只可加</w:t>
      </w:r>
      <w:r>
        <w:rPr>
          <w:rFonts w:ascii="Times New Roman" w:hAnsi="Times New Roman" w:cs="Times New Roman" w:hint="eastAsia"/>
          <w:kern w:val="0"/>
        </w:rPr>
        <w:t>S</w:t>
      </w:r>
      <w:r>
        <w:rPr>
          <w:rFonts w:ascii="Times New Roman" w:hAnsi="Times New Roman" w:cs="Times New Roman" w:hint="eastAsia"/>
          <w:kern w:val="0"/>
        </w:rPr>
        <w:t>锁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 w:hint="eastAsia"/>
          <w:kern w:val="0"/>
        </w:rPr>
        <w:t>可加</w:t>
      </w:r>
      <w:r>
        <w:rPr>
          <w:rFonts w:ascii="Times New Roman" w:hAnsi="Times New Roman" w:cs="Times New Roman" w:hint="eastAsia"/>
          <w:kern w:val="0"/>
        </w:rPr>
        <w:t>S</w:t>
      </w:r>
      <w:r>
        <w:rPr>
          <w:rFonts w:ascii="Times New Roman" w:hAnsi="Times New Roman" w:cs="Times New Roman" w:hint="eastAsia"/>
          <w:kern w:val="0"/>
        </w:rPr>
        <w:t>锁或</w:t>
      </w:r>
      <w:r>
        <w:rPr>
          <w:rFonts w:ascii="Times New Roman" w:hAnsi="Times New Roman" w:cs="Times New Roman" w:hint="eastAsia"/>
          <w:kern w:val="0"/>
        </w:rPr>
        <w:t>X</w:t>
      </w:r>
      <w:r>
        <w:rPr>
          <w:rFonts w:ascii="Times New Roman" w:hAnsi="Times New Roman" w:cs="Times New Roman" w:hint="eastAsia"/>
          <w:kern w:val="0"/>
        </w:rPr>
        <w:t>锁</w:t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不能加任何锁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6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二、填空题</w:t>
      </w:r>
    </w:p>
    <w:p w:rsidR="00A6684F" w:rsidRDefault="00A6684F" w:rsidP="00A6684F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firstLineChars="50" w:firstLine="105"/>
      </w:pPr>
      <w:r>
        <w:rPr>
          <w:rFonts w:hint="eastAsia"/>
          <w:b/>
          <w:bCs/>
        </w:rPr>
        <w:t>错填、不填均无分。</w:t>
      </w:r>
    </w:p>
    <w:p w:rsidR="00A6684F" w:rsidRDefault="00A6684F" w:rsidP="00A6684F">
      <w:pPr>
        <w:rPr>
          <w:rFonts w:ascii="宋体" w:hAnsi="宋体" w:hint="eastAsia"/>
          <w:color w:val="000000"/>
        </w:rPr>
      </w:pPr>
    </w:p>
    <w:p w:rsidR="00A6684F" w:rsidRDefault="00A6684F" w:rsidP="00A6684F">
      <w:pPr>
        <w:ind w:left="416" w:hanging="416"/>
        <w:rPr>
          <w:rFonts w:hint="eastAsia"/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数据库的逻辑数据独立性是由</w:t>
      </w:r>
      <w:r>
        <w:rPr>
          <w:rFonts w:hint="eastAsia"/>
          <w:u w:val="single"/>
        </w:rPr>
        <w:t xml:space="preserve">                 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提供的。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  <w:kern w:val="44"/>
          <w:szCs w:val="44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关系代数中专门的关系运算包括：选择、投影、连接和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409" w:hanging="401"/>
        <w:rPr>
          <w:rFonts w:hint="eastAsia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设有学生表</w:t>
      </w:r>
      <w:r>
        <w:rPr>
          <w:rFonts w:hint="eastAsia"/>
        </w:rPr>
        <w:t>S(</w:t>
      </w:r>
      <w:r>
        <w:rPr>
          <w:rFonts w:hint="eastAsia"/>
        </w:rPr>
        <w:t>学号，姓名，班级</w:t>
      </w:r>
      <w:r>
        <w:rPr>
          <w:rFonts w:hint="eastAsia"/>
        </w:rPr>
        <w:t>)</w:t>
      </w:r>
      <w:r>
        <w:rPr>
          <w:rFonts w:hint="eastAsia"/>
        </w:rPr>
        <w:t>和学生选课表</w:t>
      </w:r>
      <w:r>
        <w:rPr>
          <w:rFonts w:hint="eastAsia"/>
        </w:rPr>
        <w:t>SC(</w:t>
      </w:r>
      <w:r>
        <w:rPr>
          <w:rFonts w:hint="eastAsia"/>
        </w:rPr>
        <w:t>学号，课程号，成绩</w:t>
      </w:r>
      <w:r>
        <w:rPr>
          <w:rFonts w:hint="eastAsia"/>
        </w:rPr>
        <w:t>)</w:t>
      </w:r>
      <w:r>
        <w:rPr>
          <w:rFonts w:hint="eastAsia"/>
        </w:rPr>
        <w:t>，为维护数据一致性，表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SC</w:t>
      </w:r>
      <w:r>
        <w:rPr>
          <w:rFonts w:hint="eastAsia"/>
        </w:rPr>
        <w:t>之间应满足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完整性约束。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</w:rPr>
      </w:pPr>
    </w:p>
    <w:p w:rsidR="00A6684F" w:rsidRDefault="00A6684F" w:rsidP="00A6684F">
      <w:pPr>
        <w:ind w:left="424" w:hanging="416"/>
        <w:rPr>
          <w:rFonts w:hint="eastAsia"/>
        </w:rPr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当数据库被破坏后，如果事先保存了数据库副本和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，就有可能恢复数据库。</w:t>
      </w:r>
      <w:r>
        <w:rPr>
          <w:rFonts w:hint="eastAsia"/>
        </w:rPr>
        <w:tab/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416" w:hangingChars="198" w:hanging="416"/>
        <w:rPr>
          <w:rFonts w:hint="eastAsia"/>
        </w:rPr>
      </w:pPr>
      <w:r>
        <w:rPr>
          <w:rFonts w:hint="eastAsia"/>
        </w:rPr>
        <w:t>5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如果一个满足</w:t>
      </w:r>
      <w:r>
        <w:rPr>
          <w:rFonts w:hint="eastAsia"/>
        </w:rPr>
        <w:t>1NF</w:t>
      </w:r>
      <w:r>
        <w:rPr>
          <w:rFonts w:hint="eastAsia"/>
        </w:rPr>
        <w:t>关系的所有属性合起来组成一个关键字，则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最高满足的范式是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1NF</w:t>
      </w:r>
      <w:r>
        <w:rPr>
          <w:rFonts w:hint="eastAsia"/>
        </w:rPr>
        <w:t>、</w:t>
      </w:r>
      <w:r>
        <w:rPr>
          <w:rFonts w:hint="eastAsia"/>
        </w:rPr>
        <w:t>2NF</w:t>
      </w:r>
      <w:r>
        <w:rPr>
          <w:rFonts w:hint="eastAsia"/>
        </w:rPr>
        <w:t>、</w:t>
      </w:r>
      <w:r>
        <w:rPr>
          <w:rFonts w:hint="eastAsia"/>
        </w:rPr>
        <w:t>3NF</w:t>
      </w:r>
      <w:r>
        <w:rPr>
          <w:rFonts w:hint="eastAsia"/>
        </w:rPr>
        <w:t>范围内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6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proofErr w:type="gramStart"/>
      <w:r>
        <w:rPr>
          <w:rFonts w:hint="eastAsia"/>
          <w:color w:val="000000"/>
        </w:rPr>
        <w:t>设关系</w:t>
      </w:r>
      <w:proofErr w:type="gramEnd"/>
      <w:r>
        <w:rPr>
          <w:rFonts w:hint="eastAsia"/>
          <w:color w:val="000000"/>
        </w:rPr>
        <w:t>模式</w:t>
      </w:r>
      <w:r>
        <w:rPr>
          <w:rFonts w:hint="eastAsia"/>
          <w:color w:val="000000"/>
        </w:rPr>
        <w:t>R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），函数依赖集</w:t>
      </w:r>
      <w:r>
        <w:rPr>
          <w:rFonts w:hint="eastAsia"/>
          <w:color w:val="000000"/>
        </w:rPr>
        <w:t>F</w:t>
      </w:r>
      <w:r>
        <w:rPr>
          <w:rFonts w:hint="eastAsia"/>
          <w:color w:val="000000"/>
        </w:rPr>
        <w:t>＝｛</w:t>
      </w:r>
      <w:r>
        <w:rPr>
          <w:rFonts w:hint="eastAsia"/>
          <w:color w:val="000000"/>
        </w:rPr>
        <w:t>AB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｝，则</w:t>
      </w:r>
      <w:r>
        <w:rPr>
          <w:rFonts w:hint="eastAsia"/>
          <w:color w:val="000000"/>
        </w:rPr>
        <w:t>R</w:t>
      </w:r>
      <w:r>
        <w:rPr>
          <w:rFonts w:hint="eastAsia"/>
          <w:color w:val="000000"/>
        </w:rPr>
        <w:t>的候选码为</w:t>
      </w:r>
      <w:r>
        <w:rPr>
          <w:rFonts w:hint="eastAsia"/>
          <w:color w:val="000000"/>
          <w:u w:val="single"/>
        </w:rPr>
        <w:t xml:space="preserve">           </w:t>
      </w:r>
      <w:r>
        <w:rPr>
          <w:rFonts w:hint="eastAsia"/>
          <w:color w:val="000000"/>
        </w:rPr>
        <w:t>。</w:t>
      </w:r>
    </w:p>
    <w:p w:rsidR="00A6684F" w:rsidRDefault="00A6684F" w:rsidP="00A6684F">
      <w:pPr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7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从关系规范化理论的角度讲，一个只满足</w:t>
      </w:r>
      <w:r>
        <w:rPr>
          <w:rFonts w:hint="eastAsia"/>
        </w:rPr>
        <w:t>1NF</w:t>
      </w:r>
      <w:r>
        <w:rPr>
          <w:rFonts w:hint="eastAsia"/>
        </w:rPr>
        <w:t>的关系可能存在的四方面问题是：数据冗余度大、插入异常、</w:t>
      </w:r>
      <w:r>
        <w:rPr>
          <w:rFonts w:hint="eastAsia"/>
        </w:rPr>
        <w:t>______________</w:t>
      </w:r>
      <w:r>
        <w:rPr>
          <w:rFonts w:hint="eastAsia"/>
        </w:rPr>
        <w:t>和删除异常。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8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color w:val="000000"/>
        </w:rPr>
        <w:t>并发控制的主要方法是</w:t>
      </w:r>
      <w:r>
        <w:rPr>
          <w:rFonts w:hint="eastAsia"/>
          <w:color w:val="000000"/>
          <w:u w:val="single"/>
        </w:rPr>
        <w:t xml:space="preserve">        </w:t>
      </w:r>
      <w:r>
        <w:rPr>
          <w:color w:val="000000"/>
        </w:rPr>
        <w:t>机制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9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若有关系模式</w:t>
      </w:r>
      <w:r>
        <w:rPr>
          <w:rFonts w:hint="eastAsia"/>
        </w:rPr>
        <w:t>R(A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C)</w:t>
      </w:r>
      <w:r>
        <w:rPr>
          <w:rFonts w:hint="eastAsia"/>
        </w:rPr>
        <w:t>和</w:t>
      </w:r>
      <w:r>
        <w:rPr>
          <w:rFonts w:hint="eastAsia"/>
        </w:rPr>
        <w:t>S(C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E)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t xml:space="preserve">SELECT A, D FROM R, S WHERE </w:t>
      </w:r>
      <w:r>
        <w:rPr>
          <w:rFonts w:hint="eastAsia"/>
        </w:rPr>
        <w:t xml:space="preserve">R.C=S.C AND </w:t>
      </w:r>
      <w:r>
        <w:t xml:space="preserve">E = </w:t>
      </w:r>
      <w:proofErr w:type="gramStart"/>
      <w:r>
        <w:t>'80' ;</w:t>
      </w:r>
      <w:proofErr w:type="gramEnd"/>
      <w:r>
        <w:rPr>
          <w:rFonts w:hint="eastAsia"/>
        </w:rPr>
        <w:t xml:space="preserve"> 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对应的关系代数表达式是</w:t>
      </w:r>
      <w:r>
        <w:rPr>
          <w:rFonts w:hint="eastAsia"/>
          <w:u w:val="single"/>
        </w:rPr>
        <w:t xml:space="preserve">                              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rPr>
          <w:rFonts w:hint="eastAsia"/>
        </w:rPr>
      </w:pPr>
    </w:p>
    <w:p w:rsidR="00A6684F" w:rsidRDefault="00A6684F" w:rsidP="00A6684F">
      <w:pPr>
        <w:rPr>
          <w:rFonts w:ascii="宋体" w:hAnsi="宋体" w:hint="eastAsia"/>
        </w:rPr>
      </w:pPr>
      <w:r>
        <w:rPr>
          <w:rFonts w:hint="eastAsia"/>
        </w:rPr>
        <w:t>10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ab/>
      </w:r>
      <w:r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E-R</w:t>
      </w:r>
      <w:r>
        <w:rPr>
          <w:rFonts w:hint="eastAsia"/>
          <w:color w:val="000000"/>
        </w:rPr>
        <w:t>图之间的冲突主要有属性冲突、</w:t>
      </w:r>
      <w:r>
        <w:rPr>
          <w:rFonts w:hint="eastAsia"/>
          <w:color w:val="000000"/>
          <w:u w:val="single"/>
        </w:rPr>
        <w:t xml:space="preserve">          </w:t>
      </w:r>
      <w:r>
        <w:rPr>
          <w:rFonts w:hint="eastAsia"/>
          <w:color w:val="000000"/>
        </w:rPr>
        <w:t>、结构冲突三种</w:t>
      </w:r>
      <w:r>
        <w:rPr>
          <w:rFonts w:ascii="宋体" w:hAnsi="宋体"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三、简答题</w:t>
      </w:r>
    </w:p>
    <w:p w:rsidR="00A6684F" w:rsidRDefault="00A6684F" w:rsidP="00A6684F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</w:rPr>
        <w:t>本大题共</w:t>
      </w:r>
      <w:r>
        <w:rPr>
          <w:rFonts w:hint="eastAsia"/>
          <w:b/>
        </w:rPr>
        <w:t>4</w:t>
      </w:r>
      <w:r>
        <w:rPr>
          <w:rFonts w:hint="eastAsia"/>
          <w:b/>
        </w:rPr>
        <w:t>小题，每小题</w:t>
      </w:r>
      <w:r>
        <w:rPr>
          <w:rFonts w:hint="eastAsia"/>
          <w:b/>
        </w:rPr>
        <w:t>5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20</w:t>
      </w:r>
      <w:r>
        <w:rPr>
          <w:rFonts w:hint="eastAsia"/>
          <w:b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widowControl/>
        <w:jc w:val="left"/>
        <w:rPr>
          <w:rFonts w:hint="eastAsia"/>
          <w:szCs w:val="30"/>
        </w:rPr>
      </w:pPr>
    </w:p>
    <w:p w:rsidR="00A6684F" w:rsidRDefault="00A6684F" w:rsidP="00A6684F">
      <w:pPr>
        <w:tabs>
          <w:tab w:val="left" w:pos="420"/>
        </w:tabs>
        <w:spacing w:line="288" w:lineRule="auto"/>
        <w:jc w:val="left"/>
        <w:rPr>
          <w:rFonts w:hint="eastAsia"/>
          <w:szCs w:val="30"/>
        </w:rPr>
      </w:pPr>
      <w:r>
        <w:rPr>
          <w:rFonts w:hint="eastAsia"/>
          <w:szCs w:val="30"/>
        </w:rPr>
        <w:t>1</w:t>
      </w:r>
      <w:r>
        <w:rPr>
          <w:rFonts w:hint="eastAsia"/>
          <w:szCs w:val="30"/>
        </w:rPr>
        <w:t>．</w:t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>说明视图与基本表的区别和联系。</w:t>
      </w:r>
    </w:p>
    <w:p w:rsidR="00A6684F" w:rsidRDefault="00A6684F" w:rsidP="00A6684F">
      <w:pPr>
        <w:rPr>
          <w:rFonts w:hint="eastAsia"/>
          <w:szCs w:val="30"/>
        </w:rPr>
      </w:pPr>
    </w:p>
    <w:p w:rsidR="00A6684F" w:rsidRDefault="00A6684F" w:rsidP="00A6684F">
      <w:pPr>
        <w:rPr>
          <w:rFonts w:hint="eastAsia"/>
          <w:szCs w:val="30"/>
        </w:rPr>
      </w:pPr>
      <w:r>
        <w:rPr>
          <w:rFonts w:hint="eastAsia"/>
        </w:rPr>
        <w:t>2</w:t>
      </w:r>
      <w:r>
        <w:rPr>
          <w:rFonts w:ascii="宋体" w:hint="eastAsia"/>
        </w:rPr>
        <w:t xml:space="preserve">. </w:t>
      </w:r>
      <w:r>
        <w:rPr>
          <w:rFonts w:hint="eastAsia"/>
          <w:szCs w:val="36"/>
        </w:rPr>
        <w:tab/>
      </w:r>
      <w:r>
        <w:rPr>
          <w:rFonts w:hint="eastAsia"/>
          <w:szCs w:val="30"/>
        </w:rPr>
        <w:t>简述事务的特性。</w:t>
      </w:r>
    </w:p>
    <w:p w:rsidR="00A6684F" w:rsidRDefault="00A6684F" w:rsidP="00A6684F">
      <w:pPr>
        <w:rPr>
          <w:rFonts w:ascii="宋体" w:hint="eastAsia"/>
        </w:rPr>
      </w:pPr>
    </w:p>
    <w:p w:rsidR="00A6684F" w:rsidRDefault="00A6684F" w:rsidP="00A6684F">
      <w:pPr>
        <w:rPr>
          <w:rFonts w:hint="eastAsia"/>
          <w:szCs w:val="30"/>
        </w:rPr>
      </w:pPr>
      <w:r>
        <w:rPr>
          <w:rFonts w:hint="eastAsia"/>
        </w:rPr>
        <w:lastRenderedPageBreak/>
        <w:t>3</w:t>
      </w:r>
      <w:r>
        <w:rPr>
          <w:rFonts w:ascii="宋体" w:hint="eastAsia"/>
        </w:rPr>
        <w:t>.</w:t>
      </w:r>
      <w:r>
        <w:rPr>
          <w:rFonts w:ascii="宋体" w:hint="eastAsia"/>
        </w:rPr>
        <w:tab/>
      </w:r>
      <w:r>
        <w:rPr>
          <w:rFonts w:hint="eastAsia"/>
        </w:rPr>
        <w:t>试述关系模型的参照完整性规则。</w:t>
      </w:r>
    </w:p>
    <w:p w:rsidR="00A6684F" w:rsidRDefault="00A6684F" w:rsidP="00A6684F">
      <w:pPr>
        <w:rPr>
          <w:rFonts w:hint="eastAsia"/>
          <w:szCs w:val="30"/>
        </w:rPr>
      </w:pPr>
    </w:p>
    <w:p w:rsidR="00A6684F" w:rsidRDefault="00A6684F" w:rsidP="00A6684F">
      <w:pPr>
        <w:rPr>
          <w:rFonts w:ascii="宋体" w:hint="eastAsia"/>
        </w:rPr>
      </w:pPr>
      <w:r>
        <w:rPr>
          <w:rFonts w:hint="eastAsia"/>
          <w:szCs w:val="30"/>
        </w:rPr>
        <w:t>4</w:t>
      </w:r>
      <w:r>
        <w:rPr>
          <w:rFonts w:ascii="宋体" w:hAnsi="宋体" w:hint="eastAsia"/>
          <w:szCs w:val="30"/>
        </w:rPr>
        <w:t>.</w:t>
      </w:r>
      <w:r>
        <w:rPr>
          <w:rFonts w:ascii="宋体" w:hAnsi="宋体" w:hint="eastAsia"/>
          <w:szCs w:val="30"/>
        </w:rPr>
        <w:tab/>
      </w:r>
      <w:r>
        <w:rPr>
          <w:rFonts w:hint="eastAsia"/>
          <w:szCs w:val="30"/>
        </w:rPr>
        <w:t>简述系统故障时的数据库恢复策略。</w:t>
      </w:r>
    </w:p>
    <w:p w:rsidR="00A6684F" w:rsidRDefault="00A6684F" w:rsidP="00A6684F">
      <w:pPr>
        <w:rPr>
          <w:rFonts w:ascii="宋体" w:hint="eastAsia"/>
        </w:rPr>
      </w:pPr>
    </w:p>
    <w:p w:rsidR="00A6684F" w:rsidRDefault="00A6684F" w:rsidP="00A6684F">
      <w:pPr>
        <w:rPr>
          <w:rFonts w:asci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四、设计题</w:t>
      </w:r>
    </w:p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本大题共</w:t>
      </w:r>
      <w:r>
        <w:rPr>
          <w:rFonts w:eastAsia="黑体" w:hint="eastAsia"/>
          <w:b/>
          <w:szCs w:val="21"/>
        </w:rPr>
        <w:t>5</w:t>
      </w:r>
      <w:r>
        <w:rPr>
          <w:rFonts w:eastAsia="黑体" w:hint="eastAsia"/>
          <w:b/>
          <w:szCs w:val="21"/>
        </w:rPr>
        <w:t>小题，每小题</w:t>
      </w:r>
      <w:r>
        <w:rPr>
          <w:rFonts w:eastAsia="黑体" w:hint="eastAsia"/>
          <w:b/>
          <w:szCs w:val="21"/>
        </w:rPr>
        <w:t>4</w:t>
      </w:r>
      <w:r>
        <w:rPr>
          <w:rFonts w:eastAsia="黑体" w:hint="eastAsia"/>
          <w:b/>
          <w:szCs w:val="21"/>
        </w:rPr>
        <w:t>分，共</w:t>
      </w:r>
      <w:r>
        <w:rPr>
          <w:rFonts w:eastAsia="黑体" w:hint="eastAsia"/>
          <w:b/>
          <w:szCs w:val="21"/>
        </w:rPr>
        <w:t>20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rPr>
          <w:rFonts w:ascii="宋体" w:hAnsi="宋体" w:hint="eastAsia"/>
        </w:rPr>
      </w:pPr>
    </w:p>
    <w:p w:rsidR="00A6684F" w:rsidRDefault="00A6684F" w:rsidP="00A6684F">
      <w:r>
        <w:t>现有关系数据库如下：</w:t>
      </w:r>
      <w:r>
        <w:rPr>
          <w:rFonts w:hAnsi="宋体"/>
        </w:rPr>
        <w:t></w:t>
      </w:r>
    </w:p>
    <w:p w:rsidR="00A6684F" w:rsidRDefault="00A6684F" w:rsidP="00A6684F">
      <w:r>
        <w:t xml:space="preserve">                  </w:t>
      </w:r>
      <w:r>
        <w:t>学生</w:t>
      </w:r>
      <w:r>
        <w:rPr>
          <w:rFonts w:hint="eastAsia"/>
        </w:rPr>
        <w:t>（</w:t>
      </w:r>
      <w:r>
        <w:t>学号，姓名，性别，专业</w:t>
      </w:r>
      <w:r>
        <w:rPr>
          <w:rFonts w:hint="eastAsia"/>
        </w:rPr>
        <w:t>）</w:t>
      </w:r>
      <w:r>
        <w:rPr>
          <w:rFonts w:hAnsi="宋体"/>
        </w:rPr>
        <w:t></w:t>
      </w:r>
    </w:p>
    <w:p w:rsidR="00A6684F" w:rsidRDefault="00A6684F" w:rsidP="00A6684F">
      <w:r>
        <w:t xml:space="preserve">                  </w:t>
      </w:r>
      <w:r>
        <w:t>课程</w:t>
      </w:r>
      <w:r>
        <w:rPr>
          <w:rFonts w:hint="eastAsia"/>
        </w:rPr>
        <w:t>（</w:t>
      </w:r>
      <w:r>
        <w:t>课程号，课程名，学分</w:t>
      </w:r>
      <w:r>
        <w:rPr>
          <w:rFonts w:hint="eastAsia"/>
        </w:rPr>
        <w:t>）</w:t>
      </w:r>
      <w:r>
        <w:rPr>
          <w:rFonts w:hAnsi="宋体"/>
        </w:rPr>
        <w:t></w:t>
      </w:r>
    </w:p>
    <w:p w:rsidR="00A6684F" w:rsidRDefault="00A6684F" w:rsidP="00A6684F">
      <w:r>
        <w:t xml:space="preserve">                  </w:t>
      </w:r>
      <w:r>
        <w:t>学习</w:t>
      </w:r>
      <w:r>
        <w:rPr>
          <w:rFonts w:hint="eastAsia"/>
        </w:rPr>
        <w:t>（</w:t>
      </w:r>
      <w:r>
        <w:t>学号，课程号，分数</w:t>
      </w:r>
      <w:r>
        <w:rPr>
          <w:rFonts w:hint="eastAsia"/>
        </w:rPr>
        <w:t>）</w:t>
      </w:r>
      <w:r>
        <w:rPr>
          <w:rFonts w:hAnsi="宋体"/>
        </w:rPr>
        <w:t></w:t>
      </w:r>
    </w:p>
    <w:p w:rsidR="00A6684F" w:rsidRDefault="00A6684F" w:rsidP="00A6684F">
      <w:pPr>
        <w:rPr>
          <w:rFonts w:ascii="宋体" w:hint="eastAsia"/>
        </w:rPr>
      </w:pPr>
      <w:r>
        <w:t>分别用关系代数表达式和</w:t>
      </w:r>
      <w:r>
        <w:t>SQL</w:t>
      </w:r>
      <w:r>
        <w:t>语句实现下列</w:t>
      </w:r>
      <w:r>
        <w:t>1—5</w:t>
      </w:r>
      <w:r>
        <w:t>小题（注意：每小题都要分别写出关系代数表达式和</w:t>
      </w:r>
      <w:r>
        <w:t>SQL</w:t>
      </w:r>
      <w:r>
        <w:t>语句！！！每小题关系代数表达式</w:t>
      </w:r>
      <w:r>
        <w:t>2</w:t>
      </w:r>
      <w:r>
        <w:t>分，</w:t>
      </w:r>
      <w:r>
        <w:t>SQL</w:t>
      </w:r>
      <w:r>
        <w:t>语句</w:t>
      </w:r>
      <w:r>
        <w:t>2</w:t>
      </w:r>
      <w:r>
        <w:t>分）：</w:t>
      </w:r>
      <w:r>
        <w:rPr>
          <w:rFonts w:ascii="宋体" w:hAnsi="宋体" w:cs="宋体" w:hint="eastAsia"/>
        </w:rPr>
        <w:t></w:t>
      </w:r>
    </w:p>
    <w:p w:rsidR="00A6684F" w:rsidRDefault="00A6684F" w:rsidP="00A6684F">
      <w:r>
        <w:t>1</w:t>
      </w:r>
      <w:r>
        <w:t>．</w:t>
      </w:r>
      <w:r>
        <w:rPr>
          <w:rFonts w:hint="eastAsia"/>
        </w:rPr>
        <w:tab/>
      </w:r>
      <w:r>
        <w:t>检索所有选修了课程号为</w:t>
      </w:r>
      <w:r>
        <w:t>“C112”</w:t>
      </w:r>
      <w:r>
        <w:t>的课程的学生的学号和分数；</w:t>
      </w:r>
      <w:r>
        <w:t xml:space="preserve">                  </w:t>
      </w:r>
    </w:p>
    <w:p w:rsidR="00A6684F" w:rsidRDefault="00A6684F" w:rsidP="00A6684F">
      <w:r>
        <w:t>2</w:t>
      </w:r>
      <w:r>
        <w:t>．</w:t>
      </w:r>
      <w:r>
        <w:rPr>
          <w:rFonts w:hint="eastAsia"/>
        </w:rPr>
        <w:tab/>
      </w:r>
      <w:r>
        <w:t>检索</w:t>
      </w:r>
      <w:r>
        <w:t>“</w:t>
      </w:r>
      <w:r>
        <w:t>英语</w:t>
      </w:r>
      <w:r>
        <w:t>”</w:t>
      </w:r>
      <w:r>
        <w:t>专业学生所学课程的信息，包括学号、姓名、课程名和分数；</w:t>
      </w:r>
    </w:p>
    <w:p w:rsidR="00A6684F" w:rsidRDefault="00A6684F" w:rsidP="00A6684F">
      <w:r>
        <w:t>3</w:t>
      </w:r>
      <w:r>
        <w:t>．</w:t>
      </w:r>
      <w:r>
        <w:rPr>
          <w:rFonts w:hint="eastAsia"/>
        </w:rPr>
        <w:tab/>
      </w:r>
      <w:r>
        <w:t>检索</w:t>
      </w:r>
      <w:r>
        <w:t>“</w:t>
      </w:r>
      <w:r>
        <w:t>数据库原理</w:t>
      </w:r>
      <w:r>
        <w:t>”</w:t>
      </w:r>
      <w:r>
        <w:t>课程成绩高于</w:t>
      </w:r>
      <w:r>
        <w:t>90</w:t>
      </w:r>
      <w:r>
        <w:t>分的所有学生的学号、姓名、专业和分数；</w:t>
      </w:r>
    </w:p>
    <w:p w:rsidR="00A6684F" w:rsidRDefault="00A6684F" w:rsidP="00A6684F">
      <w:r>
        <w:t>4</w:t>
      </w:r>
      <w:r>
        <w:t>．</w:t>
      </w:r>
      <w:r>
        <w:rPr>
          <w:rFonts w:hint="eastAsia"/>
        </w:rPr>
        <w:tab/>
      </w:r>
      <w:r>
        <w:t>检索</w:t>
      </w:r>
      <w:r>
        <w:rPr>
          <w:rFonts w:hint="eastAsia"/>
        </w:rPr>
        <w:t>没</w:t>
      </w:r>
      <w:r>
        <w:t>学课程号为</w:t>
      </w:r>
      <w:r>
        <w:t>“C135”</w:t>
      </w:r>
      <w:r>
        <w:t>课程的学生信息，包括学号，姓名和专业；</w:t>
      </w:r>
    </w:p>
    <w:p w:rsidR="00A6684F" w:rsidRDefault="00A6684F" w:rsidP="00A6684F">
      <w:r>
        <w:t>5</w:t>
      </w:r>
      <w:r>
        <w:t>．</w:t>
      </w:r>
      <w:r>
        <w:rPr>
          <w:rFonts w:hint="eastAsia"/>
        </w:rPr>
        <w:tab/>
      </w:r>
      <w:r>
        <w:t>检索至少学过课程号为</w:t>
      </w:r>
      <w:r>
        <w:t>“C135”</w:t>
      </w:r>
      <w:r>
        <w:t>和</w:t>
      </w:r>
      <w:r>
        <w:t>“C219”</w:t>
      </w:r>
      <w:r>
        <w:t>的课程的学生的信息，包括学号、姓名和专业。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五、综合题</w:t>
      </w:r>
    </w:p>
    <w:p w:rsidR="00A6684F" w:rsidRDefault="00A6684F" w:rsidP="00A6684F">
      <w:pPr>
        <w:rPr>
          <w:rFonts w:ascii="黑体" w:eastAsia="黑体" w:hint="eastAsia"/>
          <w:b/>
        </w:rPr>
      </w:pPr>
      <w:r>
        <w:rPr>
          <w:rFonts w:ascii="黑体" w:eastAsia="黑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本大题共</w:t>
      </w:r>
      <w:r>
        <w:rPr>
          <w:rFonts w:eastAsia="黑体" w:hint="eastAsia"/>
          <w:b/>
          <w:szCs w:val="21"/>
        </w:rPr>
        <w:t>2</w:t>
      </w:r>
      <w:r>
        <w:rPr>
          <w:rFonts w:eastAsia="黑体" w:hint="eastAsia"/>
          <w:b/>
          <w:szCs w:val="21"/>
        </w:rPr>
        <w:t>小题，每小题</w:t>
      </w:r>
      <w:r>
        <w:rPr>
          <w:rFonts w:eastAsia="黑体" w:hint="eastAsia"/>
          <w:b/>
          <w:szCs w:val="21"/>
        </w:rPr>
        <w:t>10</w:t>
      </w:r>
      <w:r>
        <w:rPr>
          <w:rFonts w:eastAsia="黑体" w:hint="eastAsia"/>
          <w:b/>
          <w:szCs w:val="21"/>
        </w:rPr>
        <w:t>分，共</w:t>
      </w:r>
      <w:r>
        <w:rPr>
          <w:rFonts w:eastAsia="黑体" w:hint="eastAsia"/>
          <w:b/>
          <w:szCs w:val="21"/>
        </w:rPr>
        <w:t>20</w:t>
      </w:r>
      <w:r>
        <w:rPr>
          <w:rFonts w:eastAsia="黑体" w:hint="eastAsia"/>
          <w:b/>
          <w:szCs w:val="21"/>
        </w:rPr>
        <w:t>分</w:t>
      </w:r>
      <w:r>
        <w:rPr>
          <w:rFonts w:ascii="黑体" w:eastAsia="黑体" w:hint="eastAsia"/>
          <w:b/>
          <w:szCs w:val="21"/>
        </w:rPr>
        <w:t>）</w:t>
      </w:r>
    </w:p>
    <w:p w:rsidR="00A6684F" w:rsidRDefault="00A6684F" w:rsidP="00A6684F">
      <w:pPr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 xml:space="preserve">　</w:t>
      </w:r>
    </w:p>
    <w:p w:rsidR="00A6684F" w:rsidRDefault="00A6684F" w:rsidP="00A6684F">
      <w:pPr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现有如下关系模式：借阅（图书编号，书名，作者名，出版社，读者编号，读者姓名，借阅日期，归还日期），基本函数依赖集</w:t>
      </w:r>
      <w:r>
        <w:rPr>
          <w:rFonts w:hint="eastAsia"/>
          <w:szCs w:val="21"/>
        </w:rPr>
        <w:t>F={</w:t>
      </w:r>
      <w:r>
        <w:rPr>
          <w:rFonts w:hint="eastAsia"/>
          <w:szCs w:val="21"/>
        </w:rPr>
        <w:t>图书编号→（书名，作者名，出版社），读者编号→读者姓名，（图书编号，读者编号，借阅日期）→归还日期</w:t>
      </w:r>
      <w:r>
        <w:rPr>
          <w:rFonts w:hint="eastAsia"/>
          <w:szCs w:val="21"/>
        </w:rPr>
        <w:t>}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）读者编号是候选码吗？（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）写出</w:t>
      </w:r>
      <w:proofErr w:type="gramStart"/>
      <w:r>
        <w:rPr>
          <w:rFonts w:hint="eastAsia"/>
          <w:szCs w:val="21"/>
        </w:rPr>
        <w:t>该关系</w:t>
      </w:r>
      <w:proofErr w:type="gramEnd"/>
      <w:r>
        <w:rPr>
          <w:rFonts w:hint="eastAsia"/>
          <w:szCs w:val="21"/>
        </w:rPr>
        <w:t>模式的主码。（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leftChars="200" w:left="945" w:hangingChars="250" w:hanging="52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该关系</w:t>
      </w:r>
      <w:proofErr w:type="gramEnd"/>
      <w:r>
        <w:rPr>
          <w:rFonts w:hint="eastAsia"/>
          <w:szCs w:val="21"/>
        </w:rPr>
        <w:t>模式中是否存在非主属性对码的部分函数依赖？如果存在，请写出一个。（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该关系</w:t>
      </w:r>
      <w:proofErr w:type="gramEnd"/>
      <w:r>
        <w:rPr>
          <w:rFonts w:hint="eastAsia"/>
          <w:szCs w:val="21"/>
        </w:rPr>
        <w:t>模式满足第几范式？并说明理由。（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firstLine="420"/>
        <w:rPr>
          <w:rFonts w:hint="eastAsia"/>
          <w:szCs w:val="21"/>
        </w:rPr>
      </w:pPr>
    </w:p>
    <w:p w:rsidR="00A6684F" w:rsidRDefault="00A6684F" w:rsidP="00A6684F">
      <w:pPr>
        <w:ind w:firstLine="420"/>
        <w:rPr>
          <w:rFonts w:hint="eastAsia"/>
          <w:szCs w:val="21"/>
        </w:rPr>
      </w:pPr>
    </w:p>
    <w:p w:rsidR="00A6684F" w:rsidRDefault="00A6684F" w:rsidP="00A6684F">
      <w:pPr>
        <w:numPr>
          <w:ilvl w:val="0"/>
          <w:numId w:val="9"/>
        </w:numPr>
        <w:rPr>
          <w:rFonts w:hint="eastAsia"/>
          <w:szCs w:val="21"/>
        </w:rPr>
      </w:pPr>
      <w:r>
        <w:rPr>
          <w:rFonts w:hint="eastAsia"/>
          <w:szCs w:val="21"/>
        </w:rPr>
        <w:t>某工厂生产多种产品，每种产品由不同的零件组装而成，有的零件可用在不同</w:t>
      </w:r>
      <w:r>
        <w:rPr>
          <w:rFonts w:hint="eastAsia"/>
          <w:szCs w:val="21"/>
        </w:rPr>
        <w:lastRenderedPageBreak/>
        <w:t>的产品上。产品有产品号和产品名两个属性，零件有零件号和零件名两个属性。根据语义设计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模型，并将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模型转换</w:t>
      </w:r>
      <w:proofErr w:type="gramStart"/>
      <w:r>
        <w:rPr>
          <w:rFonts w:hint="eastAsia"/>
          <w:szCs w:val="21"/>
        </w:rPr>
        <w:t>成关系</w:t>
      </w:r>
      <w:proofErr w:type="gramEnd"/>
      <w:r>
        <w:rPr>
          <w:rFonts w:hint="eastAsia"/>
          <w:szCs w:val="21"/>
        </w:rPr>
        <w:t>模式，要求关系模式</w:t>
      </w:r>
      <w:proofErr w:type="gramStart"/>
      <w:r>
        <w:rPr>
          <w:rFonts w:hint="eastAsia"/>
          <w:szCs w:val="21"/>
        </w:rPr>
        <w:t>主码加</w:t>
      </w:r>
      <w:proofErr w:type="gramEnd"/>
      <w:r>
        <w:rPr>
          <w:rFonts w:hint="eastAsia"/>
          <w:szCs w:val="21"/>
        </w:rPr>
        <w:t>下划线表示。</w:t>
      </w:r>
      <w:r>
        <w:rPr>
          <w:rFonts w:hint="eastAsia"/>
          <w:szCs w:val="21"/>
        </w:rPr>
        <w:t>(E-R</w:t>
      </w:r>
      <w:r>
        <w:rPr>
          <w:rFonts w:hint="eastAsia"/>
          <w:szCs w:val="21"/>
        </w:rPr>
        <w:t>模型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分，关系模型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A6684F" w:rsidRDefault="00A6684F" w:rsidP="00A6684F">
      <w:pPr>
        <w:rPr>
          <w:rFonts w:hint="eastAsia"/>
          <w:szCs w:val="21"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widowControl/>
        <w:jc w:val="center"/>
        <w:outlineLvl w:val="0"/>
        <w:rPr>
          <w:rFonts w:hint="eastAsia"/>
          <w:b/>
          <w:bCs/>
          <w:sz w:val="32"/>
          <w:szCs w:val="32"/>
        </w:rPr>
      </w:pPr>
      <w:r>
        <w:rPr>
          <w:rFonts w:eastAsia="楷体_GB2312"/>
          <w:b/>
          <w:noProof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-891540</wp:posOffset>
                </wp:positionV>
                <wp:extent cx="866775" cy="9212580"/>
                <wp:effectExtent l="0" t="15240" r="1905" b="11430"/>
                <wp:wrapNone/>
                <wp:docPr id="184" name="组合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9212580"/>
                          <a:chOff x="0" y="0"/>
                          <a:chExt cx="1365" cy="13260"/>
                        </a:xfrm>
                      </wpg:grpSpPr>
                      <wps:wsp>
                        <wps:cNvPr id="18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5" cy="1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rPr>
                                  <w:rFonts w:hint="eastAs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 xml:space="preserve">     (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考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超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过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此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线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55" y="0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4" o:spid="_x0000_s1029" style="position:absolute;left:0;text-align:left;margin-left:-81pt;margin-top:-70.2pt;width:68.25pt;height:725.4pt;z-index:251660288" coordsize="1365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">
                <v:shape id="Text Box 6" o:spid="_x0000_s1030" type="#_x0000_t202" style="position:absolute;width:1365;height:1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8iXcQA&#10;AADcAAAADwAAAGRycy9kb3ducmV2LnhtbERPTWvCQBC9C/0Pywi96UaLJURXKZWKXkSjHrxNs9Mk&#10;NDubZlcT/31XELzN433ObNGZSlypcaVlBaNhBII4s7rkXMHx8DWIQTiPrLGyTApu5GAxf+nNMNG2&#10;5T1dU5+LEMIuQQWF93UipcsKMuiGtiYO3I9tDPoAm1zqBtsQbio5jqJ3abDk0FBgTZ8FZb/pxSg4&#10;fW9v1b5+O0dlu9l1q79dulzlSr32u48pCE+df4of7rUO8+MJ3J8JF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vIl3EAAAA3AAAAA8AAAAAAAAAAAAAAAAAmAIAAGRycy9k&#10;b3ducmV2LnhtbFBLBQYAAAAABAAEAPUAAACJAwAAAAA=&#10;" filled="f" stroked="f">
                  <v:textbox style="layout-flow:vertical;mso-layout-flow-alt:bottom-to-top">
                    <w:txbxContent>
                      <w:p w:rsidR="00A6684F" w:rsidRDefault="00A6684F" w:rsidP="00A6684F">
                        <w:pPr>
                          <w:rPr>
                            <w:rFonts w:hint="eastAsia"/>
                            <w:b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                  </w:t>
                        </w:r>
                        <w:r>
                          <w:rPr>
                            <w:b/>
                            <w:sz w:val="32"/>
                          </w:rPr>
                          <w:t xml:space="preserve">     (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考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生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答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题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sz w:val="32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超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过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此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155,0" to="1155,1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U2r4AAADcAAAADwAAAGRycy9kb3ducmV2LnhtbERPyQrCMBC9C/5DGMGbpvYgUo0iiiAu&#10;BxfE49CMbbGZlCZq/XsjCN7m8daZzBpTiifVrrCsYNCPQBCnVhecKTifVr0RCOeRNZaWScGbHMym&#10;7dYEE21ffKDn0WcihLBLUEHufZVI6dKcDLq+rYgDd7O1QR9gnUld4yuEm1LGUTSUBgsODTlWtMgp&#10;vR8fRsH1IBe7yz7epnuSA55vlvHbLJXqdpr5GISnxv/FP/dah/mjIXyfCRfI6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4ZTavgAAANwAAAAPAAAAAAAAAAAAAAAAAKEC&#10;AABkcnMvZG93bnJldi54bWxQSwUGAAAAAAQABAD5AAAAjAMAAAAA&#10;" strokeweight="1.5pt">
                  <v:stroke dashstyle="longDashDot"/>
                </v:line>
              </v:group>
            </w:pict>
          </mc:Fallback>
        </mc:AlternateContent>
      </w:r>
      <w:r>
        <w:rPr>
          <w:rFonts w:ascii="楷体_GB2312" w:eastAsia="楷体_GB2312" w:hint="eastAsia"/>
          <w:b/>
          <w:sz w:val="30"/>
        </w:rPr>
        <w:t>试题六参考答案与评分细则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单项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小题，</w:t>
      </w:r>
      <w:r>
        <w:rPr>
          <w:b/>
          <w:sz w:val="24"/>
        </w:rPr>
        <w:t>每小题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6684F" w:rsidTr="00DE7B73">
        <w:trPr>
          <w:trHeight w:val="304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</w:tr>
    </w:tbl>
    <w:p w:rsidR="00A6684F" w:rsidRDefault="00A6684F" w:rsidP="00A6684F">
      <w:pPr>
        <w:spacing w:line="252" w:lineRule="auto"/>
        <w:ind w:leftChars="684" w:left="1436"/>
        <w:rPr>
          <w:rFonts w:hint="eastAsia"/>
          <w:b/>
          <w:bCs/>
          <w:szCs w:val="18"/>
        </w:rPr>
      </w:pP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二、填空题（共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小题，每小题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:rsidR="00A6684F" w:rsidRDefault="00A6684F" w:rsidP="00A6684F">
      <w:pPr>
        <w:tabs>
          <w:tab w:val="left" w:pos="3150"/>
        </w:tabs>
        <w:spacing w:afterLines="100" w:after="312" w:line="252" w:lineRule="auto"/>
        <w:ind w:firstLine="181"/>
        <w:rPr>
          <w:rFonts w:hint="eastAsia"/>
          <w:u w:val="single"/>
        </w:rPr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>外模式</w:t>
      </w:r>
      <w:r>
        <w:rPr>
          <w:rFonts w:hint="eastAsia"/>
          <w:u w:val="single"/>
        </w:rPr>
        <w:t>/</w:t>
      </w:r>
      <w:r>
        <w:rPr>
          <w:rFonts w:hint="eastAsia"/>
          <w:u w:val="single"/>
        </w:rPr>
        <w:t>模式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>除</w:t>
      </w:r>
      <w:r>
        <w:rPr>
          <w:rFonts w:hint="eastAsia"/>
          <w:b/>
          <w:u w:val="single"/>
        </w:rPr>
        <w:t xml:space="preserve">      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u w:val="single"/>
        </w:rPr>
      </w:pPr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__  </w:t>
      </w:r>
      <w:r>
        <w:rPr>
          <w:rFonts w:hint="eastAsia"/>
          <w:u w:val="single"/>
        </w:rPr>
        <w:t>参照</w:t>
      </w:r>
      <w:r>
        <w:rPr>
          <w:rFonts w:hint="eastAsia"/>
          <w:u w:val="single"/>
        </w:rPr>
        <w:t xml:space="preserve">  __     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日志文件</w:t>
      </w:r>
      <w:r>
        <w:rPr>
          <w:rFonts w:hint="eastAsia"/>
          <w:u w:val="single"/>
        </w:rPr>
        <w:t>___</w:t>
      </w:r>
      <w:r>
        <w:rPr>
          <w:rFonts w:hint="eastAsia"/>
          <w:b/>
        </w:rPr>
        <w:t>__</w:t>
      </w:r>
      <w:r>
        <w:rPr>
          <w:rFonts w:hint="eastAsia"/>
          <w:u w:val="single"/>
        </w:rPr>
        <w:t xml:space="preserve"> </w:t>
      </w:r>
    </w:p>
    <w:p w:rsidR="00A6684F" w:rsidRDefault="00A6684F" w:rsidP="00A6684F">
      <w:pPr>
        <w:tabs>
          <w:tab w:val="left" w:pos="3150"/>
        </w:tabs>
        <w:spacing w:afterLines="100" w:after="312" w:line="252" w:lineRule="auto"/>
        <w:ind w:firstLine="181"/>
        <w:rPr>
          <w:rFonts w:hint="eastAsia"/>
          <w:u w:val="single"/>
        </w:rPr>
      </w:pPr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__   3NF      _  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_    AD __   </w:t>
      </w:r>
      <w:r>
        <w:rPr>
          <w:rFonts w:hint="eastAsia"/>
          <w:b/>
        </w:rPr>
        <w:t>_</w:t>
      </w:r>
    </w:p>
    <w:p w:rsidR="00A6684F" w:rsidRDefault="00A6684F" w:rsidP="00A6684F">
      <w:pPr>
        <w:tabs>
          <w:tab w:val="left" w:pos="3150"/>
        </w:tabs>
        <w:spacing w:afterLines="100" w:after="312" w:line="252" w:lineRule="auto"/>
        <w:ind w:firstLineChars="186" w:firstLine="391"/>
        <w:rPr>
          <w:rFonts w:hint="eastAsia"/>
          <w:u w:val="single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_   </w:t>
      </w:r>
      <w:r>
        <w:rPr>
          <w:rFonts w:hint="eastAsia"/>
          <w:u w:val="single"/>
        </w:rPr>
        <w:t>修改异常</w:t>
      </w:r>
      <w:r>
        <w:rPr>
          <w:rFonts w:hint="eastAsia"/>
          <w:u w:val="single"/>
        </w:rPr>
        <w:t xml:space="preserve">  __ 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 _ </w:t>
      </w:r>
      <w:r>
        <w:rPr>
          <w:rFonts w:hint="eastAsia"/>
          <w:u w:val="single"/>
        </w:rPr>
        <w:t>封锁</w:t>
      </w:r>
      <w:r>
        <w:rPr>
          <w:rFonts w:hint="eastAsia"/>
          <w:u w:val="single"/>
        </w:rPr>
        <w:t xml:space="preserve">__    </w:t>
      </w:r>
    </w:p>
    <w:p w:rsidR="00A6684F" w:rsidRDefault="00A6684F" w:rsidP="00A6684F">
      <w:pPr>
        <w:tabs>
          <w:tab w:val="left" w:pos="3150"/>
        </w:tabs>
        <w:spacing w:afterLines="100" w:after="312" w:line="252" w:lineRule="auto"/>
        <w:ind w:firstLineChars="186" w:firstLine="391"/>
        <w:rPr>
          <w:rFonts w:hint="eastAsia"/>
          <w:u w:val="single"/>
        </w:rPr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205105</wp:posOffset>
                </wp:positionV>
                <wp:extent cx="1511935" cy="0"/>
                <wp:effectExtent l="8255" t="13335" r="13335" b="5715"/>
                <wp:wrapNone/>
                <wp:docPr id="183" name="直接连接符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9D188" id="直接连接符 18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05pt,16.15pt" to="155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"/>
            </w:pict>
          </mc:Fallback>
        </mc:AlternateConten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kern w:val="0"/>
          <w:szCs w:val="21"/>
        </w:rPr>
        <w:t>π</w:t>
      </w:r>
      <w:r>
        <w:rPr>
          <w:rFonts w:ascii="Courier New" w:hAnsi="Courier New" w:cs="Courier New"/>
          <w:sz w:val="24"/>
          <w:vertAlign w:val="subscript"/>
          <w:lang w:val="pt-PT"/>
        </w:rPr>
        <w:t>A,D</w:t>
      </w:r>
      <w:r>
        <w:rPr>
          <w:rFonts w:ascii="Courier New" w:hAnsi="Courier New" w:cs="Courier New"/>
          <w:sz w:val="24"/>
          <w:lang w:val="pt-PT"/>
        </w:rPr>
        <w:t>(</w:t>
      </w:r>
      <w:r>
        <w:rPr>
          <w:rFonts w:ascii="Courier New" w:hAnsi="Courier New" w:cs="Courier New"/>
          <w:sz w:val="24"/>
        </w:rPr>
        <w:t>σ</w:t>
      </w:r>
      <w:r>
        <w:rPr>
          <w:rFonts w:ascii="Courier New" w:hAnsi="Courier New" w:cs="Courier New"/>
          <w:sz w:val="24"/>
          <w:vertAlign w:val="subscript"/>
          <w:lang w:val="pt-PT"/>
        </w:rPr>
        <w:t>E='80'</w:t>
      </w:r>
      <w:r>
        <w:rPr>
          <w:rFonts w:ascii="Courier New" w:hAnsi="Courier New" w:cs="Courier New"/>
          <w:sz w:val="24"/>
          <w:lang w:val="pt-PT"/>
        </w:rPr>
        <w:t>(R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lang w:val="pt-PT"/>
        </w:rPr>
        <w:t>S))</w:t>
      </w: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  10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命名冲突</w:t>
      </w:r>
      <w:r>
        <w:rPr>
          <w:rFonts w:hint="eastAsia"/>
          <w:u w:val="single"/>
        </w:rPr>
        <w:t xml:space="preserve">    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三、简答题（共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小题，每小题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:rsidR="00A6684F" w:rsidRDefault="00A6684F" w:rsidP="00A6684F">
      <w:pPr>
        <w:spacing w:line="252" w:lineRule="auto"/>
        <w:ind w:leftChars="186" w:left="706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答：视图是从一个或几个基本表导出的表，它与基本表不同，它是一个虚表，（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分）数据库中只存放视图的定义，而不存放视图对应的数据，这些数据存放在原来的基本表中，当基本表中的数据发生变化，从视图中查询出的数据也就随之改变（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分）。视图一经定义就可以</w:t>
      </w:r>
      <w:proofErr w:type="gramStart"/>
      <w:r>
        <w:rPr>
          <w:rFonts w:hint="eastAsia"/>
          <w:szCs w:val="21"/>
        </w:rPr>
        <w:t>像基本表</w:t>
      </w:r>
      <w:proofErr w:type="gramEnd"/>
      <w:r>
        <w:rPr>
          <w:rFonts w:hint="eastAsia"/>
          <w:szCs w:val="21"/>
        </w:rPr>
        <w:t>一样被查询、删除，也可以在一个视图之上再定义新的视图，但是对视图的更新操作有限制（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分）。</w:t>
      </w:r>
    </w:p>
    <w:p w:rsidR="00A6684F" w:rsidRDefault="00A6684F" w:rsidP="00A6684F">
      <w:pPr>
        <w:tabs>
          <w:tab w:val="left" w:pos="420"/>
          <w:tab w:val="left" w:pos="1050"/>
          <w:tab w:val="left" w:pos="5460"/>
        </w:tabs>
        <w:spacing w:beforeLines="30" w:before="93"/>
        <w:rPr>
          <w:rFonts w:hint="eastAsia"/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ascii="宋体" w:hAnsi="宋体" w:hint="eastAsia"/>
          <w:szCs w:val="21"/>
        </w:rPr>
        <w:t>. 答：</w:t>
      </w:r>
      <w:r>
        <w:rPr>
          <w:rFonts w:hint="eastAsia"/>
          <w:szCs w:val="21"/>
        </w:rPr>
        <w:t>事务具有四个特性，即</w:t>
      </w:r>
      <w:r>
        <w:rPr>
          <w:rFonts w:hint="eastAsia"/>
          <w:szCs w:val="21"/>
        </w:rPr>
        <w:t>ACID</w:t>
      </w:r>
      <w:r>
        <w:rPr>
          <w:rFonts w:hint="eastAsia"/>
          <w:szCs w:val="21"/>
        </w:rPr>
        <w:t>特性：（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tabs>
          <w:tab w:val="left" w:pos="420"/>
          <w:tab w:val="left" w:pos="840"/>
          <w:tab w:val="left" w:pos="546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）原子性：事务中包括的所有操作要么都做，要么都不做。（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tabs>
          <w:tab w:val="left" w:pos="840"/>
          <w:tab w:val="left" w:pos="1050"/>
          <w:tab w:val="left" w:pos="5460"/>
        </w:tabs>
        <w:ind w:left="2205" w:hangingChars="1050" w:hanging="2205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）一致性：事务必须使数据库从一个一致性状态变到另一个一致性状态。（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tabs>
          <w:tab w:val="left" w:pos="840"/>
          <w:tab w:val="left" w:pos="1050"/>
          <w:tab w:val="left" w:pos="5460"/>
        </w:tabs>
        <w:ind w:left="2205" w:hangingChars="1050" w:hanging="2205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）隔离性：一个事务内部的操作及使用的数据对并发的其他事务是隔离的。（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spacing w:line="252" w:lineRule="auto"/>
        <w:ind w:leftChars="186" w:left="706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）持续性：事务一旦提交，对数据库的改变是永久的。（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spacing w:line="252" w:lineRule="auto"/>
        <w:ind w:leftChars="186" w:left="706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 答：</w:t>
      </w:r>
      <w:r>
        <w:rPr>
          <w:rFonts w:hint="eastAsia"/>
          <w:szCs w:val="21"/>
        </w:rPr>
        <w:t>参照完整性规则：若属性（或属性组）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是基本关系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的外码，它与基本关系</w:t>
      </w:r>
      <w:r>
        <w:rPr>
          <w:rFonts w:hint="eastAsia"/>
          <w:szCs w:val="21"/>
        </w:rPr>
        <w:t>S</w:t>
      </w:r>
      <w:proofErr w:type="gramStart"/>
      <w:r>
        <w:rPr>
          <w:rFonts w:hint="eastAsia"/>
          <w:szCs w:val="21"/>
        </w:rPr>
        <w:t>的主码</w:t>
      </w:r>
      <w:proofErr w:type="gramEnd"/>
      <w:r>
        <w:rPr>
          <w:rFonts w:hint="eastAsia"/>
          <w:szCs w:val="21"/>
        </w:rPr>
        <w:t>Ks</w:t>
      </w:r>
      <w:r>
        <w:rPr>
          <w:rFonts w:hint="eastAsia"/>
          <w:szCs w:val="21"/>
        </w:rPr>
        <w:t>相对应（基本关系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不一定是不同的关系）（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分），则对于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中每个元组在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上的</w:t>
      </w:r>
      <w:proofErr w:type="gramStart"/>
      <w:r>
        <w:rPr>
          <w:rFonts w:hint="eastAsia"/>
          <w:szCs w:val="21"/>
        </w:rPr>
        <w:t>值必须</w:t>
      </w:r>
      <w:proofErr w:type="gramEnd"/>
      <w:r>
        <w:rPr>
          <w:rFonts w:hint="eastAsia"/>
          <w:szCs w:val="21"/>
        </w:rPr>
        <w:t>为：取空值（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的每个属性值均为空值）（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分）或者等于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中某个元组的</w:t>
      </w:r>
      <w:proofErr w:type="gramStart"/>
      <w:r>
        <w:rPr>
          <w:rFonts w:hint="eastAsia"/>
          <w:szCs w:val="21"/>
        </w:rPr>
        <w:t>主码值</w:t>
      </w:r>
      <w:proofErr w:type="gram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分）。</w:t>
      </w:r>
    </w:p>
    <w:p w:rsidR="00A6684F" w:rsidRDefault="00A6684F" w:rsidP="00A6684F">
      <w:pPr>
        <w:spacing w:line="252" w:lineRule="auto"/>
        <w:ind w:leftChars="186" w:left="706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答：正像扫描日志文件，找出在故障发生前已经提交的事务，将其事务标识记入</w:t>
      </w:r>
      <w:r>
        <w:rPr>
          <w:rFonts w:hint="eastAsia"/>
          <w:szCs w:val="21"/>
        </w:rPr>
        <w:t>REDO</w:t>
      </w:r>
      <w:r>
        <w:rPr>
          <w:rFonts w:hint="eastAsia"/>
          <w:szCs w:val="21"/>
        </w:rPr>
        <w:t>队列，同时找出故障发生时尚未完成的事务，将其事务标识记入</w:t>
      </w:r>
      <w:r>
        <w:rPr>
          <w:rFonts w:hint="eastAsia"/>
          <w:szCs w:val="21"/>
        </w:rPr>
        <w:t>UNDO</w:t>
      </w:r>
      <w:r>
        <w:rPr>
          <w:rFonts w:hint="eastAsia"/>
          <w:szCs w:val="21"/>
        </w:rPr>
        <w:t>队列（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分）；对</w:t>
      </w:r>
      <w:r>
        <w:rPr>
          <w:rFonts w:hint="eastAsia"/>
          <w:szCs w:val="21"/>
        </w:rPr>
        <w:t>UNDO</w:t>
      </w:r>
      <w:r>
        <w:rPr>
          <w:rFonts w:hint="eastAsia"/>
          <w:szCs w:val="21"/>
        </w:rPr>
        <w:t>队列中的各个事务进行撤销处理（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分）；对</w:t>
      </w:r>
      <w:r>
        <w:rPr>
          <w:rFonts w:hint="eastAsia"/>
          <w:szCs w:val="21"/>
        </w:rPr>
        <w:t>REDO</w:t>
      </w:r>
      <w:r>
        <w:rPr>
          <w:rFonts w:hint="eastAsia"/>
          <w:szCs w:val="21"/>
        </w:rPr>
        <w:t>队列中的各个事务进行重做处理。（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spacing w:line="252" w:lineRule="auto"/>
        <w:rPr>
          <w:rFonts w:hint="eastAsia"/>
          <w:b/>
          <w:sz w:val="24"/>
        </w:rPr>
      </w:pPr>
    </w:p>
    <w:p w:rsidR="00A6684F" w:rsidRDefault="00A6684F" w:rsidP="00A6684F">
      <w:pPr>
        <w:spacing w:line="252" w:lineRule="auto"/>
        <w:ind w:leftChars="86" w:left="1598" w:hangingChars="588" w:hanging="1417"/>
      </w:pPr>
      <w:r>
        <w:rPr>
          <w:rFonts w:hint="eastAsia"/>
          <w:b/>
          <w:sz w:val="24"/>
        </w:rPr>
        <w:t>四、设计题（共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小题，每小题关系代数式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</w:t>
      </w:r>
      <w:r>
        <w:rPr>
          <w:rFonts w:hint="eastAsia"/>
          <w:b/>
          <w:sz w:val="24"/>
        </w:rPr>
        <w:t>SQL</w:t>
      </w:r>
      <w:r>
        <w:rPr>
          <w:rFonts w:hint="eastAsia"/>
          <w:b/>
          <w:sz w:val="24"/>
        </w:rPr>
        <w:t>语句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szCs w:val="21"/>
        </w:rPr>
        <w:t>1</w:t>
      </w:r>
      <w:r>
        <w:rPr>
          <w:szCs w:val="21"/>
        </w:rPr>
        <w:t>．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语句：</w:t>
      </w:r>
    </w:p>
    <w:p w:rsidR="00A6684F" w:rsidRDefault="00A6684F" w:rsidP="00A6684F">
      <w:pPr>
        <w:ind w:firstLineChars="350" w:firstLine="735"/>
        <w:rPr>
          <w:rFonts w:hint="eastAsia"/>
          <w:szCs w:val="21"/>
        </w:rPr>
      </w:pPr>
      <w:r>
        <w:rPr>
          <w:szCs w:val="21"/>
        </w:rPr>
        <w:t xml:space="preserve">SELECT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分数</w:t>
      </w:r>
      <w:r>
        <w:rPr>
          <w:szCs w:val="21"/>
        </w:rPr>
        <w:t xml:space="preserve"> FROM </w:t>
      </w:r>
      <w:r>
        <w:rPr>
          <w:rFonts w:hint="eastAsia"/>
          <w:szCs w:val="21"/>
        </w:rPr>
        <w:t>学习</w:t>
      </w:r>
      <w:r>
        <w:rPr>
          <w:szCs w:val="21"/>
        </w:rPr>
        <w:t xml:space="preserve"> WHERE </w:t>
      </w:r>
      <w:r>
        <w:rPr>
          <w:rFonts w:hint="eastAsia"/>
          <w:szCs w:val="21"/>
        </w:rPr>
        <w:t>课程号</w:t>
      </w:r>
      <w:r>
        <w:rPr>
          <w:szCs w:val="21"/>
        </w:rPr>
        <w:t>=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C112’</w:t>
      </w:r>
    </w:p>
    <w:p w:rsidR="00A6684F" w:rsidRDefault="00A6684F" w:rsidP="00A6684F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 xml:space="preserve">SELECT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分数</w:t>
      </w:r>
      <w:r>
        <w:rPr>
          <w:szCs w:val="21"/>
        </w:rPr>
        <w:t xml:space="preserve"> FROM </w:t>
      </w: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szCs w:val="21"/>
        </w:rPr>
        <w:t xml:space="preserve">WHERE </w:t>
      </w:r>
      <w:r>
        <w:rPr>
          <w:rFonts w:hint="eastAsia"/>
          <w:szCs w:val="21"/>
        </w:rPr>
        <w:t>课程号</w:t>
      </w:r>
      <w:r>
        <w:rPr>
          <w:szCs w:val="21"/>
        </w:rPr>
        <w:t>=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C112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firstLineChars="300" w:firstLine="630"/>
        <w:rPr>
          <w:rFonts w:hint="eastAsia"/>
          <w:szCs w:val="21"/>
        </w:rPr>
      </w:pPr>
    </w:p>
    <w:p w:rsidR="00A6684F" w:rsidRDefault="00A6684F" w:rsidP="00A6684F">
      <w:pPr>
        <w:ind w:firstLineChars="350" w:firstLine="735"/>
        <w:rPr>
          <w:rFonts w:hint="eastAsia"/>
          <w:szCs w:val="21"/>
        </w:rPr>
      </w:pPr>
      <w:r>
        <w:rPr>
          <w:rFonts w:hint="eastAsia"/>
          <w:szCs w:val="21"/>
        </w:rPr>
        <w:t>关系代数：</w:t>
      </w:r>
    </w:p>
    <w:p w:rsidR="00A6684F" w:rsidRDefault="00A6684F" w:rsidP="00A6684F">
      <w:pPr>
        <w:ind w:firstLineChars="300" w:firstLine="720"/>
        <w:rPr>
          <w:sz w:val="24"/>
        </w:rPr>
      </w:pP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学号，分数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pt;mso-position-horizontal-relative:page;mso-position-vertical-relative:page" o:ole="">
            <v:imagedata r:id="rId8" o:title=""/>
          </v:shape>
          <o:OLEObject Type="Embed" ProgID="Equation.3" ShapeID="_x0000_i1025" DrawAspect="Content" ObjectID="_1576413023" r:id="rId9"/>
        </w:object>
      </w:r>
      <w:r>
        <w:rPr>
          <w:sz w:val="24"/>
          <w:vertAlign w:val="subscript"/>
        </w:rPr>
        <w:t>课程号</w:t>
      </w:r>
      <w:r>
        <w:rPr>
          <w:sz w:val="24"/>
          <w:vertAlign w:val="subscript"/>
        </w:rPr>
        <w:t>=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  <w:vertAlign w:val="subscript"/>
        </w:rPr>
        <w:t>C112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</w:rPr>
        <w:t>(</w:t>
      </w:r>
      <w:r>
        <w:rPr>
          <w:szCs w:val="21"/>
        </w:rPr>
        <w:t>学习</w:t>
      </w:r>
      <w:r>
        <w:rPr>
          <w:sz w:val="24"/>
        </w:rPr>
        <w:t>))</w:t>
      </w:r>
    </w:p>
    <w:p w:rsidR="00A6684F" w:rsidRDefault="00A6684F" w:rsidP="00A6684F">
      <w:pPr>
        <w:ind w:firstLine="420"/>
        <w:rPr>
          <w:rFonts w:hint="eastAsia"/>
          <w:sz w:val="24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学号，分数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position w:val="-6"/>
          <w:sz w:val="24"/>
        </w:rPr>
        <w:object w:dxaOrig="241" w:dyaOrig="221">
          <v:shape id="_x0000_i1026" type="#_x0000_t75" style="width:12pt;height:11pt;mso-position-horizontal-relative:page;mso-position-vertical-relative:page" o:ole="">
            <v:imagedata r:id="rId8" o:title=""/>
          </v:shape>
          <o:OLEObject Type="Embed" ProgID="Equation.3" ShapeID="_x0000_i1026" DrawAspect="Content" ObjectID="_1576413024" r:id="rId10"/>
        </w:object>
      </w:r>
      <w:r>
        <w:rPr>
          <w:sz w:val="24"/>
          <w:vertAlign w:val="subscript"/>
        </w:rPr>
        <w:t>课程号</w:t>
      </w:r>
      <w:r>
        <w:rPr>
          <w:sz w:val="24"/>
          <w:vertAlign w:val="subscript"/>
        </w:rPr>
        <w:t>=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  <w:vertAlign w:val="subscript"/>
        </w:rPr>
        <w:t>C112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Cs w:val="21"/>
        </w:rPr>
        <w:t>(</w:t>
      </w:r>
      <w:r>
        <w:rPr>
          <w:szCs w:val="21"/>
        </w:rPr>
        <w:t>学习</w:t>
      </w:r>
      <w:r>
        <w:rPr>
          <w:szCs w:val="21"/>
        </w:rPr>
        <w:t>)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</w:t>
      </w:r>
      <w:r>
        <w:rPr>
          <w:rFonts w:hint="eastAsia"/>
          <w:sz w:val="24"/>
        </w:rPr>
        <w:t>。</w:t>
      </w:r>
    </w:p>
    <w:p w:rsidR="00A6684F" w:rsidRDefault="00A6684F" w:rsidP="00A6684F">
      <w:pPr>
        <w:ind w:firstLine="420"/>
        <w:rPr>
          <w:rFonts w:hint="eastAsia"/>
          <w:szCs w:val="21"/>
        </w:rPr>
      </w:pP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语句：</w:t>
      </w:r>
    </w:p>
    <w:p w:rsidR="00A6684F" w:rsidRDefault="00A6684F" w:rsidP="00A6684F">
      <w:pPr>
        <w:ind w:firstLineChars="350" w:firstLine="735"/>
        <w:rPr>
          <w:szCs w:val="21"/>
        </w:rPr>
      </w:pPr>
      <w:r>
        <w:rPr>
          <w:szCs w:val="21"/>
        </w:rPr>
        <w:t xml:space="preserve">SELECT </w:t>
      </w:r>
      <w:r>
        <w:rPr>
          <w:rFonts w:hint="eastAsia"/>
          <w:szCs w:val="21"/>
        </w:rPr>
        <w:t>学生</w:t>
      </w:r>
      <w:r>
        <w:rPr>
          <w:szCs w:val="21"/>
        </w:rPr>
        <w:t>.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分数</w:t>
      </w:r>
    </w:p>
    <w:p w:rsidR="00A6684F" w:rsidRDefault="00A6684F" w:rsidP="00A6684F">
      <w:pPr>
        <w:ind w:firstLineChars="600" w:firstLine="1260"/>
        <w:rPr>
          <w:szCs w:val="21"/>
        </w:rPr>
      </w:pPr>
      <w:r>
        <w:rPr>
          <w:szCs w:val="21"/>
        </w:rPr>
        <w:t xml:space="preserve">FROM </w:t>
      </w:r>
      <w:r>
        <w:rPr>
          <w:rFonts w:hint="eastAsia"/>
          <w:szCs w:val="21"/>
        </w:rPr>
        <w:t>学生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leftChars="620" w:left="2142" w:hangingChars="400" w:hanging="840"/>
        <w:rPr>
          <w:rFonts w:hint="eastAsia"/>
          <w:szCs w:val="21"/>
        </w:rPr>
      </w:pPr>
      <w:r>
        <w:rPr>
          <w:szCs w:val="21"/>
        </w:rPr>
        <w:t xml:space="preserve">WHERE </w:t>
      </w:r>
      <w:r>
        <w:rPr>
          <w:rFonts w:hint="eastAsia"/>
          <w:szCs w:val="21"/>
        </w:rPr>
        <w:t>学习</w:t>
      </w:r>
      <w:r>
        <w:rPr>
          <w:szCs w:val="21"/>
        </w:rPr>
        <w:t>.</w:t>
      </w:r>
      <w:r>
        <w:rPr>
          <w:rFonts w:hint="eastAsia"/>
          <w:szCs w:val="21"/>
        </w:rPr>
        <w:t>学号</w:t>
      </w:r>
      <w:r>
        <w:rPr>
          <w:szCs w:val="21"/>
        </w:rPr>
        <w:t>=</w:t>
      </w:r>
      <w:r>
        <w:rPr>
          <w:rFonts w:hint="eastAsia"/>
          <w:szCs w:val="21"/>
        </w:rPr>
        <w:t>学生</w:t>
      </w:r>
      <w:r>
        <w:rPr>
          <w:szCs w:val="21"/>
        </w:rPr>
        <w:t>.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AND </w:t>
      </w:r>
      <w:r>
        <w:rPr>
          <w:rFonts w:hint="eastAsia"/>
          <w:szCs w:val="21"/>
        </w:rPr>
        <w:t>学习</w:t>
      </w:r>
      <w:r>
        <w:rPr>
          <w:szCs w:val="21"/>
        </w:rPr>
        <w:t>.</w:t>
      </w:r>
      <w:r>
        <w:rPr>
          <w:rFonts w:hint="eastAsia"/>
          <w:szCs w:val="21"/>
        </w:rPr>
        <w:t>课程号</w:t>
      </w:r>
      <w:r>
        <w:rPr>
          <w:szCs w:val="21"/>
        </w:rPr>
        <w:t>=</w:t>
      </w:r>
      <w:r>
        <w:rPr>
          <w:rFonts w:hint="eastAsia"/>
          <w:szCs w:val="21"/>
        </w:rPr>
        <w:t>课程</w:t>
      </w:r>
      <w:r>
        <w:rPr>
          <w:szCs w:val="21"/>
        </w:rPr>
        <w:t>.</w:t>
      </w:r>
      <w:r>
        <w:rPr>
          <w:rFonts w:hint="eastAsia"/>
          <w:szCs w:val="21"/>
        </w:rPr>
        <w:t>课程号</w:t>
      </w:r>
      <w:r>
        <w:rPr>
          <w:szCs w:val="21"/>
        </w:rPr>
        <w:t xml:space="preserve"> AND </w:t>
      </w:r>
      <w:r>
        <w:rPr>
          <w:rFonts w:hint="eastAsia"/>
          <w:szCs w:val="21"/>
        </w:rPr>
        <w:t>专业</w:t>
      </w:r>
      <w:r>
        <w:rPr>
          <w:szCs w:val="21"/>
        </w:rPr>
        <w:t>=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英语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leftChars="620" w:left="2142" w:hangingChars="400" w:hanging="840"/>
        <w:rPr>
          <w:rFonts w:hint="eastAsia"/>
          <w:szCs w:val="21"/>
        </w:rPr>
      </w:pP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关系代数：</w:t>
      </w:r>
    </w:p>
    <w:p w:rsidR="00A6684F" w:rsidRDefault="00A6684F" w:rsidP="00A6684F">
      <w:pPr>
        <w:ind w:leftChars="342" w:left="1078" w:hangingChars="150" w:hanging="360"/>
        <w:rPr>
          <w:sz w:val="24"/>
        </w:rPr>
      </w:pP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学号，姓名，课程名，分数</w:t>
      </w:r>
      <w:r>
        <w:rPr>
          <w:sz w:val="24"/>
        </w:rPr>
        <w:t>(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27" type="#_x0000_t75" style="width:12pt;height:11pt;mso-position-horizontal-relative:page;mso-position-vertical-relative:page" o:ole="">
            <v:imagedata r:id="rId8" o:title=""/>
          </v:shape>
          <o:OLEObject Type="Embed" ProgID="Equation.3" ShapeID="_x0000_i1027" DrawAspect="Content" ObjectID="_1576413025" r:id="rId11"/>
        </w:object>
      </w:r>
      <w:r>
        <w:rPr>
          <w:sz w:val="24"/>
          <w:vertAlign w:val="subscript"/>
        </w:rPr>
        <w:t>专业</w:t>
      </w:r>
      <w:r>
        <w:rPr>
          <w:sz w:val="24"/>
          <w:vertAlign w:val="subscript"/>
        </w:rPr>
        <w:t>=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  <w:vertAlign w:val="subscript"/>
        </w:rPr>
        <w:t>英语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</w:rPr>
        <w:t>(</w:t>
      </w:r>
      <w:r>
        <w:rPr>
          <w:szCs w:val="21"/>
        </w:rPr>
        <w:t>学生</w:t>
      </w:r>
      <w:r>
        <w:rPr>
          <w:sz w:val="24"/>
        </w:rPr>
        <w:t>))</w:t>
      </w:r>
      <w:r>
        <w:rPr>
          <w:noProof/>
          <w:szCs w:val="21"/>
        </w:rPr>
        <w:drawing>
          <wp:inline distT="0" distB="0" distL="0" distR="0">
            <wp:extent cx="196850" cy="114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学习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课程号，课程名</w:t>
      </w:r>
      <w:r>
        <w:rPr>
          <w:sz w:val="24"/>
        </w:rPr>
        <w:t>(</w:t>
      </w:r>
      <w:r>
        <w:rPr>
          <w:sz w:val="24"/>
        </w:rPr>
        <w:t>课</w:t>
      </w:r>
      <w:r>
        <w:rPr>
          <w:szCs w:val="21"/>
        </w:rPr>
        <w:t>程</w:t>
      </w:r>
      <w:r>
        <w:rPr>
          <w:szCs w:val="21"/>
        </w:rPr>
        <w:t>))</w:t>
      </w:r>
    </w:p>
    <w:p w:rsidR="00A6684F" w:rsidRDefault="00A6684F" w:rsidP="00A6684F">
      <w:pPr>
        <w:ind w:leftChars="200" w:left="1050" w:hangingChars="300" w:hanging="63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学号，姓名，课程名，分数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28" type="#_x0000_t75" style="width:12pt;height:11pt;mso-position-horizontal-relative:page;mso-position-vertical-relative:page" o:ole="">
            <v:imagedata r:id="rId8" o:title=""/>
          </v:shape>
          <o:OLEObject Type="Embed" ProgID="Equation.3" ShapeID="_x0000_i1028" DrawAspect="Content" ObjectID="_1576413026" r:id="rId12"/>
        </w:object>
      </w:r>
      <w:r>
        <w:rPr>
          <w:sz w:val="24"/>
          <w:vertAlign w:val="subscript"/>
        </w:rPr>
        <w:t>专业</w:t>
      </w:r>
      <w:r>
        <w:rPr>
          <w:sz w:val="24"/>
          <w:vertAlign w:val="subscript"/>
        </w:rPr>
        <w:t>=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  <w:vertAlign w:val="subscript"/>
        </w:rPr>
        <w:t>英语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</w:rPr>
        <w:t>(</w:t>
      </w:r>
      <w:r>
        <w:rPr>
          <w:szCs w:val="21"/>
        </w:rPr>
        <w:t>学生</w:t>
      </w:r>
      <w:r>
        <w:rPr>
          <w:sz w:val="24"/>
        </w:rPr>
        <w:t>))</w:t>
      </w:r>
      <w:r>
        <w:rPr>
          <w:noProof/>
          <w:szCs w:val="21"/>
        </w:rPr>
        <w:drawing>
          <wp:inline distT="0" distB="0" distL="0" distR="0">
            <wp:extent cx="196850" cy="114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学习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课程号，课程名</w:t>
      </w:r>
      <w:r>
        <w:rPr>
          <w:sz w:val="24"/>
        </w:rPr>
        <w:t>(</w:t>
      </w:r>
      <w:r>
        <w:rPr>
          <w:szCs w:val="21"/>
        </w:rPr>
        <w:t>课程</w:t>
      </w:r>
      <w:r>
        <w:rPr>
          <w:sz w:val="24"/>
        </w:rPr>
        <w:t>)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leftChars="200" w:left="1050" w:hangingChars="300" w:hanging="630"/>
        <w:rPr>
          <w:rFonts w:hint="eastAsia"/>
          <w:szCs w:val="21"/>
        </w:rPr>
      </w:pPr>
    </w:p>
    <w:p w:rsidR="00A6684F" w:rsidRDefault="00A6684F" w:rsidP="00A6684F">
      <w:pPr>
        <w:ind w:firstLine="420"/>
        <w:rPr>
          <w:szCs w:val="21"/>
        </w:rPr>
      </w:pPr>
      <w:r>
        <w:rPr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语句：</w:t>
      </w:r>
    </w:p>
    <w:p w:rsidR="00A6684F" w:rsidRDefault="00A6684F" w:rsidP="00A6684F">
      <w:pPr>
        <w:ind w:firstLineChars="350" w:firstLine="735"/>
        <w:outlineLvl w:val="0"/>
        <w:rPr>
          <w:rFonts w:hint="eastAsia"/>
          <w:szCs w:val="21"/>
        </w:rPr>
      </w:pPr>
      <w:r>
        <w:rPr>
          <w:szCs w:val="21"/>
        </w:rPr>
        <w:t xml:space="preserve">SELECT </w:t>
      </w:r>
      <w:r>
        <w:rPr>
          <w:rFonts w:hint="eastAsia"/>
          <w:szCs w:val="21"/>
        </w:rPr>
        <w:t>学生</w:t>
      </w:r>
      <w:r>
        <w:rPr>
          <w:szCs w:val="21"/>
        </w:rPr>
        <w:t>.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分数</w:t>
      </w:r>
      <w:r>
        <w:rPr>
          <w:szCs w:val="21"/>
        </w:rPr>
        <w:t xml:space="preserve"> </w:t>
      </w:r>
    </w:p>
    <w:p w:rsidR="00A6684F" w:rsidRDefault="00A6684F" w:rsidP="00A6684F">
      <w:pPr>
        <w:ind w:firstLineChars="600" w:firstLine="1260"/>
        <w:outlineLvl w:val="0"/>
        <w:rPr>
          <w:szCs w:val="21"/>
        </w:rPr>
      </w:pPr>
      <w:r>
        <w:rPr>
          <w:szCs w:val="21"/>
        </w:rPr>
        <w:t xml:space="preserve">FROM </w:t>
      </w:r>
      <w:r>
        <w:rPr>
          <w:rFonts w:hint="eastAsia"/>
          <w:szCs w:val="21"/>
        </w:rPr>
        <w:t>学生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leftChars="600" w:left="2100" w:hangingChars="400" w:hanging="840"/>
        <w:outlineLvl w:val="0"/>
        <w:rPr>
          <w:rFonts w:hint="eastAsia"/>
          <w:szCs w:val="21"/>
        </w:rPr>
      </w:pPr>
      <w:r>
        <w:rPr>
          <w:szCs w:val="21"/>
        </w:rPr>
        <w:lastRenderedPageBreak/>
        <w:t xml:space="preserve">WHERE </w:t>
      </w:r>
      <w:r>
        <w:rPr>
          <w:rFonts w:hint="eastAsia"/>
          <w:szCs w:val="21"/>
        </w:rPr>
        <w:t>学生</w:t>
      </w:r>
      <w:r>
        <w:rPr>
          <w:szCs w:val="21"/>
        </w:rPr>
        <w:t>.</w:t>
      </w:r>
      <w:r>
        <w:rPr>
          <w:rFonts w:hint="eastAsia"/>
          <w:szCs w:val="21"/>
        </w:rPr>
        <w:t>学号</w:t>
      </w:r>
      <w:r>
        <w:rPr>
          <w:szCs w:val="21"/>
        </w:rPr>
        <w:t>=</w:t>
      </w:r>
      <w:r>
        <w:rPr>
          <w:rFonts w:hint="eastAsia"/>
          <w:szCs w:val="21"/>
        </w:rPr>
        <w:t>学习</w:t>
      </w:r>
      <w:r>
        <w:rPr>
          <w:szCs w:val="21"/>
        </w:rPr>
        <w:t>.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AND </w:t>
      </w: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课程号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课程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课程号</w:t>
      </w:r>
      <w:r>
        <w:rPr>
          <w:rFonts w:hint="eastAsia"/>
          <w:szCs w:val="21"/>
        </w:rPr>
        <w:t xml:space="preserve"> AND</w:t>
      </w:r>
      <w:r>
        <w:rPr>
          <w:rFonts w:hint="eastAsia"/>
          <w:szCs w:val="21"/>
        </w:rPr>
        <w:t>分数</w:t>
      </w:r>
      <w:r>
        <w:rPr>
          <w:szCs w:val="21"/>
        </w:rPr>
        <w:t xml:space="preserve">&gt;90 AND </w:t>
      </w:r>
      <w:r>
        <w:rPr>
          <w:rFonts w:hint="eastAsia"/>
          <w:szCs w:val="21"/>
        </w:rPr>
        <w:t>课程名</w:t>
      </w:r>
      <w:r>
        <w:rPr>
          <w:szCs w:val="21"/>
        </w:rPr>
        <w:t>=‘</w:t>
      </w:r>
      <w:r>
        <w:rPr>
          <w:rFonts w:hint="eastAsia"/>
          <w:szCs w:val="21"/>
        </w:rPr>
        <w:t>数据库原理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firstLineChars="350" w:firstLine="735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关系代数：</w:t>
      </w:r>
    </w:p>
    <w:p w:rsidR="00A6684F" w:rsidRDefault="00A6684F" w:rsidP="00A6684F">
      <w:pPr>
        <w:ind w:leftChars="357" w:left="1230" w:hangingChars="200" w:hanging="480"/>
        <w:rPr>
          <w:sz w:val="24"/>
        </w:rPr>
      </w:pP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学号，姓名，专业</w:t>
      </w:r>
      <w:r>
        <w:rPr>
          <w:sz w:val="24"/>
          <w:vertAlign w:val="subscript"/>
        </w:rPr>
        <w:t>,</w:t>
      </w:r>
      <w:r>
        <w:rPr>
          <w:sz w:val="24"/>
          <w:vertAlign w:val="subscript"/>
        </w:rPr>
        <w:t>分数</w:t>
      </w:r>
      <w:r>
        <w:rPr>
          <w:sz w:val="24"/>
        </w:rPr>
        <w:t>(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学号，姓名，专业</w:t>
      </w:r>
      <w:r>
        <w:rPr>
          <w:sz w:val="24"/>
        </w:rPr>
        <w:t>(</w:t>
      </w:r>
      <w:r>
        <w:rPr>
          <w:szCs w:val="21"/>
        </w:rPr>
        <w:t>学生</w:t>
      </w:r>
      <w:r>
        <w:rPr>
          <w:sz w:val="24"/>
        </w:rPr>
        <w:t>)</w:t>
      </w:r>
      <w:r>
        <w:rPr>
          <w:noProof/>
          <w:sz w:val="24"/>
        </w:rPr>
        <w:drawing>
          <wp:inline distT="0" distB="0" distL="0" distR="0">
            <wp:extent cx="133350" cy="1079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29" type="#_x0000_t75" style="width:12pt;height:11pt;mso-position-horizontal-relative:page;mso-position-vertical-relative:page" o:ole="">
            <v:imagedata r:id="rId13" o:title=""/>
          </v:shape>
          <o:OLEObject Type="Embed" ProgID="Equation.3" ShapeID="_x0000_i1029" DrawAspect="Content" ObjectID="_1576413027" r:id="rId14"/>
        </w:object>
      </w:r>
      <w:r>
        <w:rPr>
          <w:sz w:val="24"/>
          <w:vertAlign w:val="subscript"/>
        </w:rPr>
        <w:t>分数</w:t>
      </w:r>
      <w:r>
        <w:rPr>
          <w:sz w:val="24"/>
          <w:vertAlign w:val="subscript"/>
        </w:rPr>
        <w:t>&gt;90</w:t>
      </w:r>
      <w:r>
        <w:rPr>
          <w:sz w:val="24"/>
        </w:rPr>
        <w:t>(</w:t>
      </w:r>
      <w:r>
        <w:rPr>
          <w:szCs w:val="21"/>
        </w:rPr>
        <w:t>学习</w:t>
      </w:r>
      <w:r>
        <w:rPr>
          <w:sz w:val="24"/>
        </w:rPr>
        <w:t>))</w:t>
      </w:r>
      <w:r>
        <w:rPr>
          <w:noProof/>
          <w:sz w:val="24"/>
        </w:rPr>
        <w:drawing>
          <wp:inline distT="0" distB="0" distL="0" distR="0">
            <wp:extent cx="196850" cy="1079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课程号，课程名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30" type="#_x0000_t75" style="width:12pt;height:11pt;mso-position-horizontal-relative:page;mso-position-vertical-relative:page" o:ole="">
            <v:imagedata r:id="rId8" o:title=""/>
          </v:shape>
          <o:OLEObject Type="Embed" ProgID="Equation.3" ShapeID="_x0000_i1030" DrawAspect="Content" ObjectID="_1576413028" r:id="rId15"/>
        </w:object>
      </w:r>
      <w:r>
        <w:rPr>
          <w:rFonts w:hint="eastAsia"/>
          <w:sz w:val="24"/>
        </w:rPr>
        <w:t xml:space="preserve"> </w:t>
      </w:r>
      <w:r>
        <w:rPr>
          <w:sz w:val="24"/>
          <w:vertAlign w:val="subscript"/>
        </w:rPr>
        <w:t>课程名</w:t>
      </w:r>
      <w:r>
        <w:rPr>
          <w:sz w:val="24"/>
          <w:vertAlign w:val="subscript"/>
        </w:rPr>
        <w:t>=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  <w:vertAlign w:val="subscript"/>
        </w:rPr>
        <w:t>数据库原理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</w:rPr>
        <w:t>(</w:t>
      </w:r>
      <w:r>
        <w:rPr>
          <w:szCs w:val="21"/>
        </w:rPr>
        <w:t>课程</w:t>
      </w:r>
      <w:r>
        <w:rPr>
          <w:sz w:val="24"/>
        </w:rPr>
        <w:t>)))</w:t>
      </w:r>
    </w:p>
    <w:p w:rsidR="00A6684F" w:rsidRDefault="00A6684F" w:rsidP="00A6684F">
      <w:pPr>
        <w:ind w:leftChars="200" w:left="1155" w:hangingChars="350" w:hanging="73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学号，姓名，专业</w:t>
      </w:r>
      <w:r>
        <w:rPr>
          <w:sz w:val="24"/>
          <w:vertAlign w:val="subscript"/>
        </w:rPr>
        <w:t>,</w:t>
      </w:r>
      <w:r>
        <w:rPr>
          <w:sz w:val="24"/>
          <w:vertAlign w:val="subscript"/>
        </w:rPr>
        <w:t>分数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学号，姓名，专业</w:t>
      </w:r>
      <w:r>
        <w:rPr>
          <w:sz w:val="24"/>
        </w:rPr>
        <w:t>(</w:t>
      </w:r>
      <w:r>
        <w:rPr>
          <w:szCs w:val="21"/>
        </w:rPr>
        <w:t>学生</w:t>
      </w:r>
      <w:r>
        <w:rPr>
          <w:sz w:val="24"/>
        </w:rPr>
        <w:t>)</w:t>
      </w:r>
      <w:r>
        <w:rPr>
          <w:noProof/>
          <w:sz w:val="24"/>
        </w:rPr>
        <w:drawing>
          <wp:inline distT="0" distB="0" distL="0" distR="0">
            <wp:extent cx="133350" cy="1079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31" type="#_x0000_t75" style="width:12pt;height:11pt;mso-position-horizontal-relative:page;mso-position-vertical-relative:page" o:ole="">
            <v:imagedata r:id="rId13" o:title=""/>
          </v:shape>
          <o:OLEObject Type="Embed" ProgID="Equation.3" ShapeID="_x0000_i1031" DrawAspect="Content" ObjectID="_1576413029" r:id="rId16"/>
        </w:object>
      </w:r>
      <w:r>
        <w:rPr>
          <w:sz w:val="24"/>
          <w:vertAlign w:val="subscript"/>
        </w:rPr>
        <w:t>分数</w:t>
      </w:r>
      <w:r>
        <w:rPr>
          <w:sz w:val="24"/>
          <w:vertAlign w:val="subscript"/>
        </w:rPr>
        <w:t>&gt;90</w:t>
      </w:r>
      <w:r>
        <w:rPr>
          <w:sz w:val="24"/>
        </w:rPr>
        <w:t>(</w:t>
      </w:r>
      <w:r>
        <w:rPr>
          <w:szCs w:val="21"/>
        </w:rPr>
        <w:t>学习</w:t>
      </w:r>
      <w:r>
        <w:rPr>
          <w:sz w:val="24"/>
        </w:rPr>
        <w:t>))</w:t>
      </w:r>
      <w:r>
        <w:rPr>
          <w:noProof/>
          <w:sz w:val="24"/>
        </w:rPr>
        <w:drawing>
          <wp:inline distT="0" distB="0" distL="0" distR="0">
            <wp:extent cx="190500" cy="1079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课程号，课程名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32" type="#_x0000_t75" style="width:12pt;height:11pt;mso-position-horizontal-relative:page;mso-position-vertical-relative:page" o:ole="">
            <v:imagedata r:id="rId8" o:title=""/>
          </v:shape>
          <o:OLEObject Type="Embed" ProgID="Equation.3" ShapeID="_x0000_i1032" DrawAspect="Content" ObjectID="_1576413030" r:id="rId17"/>
        </w:object>
      </w:r>
      <w:r>
        <w:rPr>
          <w:sz w:val="24"/>
          <w:vertAlign w:val="subscript"/>
        </w:rPr>
        <w:t>课程名</w:t>
      </w:r>
      <w:r>
        <w:rPr>
          <w:sz w:val="24"/>
          <w:vertAlign w:val="subscript"/>
        </w:rPr>
        <w:t>=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  <w:vertAlign w:val="subscript"/>
        </w:rPr>
        <w:t>数据库原理</w:t>
      </w:r>
      <w:proofErr w:type="gramStart"/>
      <w:r>
        <w:rPr>
          <w:sz w:val="24"/>
          <w:vertAlign w:val="subscript"/>
        </w:rPr>
        <w:t>’</w:t>
      </w:r>
      <w:proofErr w:type="gramEnd"/>
      <w:r>
        <w:rPr>
          <w:sz w:val="24"/>
        </w:rPr>
        <w:t>(</w:t>
      </w:r>
      <w:r>
        <w:rPr>
          <w:szCs w:val="21"/>
        </w:rPr>
        <w:t>课程</w:t>
      </w:r>
      <w:r>
        <w:rPr>
          <w:szCs w:val="21"/>
        </w:rPr>
        <w:t>))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leftChars="200" w:left="1155" w:hangingChars="350" w:hanging="735"/>
        <w:rPr>
          <w:rFonts w:hint="eastAsia"/>
          <w:szCs w:val="21"/>
        </w:rPr>
      </w:pPr>
    </w:p>
    <w:p w:rsidR="00A6684F" w:rsidRDefault="00A6684F" w:rsidP="00A6684F">
      <w:pPr>
        <w:ind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语句：</w:t>
      </w:r>
    </w:p>
    <w:p w:rsidR="00A6684F" w:rsidRDefault="00A6684F" w:rsidP="00A6684F">
      <w:pPr>
        <w:ind w:firstLineChars="350" w:firstLine="735"/>
        <w:outlineLvl w:val="0"/>
        <w:rPr>
          <w:rFonts w:hint="eastAsia"/>
          <w:szCs w:val="21"/>
        </w:rPr>
      </w:pPr>
      <w:r>
        <w:rPr>
          <w:szCs w:val="21"/>
        </w:rPr>
        <w:t xml:space="preserve">SELECT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专业</w:t>
      </w:r>
      <w:r>
        <w:rPr>
          <w:szCs w:val="21"/>
        </w:rPr>
        <w:t xml:space="preserve"> </w:t>
      </w:r>
    </w:p>
    <w:p w:rsidR="00A6684F" w:rsidRDefault="00A6684F" w:rsidP="00A6684F">
      <w:pPr>
        <w:ind w:firstLineChars="600" w:firstLine="1260"/>
        <w:outlineLvl w:val="0"/>
        <w:rPr>
          <w:szCs w:val="21"/>
        </w:rPr>
      </w:pPr>
      <w:r>
        <w:rPr>
          <w:szCs w:val="21"/>
        </w:rPr>
        <w:t xml:space="preserve">FROM </w:t>
      </w:r>
      <w:r>
        <w:rPr>
          <w:rFonts w:hint="eastAsia"/>
          <w:szCs w:val="21"/>
        </w:rPr>
        <w:t>学生</w:t>
      </w:r>
    </w:p>
    <w:p w:rsidR="00A6684F" w:rsidRDefault="00A6684F" w:rsidP="00A6684F">
      <w:pPr>
        <w:outlineLvl w:val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WHERE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NOT IN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firstLineChars="700" w:firstLine="147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 xml:space="preserve">SELECT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FROM </w:t>
      </w:r>
      <w:r>
        <w:rPr>
          <w:rFonts w:hint="eastAsia"/>
          <w:szCs w:val="21"/>
        </w:rPr>
        <w:t>学习</w:t>
      </w:r>
      <w:r>
        <w:rPr>
          <w:szCs w:val="21"/>
        </w:rPr>
        <w:t xml:space="preserve"> WHERE </w:t>
      </w:r>
      <w:r>
        <w:rPr>
          <w:rFonts w:hint="eastAsia"/>
          <w:szCs w:val="21"/>
        </w:rPr>
        <w:t>课程号</w:t>
      </w:r>
      <w:r>
        <w:rPr>
          <w:szCs w:val="21"/>
        </w:rPr>
        <w:t>=‘C135’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firstLineChars="700" w:firstLine="1470"/>
        <w:rPr>
          <w:rFonts w:hint="eastAsia"/>
          <w:szCs w:val="21"/>
        </w:rPr>
      </w:pPr>
    </w:p>
    <w:p w:rsidR="00A6684F" w:rsidRDefault="00A6684F" w:rsidP="00A6684F">
      <w:pPr>
        <w:ind w:firstLineChars="350" w:firstLine="735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关系代数：</w:t>
      </w:r>
    </w:p>
    <w:p w:rsidR="00A6684F" w:rsidRDefault="00A6684F" w:rsidP="00A6684F">
      <w:pPr>
        <w:ind w:firstLineChars="275" w:firstLine="660"/>
        <w:rPr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</w:t>
      </w:r>
      <w:r>
        <w:rPr>
          <w:sz w:val="24"/>
        </w:rPr>
        <w:t>(</w:t>
      </w:r>
      <w:r>
        <w:rPr>
          <w:szCs w:val="21"/>
        </w:rPr>
        <w:t>学生</w:t>
      </w:r>
      <w:r>
        <w:rPr>
          <w:sz w:val="24"/>
        </w:rPr>
        <w:t>)-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33" type="#_x0000_t75" style="width:12pt;height:11pt;mso-position-horizontal-relative:page;mso-position-vertical-relative:page" o:ole="">
            <v:imagedata r:id="rId13" o:title=""/>
          </v:shape>
          <o:OLEObject Type="Embed" ProgID="Equation.3" ShapeID="_x0000_i1033" DrawAspect="Content" ObjectID="_1576413031" r:id="rId18"/>
        </w:object>
      </w:r>
      <w:r>
        <w:rPr>
          <w:sz w:val="24"/>
          <w:vertAlign w:val="subscript"/>
        </w:rPr>
        <w:t>课程号</w:t>
      </w:r>
      <w:r>
        <w:rPr>
          <w:sz w:val="24"/>
          <w:vertAlign w:val="subscript"/>
        </w:rPr>
        <w:t>=‘C135’</w:t>
      </w:r>
      <w:r>
        <w:rPr>
          <w:sz w:val="24"/>
        </w:rPr>
        <w:t xml:space="preserve"> (</w:t>
      </w:r>
      <w:r>
        <w:rPr>
          <w:szCs w:val="21"/>
        </w:rPr>
        <w:t>学习</w:t>
      </w:r>
      <w:r>
        <w:rPr>
          <w:sz w:val="24"/>
        </w:rPr>
        <w:t>)))</w:t>
      </w:r>
      <w:r>
        <w:rPr>
          <w:noProof/>
          <w:sz w:val="24"/>
        </w:rPr>
        <w:drawing>
          <wp:inline distT="0" distB="0" distL="0" distR="0">
            <wp:extent cx="152400" cy="1079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学号，姓名，专业</w:t>
      </w:r>
      <w:r>
        <w:rPr>
          <w:sz w:val="24"/>
        </w:rPr>
        <w:t>(</w:t>
      </w:r>
      <w:r>
        <w:rPr>
          <w:szCs w:val="21"/>
        </w:rPr>
        <w:t>学生</w:t>
      </w:r>
      <w:r>
        <w:rPr>
          <w:sz w:val="24"/>
        </w:rPr>
        <w:t>)</w:t>
      </w:r>
    </w:p>
    <w:p w:rsidR="00A6684F" w:rsidRDefault="00A6684F" w:rsidP="00A6684F">
      <w:pPr>
        <w:ind w:firstLineChars="250" w:firstLine="525"/>
        <w:rPr>
          <w:rFonts w:hint="eastAsia"/>
          <w:sz w:val="24"/>
        </w:rPr>
      </w:pPr>
      <w:r>
        <w:rPr>
          <w:rFonts w:hint="eastAsia"/>
          <w:szCs w:val="21"/>
        </w:rPr>
        <w:t>（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</w:t>
      </w:r>
      <w:r>
        <w:rPr>
          <w:sz w:val="24"/>
        </w:rPr>
        <w:t>(</w:t>
      </w:r>
      <w:r>
        <w:rPr>
          <w:szCs w:val="21"/>
        </w:rPr>
        <w:t>学生</w:t>
      </w:r>
      <w:r>
        <w:rPr>
          <w:sz w:val="24"/>
        </w:rPr>
        <w:t>)</w:t>
      </w:r>
      <w:r>
        <w:rPr>
          <w:rFonts w:hint="eastAsia"/>
          <w:sz w:val="24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</w:t>
      </w:r>
      <w:r>
        <w:rPr>
          <w:rFonts w:hint="eastAsia"/>
          <w:sz w:val="24"/>
        </w:rPr>
        <w:t>，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34" type="#_x0000_t75" style="width:12pt;height:11pt;mso-position-horizontal-relative:page;mso-position-vertical-relative:page" o:ole="">
            <v:imagedata r:id="rId13" o:title=""/>
          </v:shape>
          <o:OLEObject Type="Embed" ProgID="Equation.3" ShapeID="_x0000_i1034" DrawAspect="Content" ObjectID="_1576413032" r:id="rId19"/>
        </w:object>
      </w:r>
      <w:r>
        <w:rPr>
          <w:sz w:val="24"/>
          <w:vertAlign w:val="subscript"/>
        </w:rPr>
        <w:t>课程号</w:t>
      </w:r>
      <w:r>
        <w:rPr>
          <w:sz w:val="24"/>
          <w:vertAlign w:val="subscript"/>
        </w:rPr>
        <w:t>=‘C135’</w:t>
      </w:r>
      <w:r>
        <w:rPr>
          <w:sz w:val="24"/>
        </w:rPr>
        <w:t xml:space="preserve"> (</w:t>
      </w:r>
      <w:r>
        <w:rPr>
          <w:szCs w:val="21"/>
        </w:rPr>
        <w:t>学习</w:t>
      </w:r>
      <w:r>
        <w:rPr>
          <w:sz w:val="24"/>
        </w:rPr>
        <w:t>)))</w:t>
      </w:r>
      <w:r>
        <w:rPr>
          <w:noProof/>
          <w:sz w:val="24"/>
        </w:rPr>
        <w:drawing>
          <wp:inline distT="0" distB="0" distL="0" distR="0">
            <wp:extent cx="152400" cy="1079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学号，姓名，专业</w:t>
      </w:r>
      <w:r>
        <w:rPr>
          <w:sz w:val="24"/>
        </w:rPr>
        <w:t>(</w:t>
      </w:r>
      <w:r>
        <w:rPr>
          <w:szCs w:val="21"/>
        </w:rPr>
        <w:t>学生</w:t>
      </w:r>
      <w:r>
        <w:rPr>
          <w:sz w:val="24"/>
        </w:rPr>
        <w:t>)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</w:t>
      </w:r>
      <w:r>
        <w:rPr>
          <w:rFonts w:hint="eastAsia"/>
          <w:sz w:val="24"/>
        </w:rPr>
        <w:t>)</w:t>
      </w:r>
    </w:p>
    <w:p w:rsidR="00A6684F" w:rsidRDefault="00A6684F" w:rsidP="00A6684F">
      <w:pPr>
        <w:ind w:firstLine="420"/>
        <w:rPr>
          <w:rFonts w:hint="eastAsia"/>
          <w:szCs w:val="21"/>
        </w:rPr>
      </w:pPr>
    </w:p>
    <w:p w:rsidR="00A6684F" w:rsidRDefault="00A6684F" w:rsidP="00A6684F">
      <w:pPr>
        <w:ind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．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语句：</w:t>
      </w:r>
    </w:p>
    <w:p w:rsidR="00A6684F" w:rsidRDefault="00A6684F" w:rsidP="00A6684F">
      <w:pPr>
        <w:ind w:firstLineChars="350" w:firstLine="735"/>
        <w:outlineLvl w:val="0"/>
        <w:rPr>
          <w:rFonts w:hint="eastAsia"/>
          <w:szCs w:val="21"/>
        </w:rPr>
      </w:pPr>
      <w:r>
        <w:rPr>
          <w:szCs w:val="21"/>
        </w:rPr>
        <w:t xml:space="preserve">SELECT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专业</w:t>
      </w:r>
      <w:r>
        <w:rPr>
          <w:szCs w:val="21"/>
        </w:rPr>
        <w:t xml:space="preserve"> FROM </w:t>
      </w:r>
      <w:r>
        <w:rPr>
          <w:rFonts w:hint="eastAsia"/>
          <w:szCs w:val="21"/>
        </w:rPr>
        <w:t>学生</w:t>
      </w:r>
      <w:r>
        <w:rPr>
          <w:szCs w:val="21"/>
        </w:rPr>
        <w:t xml:space="preserve"> WHERE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IN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leftChars="450" w:left="1155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SELECT X1.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FROM  </w:t>
      </w:r>
      <w:r>
        <w:rPr>
          <w:rFonts w:hint="eastAsia"/>
          <w:szCs w:val="21"/>
        </w:rPr>
        <w:t>学习</w:t>
      </w:r>
      <w:r>
        <w:rPr>
          <w:szCs w:val="21"/>
        </w:rPr>
        <w:t xml:space="preserve"> X1</w:t>
      </w:r>
      <w:r>
        <w:rPr>
          <w:rFonts w:hint="eastAsia"/>
          <w:szCs w:val="21"/>
        </w:rPr>
        <w:t>，学习</w:t>
      </w:r>
      <w:r>
        <w:rPr>
          <w:szCs w:val="21"/>
        </w:rPr>
        <w:t xml:space="preserve"> X2  WHERE X1.</w:t>
      </w:r>
      <w:r>
        <w:rPr>
          <w:rFonts w:hint="eastAsia"/>
          <w:szCs w:val="21"/>
        </w:rPr>
        <w:t>学号</w:t>
      </w:r>
      <w:r>
        <w:rPr>
          <w:szCs w:val="21"/>
        </w:rPr>
        <w:t>=X2.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AND X1.</w:t>
      </w:r>
      <w:r>
        <w:rPr>
          <w:rFonts w:hint="eastAsia"/>
          <w:szCs w:val="21"/>
        </w:rPr>
        <w:t>课程号</w:t>
      </w:r>
      <w:r>
        <w:rPr>
          <w:szCs w:val="21"/>
        </w:rPr>
        <w:t>=‘C135’AND X2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课程号</w:t>
      </w:r>
      <w:r>
        <w:rPr>
          <w:szCs w:val="21"/>
        </w:rPr>
        <w:t>=‘C219’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ind w:leftChars="450" w:left="1155" w:hangingChars="100" w:hanging="210"/>
        <w:rPr>
          <w:rFonts w:hint="eastAsia"/>
          <w:szCs w:val="21"/>
        </w:rPr>
      </w:pPr>
    </w:p>
    <w:p w:rsidR="00A6684F" w:rsidRDefault="00A6684F" w:rsidP="00A6684F">
      <w:pPr>
        <w:ind w:firstLineChars="400" w:firstLine="840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关系代数：</w:t>
      </w:r>
    </w:p>
    <w:p w:rsidR="00A6684F" w:rsidRDefault="00A6684F" w:rsidP="00A6684F">
      <w:pPr>
        <w:rPr>
          <w:szCs w:val="21"/>
        </w:rPr>
      </w:pPr>
    </w:p>
    <w:p w:rsidR="00A6684F" w:rsidRDefault="00A6684F" w:rsidP="00A6684F">
      <w:pPr>
        <w:ind w:leftChars="313" w:left="762" w:hangingChars="50" w:hanging="105"/>
        <w:rPr>
          <w:rFonts w:hint="eastAsia"/>
          <w:sz w:val="24"/>
        </w:rPr>
      </w:pPr>
      <w:r>
        <w:rPr>
          <w:szCs w:val="21"/>
        </w:rPr>
        <w:t>(</w:t>
      </w:r>
      <w:r>
        <w:rPr>
          <w:rFonts w:hint="eastAsia"/>
          <w:kern w:val="0"/>
          <w:szCs w:val="21"/>
        </w:rPr>
        <w:t>π</w:t>
      </w:r>
      <w:r>
        <w:rPr>
          <w:szCs w:val="21"/>
          <w:vertAlign w:val="subscript"/>
        </w:rPr>
        <w:t>学号，课程号</w:t>
      </w:r>
      <w:r>
        <w:rPr>
          <w:rFonts w:hint="eastAsia"/>
          <w:szCs w:val="21"/>
        </w:rPr>
        <w:t>(</w:t>
      </w:r>
      <w:r>
        <w:rPr>
          <w:szCs w:val="21"/>
        </w:rPr>
        <w:t>学习</w:t>
      </w:r>
      <w:r>
        <w:rPr>
          <w:rFonts w:hint="eastAsia"/>
          <w:szCs w:val="21"/>
        </w:rPr>
        <w:t>)</w:t>
      </w:r>
      <w:r>
        <w:rPr>
          <w:rFonts w:ascii="宋体" w:hAnsi="宋体"/>
          <w:sz w:val="24"/>
        </w:rPr>
        <w:t>÷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课程号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35" type="#_x0000_t75" style="width:12pt;height:11pt;mso-position-horizontal-relative:page;mso-position-vertical-relative:page" o:ole="">
            <v:imagedata r:id="rId8" o:title=""/>
          </v:shape>
          <o:OLEObject Type="Embed" ProgID="Equation.3" ShapeID="_x0000_i1035" DrawAspect="Content" ObjectID="_1576413033" r:id="rId20"/>
        </w:object>
      </w:r>
      <w:r>
        <w:rPr>
          <w:sz w:val="24"/>
          <w:vertAlign w:val="subscript"/>
        </w:rPr>
        <w:t>课程号</w:t>
      </w:r>
      <w:r>
        <w:rPr>
          <w:sz w:val="24"/>
          <w:vertAlign w:val="subscript"/>
        </w:rPr>
        <w:t>=‘C135’∨</w:t>
      </w:r>
      <w:r>
        <w:rPr>
          <w:sz w:val="24"/>
          <w:vertAlign w:val="subscript"/>
        </w:rPr>
        <w:t>课程号</w:t>
      </w:r>
      <w:r>
        <w:rPr>
          <w:sz w:val="24"/>
          <w:vertAlign w:val="subscript"/>
        </w:rPr>
        <w:t>=‘C219’</w:t>
      </w:r>
      <w:r>
        <w:rPr>
          <w:sz w:val="24"/>
        </w:rPr>
        <w:t xml:space="preserve"> (</w:t>
      </w:r>
      <w:r>
        <w:rPr>
          <w:szCs w:val="21"/>
        </w:rPr>
        <w:t>课程</w:t>
      </w:r>
      <w:r>
        <w:rPr>
          <w:sz w:val="24"/>
        </w:rPr>
        <w:t>)))</w:t>
      </w:r>
      <w:r>
        <w:rPr>
          <w:noProof/>
          <w:sz w:val="24"/>
        </w:rPr>
        <w:drawing>
          <wp:inline distT="0" distB="0" distL="0" distR="0">
            <wp:extent cx="152400" cy="1079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</w:t>
      </w:r>
      <w:r>
        <w:rPr>
          <w:sz w:val="24"/>
          <w:vertAlign w:val="subscript"/>
        </w:rPr>
        <w:t>,</w:t>
      </w:r>
      <w:r>
        <w:rPr>
          <w:sz w:val="24"/>
          <w:vertAlign w:val="subscript"/>
        </w:rPr>
        <w:t>姓名，专业</w:t>
      </w:r>
      <w:r>
        <w:rPr>
          <w:sz w:val="24"/>
        </w:rPr>
        <w:t>（</w:t>
      </w:r>
      <w:r>
        <w:rPr>
          <w:szCs w:val="21"/>
        </w:rPr>
        <w:t>学生</w:t>
      </w:r>
      <w:r>
        <w:rPr>
          <w:sz w:val="24"/>
        </w:rPr>
        <w:t>）</w:t>
      </w:r>
    </w:p>
    <w:p w:rsidR="00A6684F" w:rsidRDefault="00A6684F" w:rsidP="00A6684F">
      <w:pPr>
        <w:ind w:leftChars="300" w:left="945" w:hangingChars="150" w:hanging="315"/>
        <w:rPr>
          <w:rFonts w:hint="eastAsia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学号，课程号</w:t>
      </w:r>
      <w:r>
        <w:rPr>
          <w:sz w:val="24"/>
        </w:rPr>
        <w:t>（</w:t>
      </w:r>
      <w:r>
        <w:rPr>
          <w:szCs w:val="21"/>
        </w:rPr>
        <w:t>学习</w:t>
      </w:r>
      <w:r>
        <w:rPr>
          <w:sz w:val="24"/>
        </w:rPr>
        <w:t>）</w:t>
      </w:r>
      <w:r>
        <w:rPr>
          <w:sz w:val="24"/>
        </w:rPr>
        <w:t>÷</w:t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课程号</w:t>
      </w:r>
      <w:r>
        <w:rPr>
          <w:sz w:val="24"/>
        </w:rPr>
        <w:t>(</w:t>
      </w:r>
      <w:r>
        <w:rPr>
          <w:position w:val="-6"/>
          <w:sz w:val="24"/>
        </w:rPr>
        <w:object w:dxaOrig="241" w:dyaOrig="221">
          <v:shape id="_x0000_i1036" type="#_x0000_t75" style="width:12pt;height:11pt;mso-position-horizontal-relative:page;mso-position-vertical-relative:page" o:ole="">
            <v:imagedata r:id="rId8" o:title=""/>
          </v:shape>
          <o:OLEObject Type="Embed" ProgID="Equation.3" ShapeID="_x0000_i1036" DrawAspect="Content" ObjectID="_1576413034" r:id="rId21"/>
        </w:object>
      </w:r>
      <w:r>
        <w:rPr>
          <w:sz w:val="24"/>
          <w:vertAlign w:val="subscript"/>
        </w:rPr>
        <w:t>课程号</w:t>
      </w:r>
      <w:r>
        <w:rPr>
          <w:sz w:val="24"/>
          <w:vertAlign w:val="subscript"/>
        </w:rPr>
        <w:t>=‘C135’∨</w:t>
      </w:r>
      <w:r>
        <w:rPr>
          <w:sz w:val="24"/>
          <w:vertAlign w:val="subscript"/>
        </w:rPr>
        <w:t>课程号</w:t>
      </w:r>
      <w:r>
        <w:rPr>
          <w:sz w:val="24"/>
          <w:vertAlign w:val="subscript"/>
        </w:rPr>
        <w:t>=‘C219’</w:t>
      </w:r>
      <w:r>
        <w:rPr>
          <w:sz w:val="24"/>
        </w:rPr>
        <w:t xml:space="preserve"> (</w:t>
      </w:r>
      <w:r>
        <w:rPr>
          <w:szCs w:val="21"/>
        </w:rPr>
        <w:t>课程</w:t>
      </w:r>
      <w:r>
        <w:rPr>
          <w:sz w:val="24"/>
        </w:rPr>
        <w:t>))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</w:t>
      </w:r>
      <w:r>
        <w:rPr>
          <w:noProof/>
          <w:sz w:val="24"/>
        </w:rPr>
        <w:drawing>
          <wp:inline distT="0" distB="0" distL="0" distR="0">
            <wp:extent cx="152400" cy="1079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 w:val="24"/>
        </w:rPr>
        <w:t>π</w:t>
      </w:r>
      <w:r>
        <w:rPr>
          <w:sz w:val="24"/>
          <w:vertAlign w:val="subscript"/>
        </w:rPr>
        <w:t>学号</w:t>
      </w:r>
      <w:r>
        <w:rPr>
          <w:sz w:val="24"/>
          <w:vertAlign w:val="subscript"/>
        </w:rPr>
        <w:t>,</w:t>
      </w:r>
      <w:r>
        <w:rPr>
          <w:sz w:val="24"/>
          <w:vertAlign w:val="subscript"/>
        </w:rPr>
        <w:t>姓名，专业</w:t>
      </w:r>
      <w:r>
        <w:rPr>
          <w:sz w:val="24"/>
        </w:rPr>
        <w:t>（</w:t>
      </w:r>
      <w:r>
        <w:rPr>
          <w:szCs w:val="21"/>
        </w:rPr>
        <w:t>学生）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rPr>
          <w:rFonts w:hint="eastAsia"/>
          <w:b/>
        </w:rPr>
      </w:pPr>
    </w:p>
    <w:p w:rsidR="00A6684F" w:rsidRDefault="00A6684F" w:rsidP="00A6684F">
      <w:pPr>
        <w:spacing w:line="252" w:lineRule="auto"/>
        <w:ind w:leftChars="86" w:left="1598" w:hangingChars="588" w:hanging="1417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五、综合题（共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小题，每小题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:rsidR="00A6684F" w:rsidRDefault="00A6684F" w:rsidP="00A6684F">
      <w:pPr>
        <w:ind w:firstLine="420"/>
        <w:outlineLvl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:rsidR="00A6684F" w:rsidRDefault="00A6684F" w:rsidP="00A6684F">
      <w:pPr>
        <w:ind w:left="210" w:firstLine="21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）不是（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A6684F" w:rsidRDefault="00A6684F" w:rsidP="00A6684F">
      <w:pPr>
        <w:ind w:firstLineChars="150" w:firstLine="315"/>
        <w:outlineLvl w:val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）（图书编号，读者编号，借阅日期）（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6684F" w:rsidRDefault="00A6684F" w:rsidP="00A6684F">
      <w:pPr>
        <w:ind w:leftChars="150" w:left="840" w:hangingChars="250" w:hanging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）存在（</w:t>
      </w:r>
      <w:r>
        <w:rPr>
          <w:rFonts w:hint="eastAsia"/>
        </w:rPr>
        <w:t>1</w:t>
      </w:r>
      <w:r>
        <w:rPr>
          <w:rFonts w:hint="eastAsia"/>
        </w:rPr>
        <w:t>分）。</w:t>
      </w:r>
      <w:r>
        <w:rPr>
          <w:rFonts w:hint="eastAsia"/>
          <w:szCs w:val="21"/>
        </w:rPr>
        <w:t>（图书编号，读者编号，借阅日期）→书名、（图书编号，读者编号，借阅日期）→作者名、（图书编号，读者编号，借阅日期）→出版社、（图书编号，读者编号，借阅日期）→读者姓名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分，四个函数依赖任选一个即可）</w:t>
      </w:r>
    </w:p>
    <w:p w:rsidR="00A6684F" w:rsidRDefault="00A6684F" w:rsidP="00A6684F">
      <w:pPr>
        <w:ind w:firstLineChars="150" w:firstLine="315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1NF</w:t>
      </w:r>
      <w:r>
        <w:rPr>
          <w:rFonts w:hint="eastAsia"/>
        </w:rPr>
        <w:t>。因为存在非主属性对码的部分函数依赖。</w:t>
      </w:r>
    </w:p>
    <w:p w:rsidR="00A6684F" w:rsidRDefault="00A6684F" w:rsidP="00A6684F">
      <w:pPr>
        <w:ind w:firstLineChars="150" w:firstLine="315"/>
        <w:rPr>
          <w:rFonts w:hint="eastAsia"/>
        </w:rPr>
      </w:pPr>
    </w:p>
    <w:p w:rsidR="00A6684F" w:rsidRDefault="00A6684F" w:rsidP="00A6684F">
      <w:pPr>
        <w:ind w:firstLineChars="150" w:firstLine="315"/>
        <w:rPr>
          <w:rFonts w:hint="eastAsia"/>
        </w:rPr>
      </w:pPr>
    </w:p>
    <w:p w:rsidR="00A6684F" w:rsidRDefault="00A6684F" w:rsidP="00A6684F">
      <w:pPr>
        <w:ind w:left="210" w:firstLine="21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4114800" cy="1188720"/>
                <wp:effectExtent l="7620" t="12065" r="11430" b="18415"/>
                <wp:wrapNone/>
                <wp:docPr id="167" name="组合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188720"/>
                          <a:chOff x="0" y="0"/>
                          <a:chExt cx="6480" cy="1872"/>
                        </a:xfrm>
                      </wpg:grpSpPr>
                      <wps:wsp>
                        <wps:cNvPr id="16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8" y="1092"/>
                            <a:ext cx="901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247" y="1092"/>
                            <a:ext cx="901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r>
                                <w:rPr>
                                  <w:rFonts w:hint="eastAsia"/>
                                </w:rPr>
                                <w:t>零件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268" y="936"/>
                            <a:ext cx="1440" cy="93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r>
                                <w:rPr>
                                  <w:rFonts w:hint="eastAsia"/>
                                </w:rPr>
                                <w:t>组装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28" y="140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708" y="140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109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08" y="109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0" y="156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r>
                                <w:rPr>
                                  <w:rFonts w:hint="eastAsia"/>
                                </w:rPr>
                                <w:t>产品号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r>
                                <w:rPr>
                                  <w:rFonts w:hint="eastAsia"/>
                                </w:rPr>
                                <w:t>产品名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420" y="156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r>
                                <w:rPr>
                                  <w:rFonts w:hint="eastAsia"/>
                                </w:rPr>
                                <w:t>零件号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220" y="156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r>
                                <w:rPr>
                                  <w:rFonts w:hint="eastAsia"/>
                                </w:rPr>
                                <w:t>零件名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0" y="78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140" y="78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60" y="780"/>
                            <a:ext cx="72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7" o:spid="_x0000_s1032" style="position:absolute;left:0;text-align:left;margin-left:27pt;margin-top:7.8pt;width:324pt;height:93.6pt;z-index:251662336" coordsize="648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">
                <v:rect id="Rectangle 10" o:spid="_x0000_s1033" style="position:absolute;left:828;top:1092;width:90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A6684F" w:rsidRDefault="00A6684F" w:rsidP="00A6684F">
                        <w:r>
                          <w:rPr>
                            <w:rFonts w:hint="eastAsia"/>
                          </w:rPr>
                          <w:t>产品</w:t>
                        </w:r>
                      </w:p>
                    </w:txbxContent>
                  </v:textbox>
                </v:rect>
                <v:rect id="Rectangle 11" o:spid="_x0000_s1034" style="position:absolute;left:4247;top:1092;width:90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A6684F" w:rsidRDefault="00A6684F" w:rsidP="00A6684F">
                        <w:r>
                          <w:rPr>
                            <w:rFonts w:hint="eastAsia"/>
                          </w:rPr>
                          <w:t>零件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2" o:spid="_x0000_s1035" type="#_x0000_t4" style="position:absolute;left:2268;top:936;width:144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UdMQA&#10;AADcAAAADwAAAGRycy9kb3ducmV2LnhtbESPQU/DMAyF70j8h8hI3FgKB5jKsgkhIU3bLiv7Aabx&#10;mm6N0yWh7f79fEDiZus9v/d5sZp8pwaKqQ1s4HlWgCKug225MXD4/nqag0oZ2WIXmAxcKcFqeX+3&#10;wNKGkfc0VLlREsKpRAMu577UOtWOPKZZ6IlFO4boMcsaG20jjhLuO/1SFK/aY8vS4LCnT0f1ufr1&#10;Bk4/vRt388uxqOo46M0uri/7rTGPD9PHO6hMU/43/12vreC/Cb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PVHTEAAAA3AAAAA8AAAAAAAAAAAAAAAAAmAIAAGRycy9k&#10;b3ducmV2LnhtbFBLBQYAAAAABAAEAPUAAACJAwAAAAA=&#10;">
                  <v:textbox>
                    <w:txbxContent>
                      <w:p w:rsidR="00A6684F" w:rsidRDefault="00A6684F" w:rsidP="00A6684F">
                        <w:r>
                          <w:rPr>
                            <w:rFonts w:hint="eastAsia"/>
                          </w:rPr>
                          <w:t>组装</w:t>
                        </w:r>
                      </w:p>
                    </w:txbxContent>
                  </v:textbox>
                </v:shape>
                <v:line id="Line 13" o:spid="_x0000_s1036" style="position:absolute;visibility:visible;mso-wrap-style:square" from="1728,1404" to="2268,1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14" o:spid="_x0000_s1037" style="position:absolute;visibility:visible;mso-wrap-style:square" from="3708,1404" to="4248,1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<v:shape id="Text Box 15" o:spid="_x0000_s1038" type="#_x0000_t202" style="position:absolute;left:1728;top:1092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PAFcUA&#10;AADcAAAADwAAAGRycy9kb3ducmV2LnhtbESPQWvCQBCF7wX/wzKCF9GNFmpIXUVEwYIKxvY+ZqdJ&#10;NDsbsqvGf+8WhN5meG/e92Y6b00lbtS40rKC0TACQZxZXXKu4Pu4HsQgnEfWWFkmBQ9yMJ913qaY&#10;aHvnA91Sn4sQwi5BBYX3dSKlywoy6Ia2Jg7ar20M+rA2udQN3kO4qeQ4ij6kwZIDocCalgVll/Rq&#10;AnfVxvXPabs8f6X903m853IXs1K9brv4BOGp9f/m1/VGh/qTd/h7Jkw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8AVxQAAANwAAAAPAAAAAAAAAAAAAAAAAJgCAABkcnMv&#10;ZG93bnJldi54bWxQSwUGAAAAAAQABAD1AAAAigMAAAAA&#10;" stroked="f">
                  <v:fill opacity="0"/>
                  <v:textbox>
                    <w:txbxContent>
                      <w:p w:rsidR="00A6684F" w:rsidRDefault="00A6684F" w:rsidP="00A6684F">
                        <w:proofErr w:type="gramStart"/>
                        <w:r>
                          <w:rPr>
                            <w:rFonts w:hint="eastAsia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16" o:spid="_x0000_s1039" type="#_x0000_t202" style="position:absolute;left:3708;top:1092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pYYcUA&#10;AADcAAAADwAAAGRycy9kb3ducmV2LnhtbESPQWvCQBCF7wX/wzKCF9GNUmpIXUVEwYIKxvY+ZqdJ&#10;NDsbsqvGf+8WhN5meG/e92Y6b00lbtS40rKC0TACQZxZXXKu4Pu4HsQgnEfWWFkmBQ9yMJ913qaY&#10;aHvnA91Sn4sQwi5BBYX3dSKlywoy6Ia2Jg7ar20M+rA2udQN3kO4qeQ4ij6kwZIDocCalgVll/Rq&#10;AnfVxvXPabs8f6X903m853IXs1K9brv4BOGp9f/m1/VGh/qTd/h7Jkw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2lhhxQAAANwAAAAPAAAAAAAAAAAAAAAAAJgCAABkcnMv&#10;ZG93bnJldi54bWxQSwUGAAAAAAQABAD1AAAAigMAAAAA&#10;" stroked="f">
                  <v:fill opacity="0"/>
                  <v:textbox>
                    <w:txbxContent>
                      <w:p w:rsidR="00A6684F" w:rsidRDefault="00A6684F" w:rsidP="00A6684F">
                        <w:proofErr w:type="gramStart"/>
                        <w:r>
                          <w:rPr>
                            <w:rFonts w:hint="eastAsia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oval id="Oval 17" o:spid="_x0000_s1040" style="position:absolute;top:156;width:126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>
                  <v:textbox>
                    <w:txbxContent>
                      <w:p w:rsidR="00A6684F" w:rsidRDefault="00A6684F" w:rsidP="00A6684F">
                        <w:r>
                          <w:rPr>
                            <w:rFonts w:hint="eastAsia"/>
                          </w:rPr>
                          <w:t>产品号</w:t>
                        </w:r>
                      </w:p>
                    </w:txbxContent>
                  </v:textbox>
                </v:oval>
                <v:oval id="Oval 18" o:spid="_x0000_s1041" style="position:absolute;left:1440;width:126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nfM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e/Zv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id8wgAAANwAAAAPAAAAAAAAAAAAAAAAAJgCAABkcnMvZG93&#10;bnJldi54bWxQSwUGAAAAAAQABAD1AAAAhwMAAAAA&#10;">
                  <v:textbox>
                    <w:txbxContent>
                      <w:p w:rsidR="00A6684F" w:rsidRDefault="00A6684F" w:rsidP="00A6684F">
                        <w:r>
                          <w:rPr>
                            <w:rFonts w:hint="eastAsia"/>
                          </w:rPr>
                          <w:t>产品名</w:t>
                        </w:r>
                      </w:p>
                    </w:txbxContent>
                  </v:textbox>
                </v:oval>
                <v:oval id="Oval 19" o:spid="_x0000_s1042" style="position:absolute;left:3420;top:156;width:126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C58EA&#10;AADcAAAADwAAAGRycy9kb3ducmV2LnhtbERPTWvCQBC9C/0Pywi96UaDWqKrSKVgDz002vuQHZNg&#10;djZkxxj/vVso9DaP9zmb3eAa1VMXas8GZtMEFHHhbc2lgfPpY/IGKgiyxcYzGXhQgN32ZbTBzPo7&#10;f1OfS6liCIcMDVQibaZ1KCpyGKa+JY7cxXcOJcKu1LbDewx3jZ4nyVI7rDk2VNjSe0XFNb85A4dy&#10;ny97ncoivRyOsrj+fH2mM2Nex8N+DUpokH/xn/to4/zVCn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OgufBAAAA3AAAAA8AAAAAAAAAAAAAAAAAmAIAAGRycy9kb3du&#10;cmV2LnhtbFBLBQYAAAAABAAEAPUAAACGAwAAAAA=&#10;">
                  <v:textbox>
                    <w:txbxContent>
                      <w:p w:rsidR="00A6684F" w:rsidRDefault="00A6684F" w:rsidP="00A6684F">
                        <w:r>
                          <w:rPr>
                            <w:rFonts w:hint="eastAsia"/>
                          </w:rPr>
                          <w:t>零件号</w:t>
                        </w:r>
                      </w:p>
                    </w:txbxContent>
                  </v:textbox>
                </v:oval>
                <v:oval id="Oval 20" o:spid="_x0000_s1043" style="position:absolute;left:5220;top:156;width:126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Wlc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RaVxQAAANwAAAAPAAAAAAAAAAAAAAAAAJgCAABkcnMv&#10;ZG93bnJldi54bWxQSwUGAAAAAAQABAD1AAAAigMAAAAA&#10;">
                  <v:textbox>
                    <w:txbxContent>
                      <w:p w:rsidR="00A6684F" w:rsidRDefault="00A6684F" w:rsidP="00A6684F">
                        <w:r>
                          <w:rPr>
                            <w:rFonts w:hint="eastAsia"/>
                          </w:rPr>
                          <w:t>零件名</w:t>
                        </w:r>
                      </w:p>
                    </w:txbxContent>
                  </v:textbox>
                </v:oval>
                <v:line id="Line 21" o:spid="_x0000_s1044" style="position:absolute;visibility:visible;mso-wrap-style:square" from="900,780" to="1080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<v:line id="Line 22" o:spid="_x0000_s1045" style="position:absolute;flip:x;visibility:visible;mso-wrap-style:square" from="1440,624" to="1800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<v:line id="Line 23" o:spid="_x0000_s1046" style="position:absolute;visibility:visible;mso-wrap-style:square" from="4140,780" to="4500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<v:line id="Line 24" o:spid="_x0000_s1047" style="position:absolute;flip:x;visibility:visible;mso-wrap-style:square" from="4860,780" to="5580,1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5F8QAAADcAAAADwAAAGRycy9kb3ducmV2LnhtbERPTWsCMRC9F/ofwhR6KTVbKbJdjSIF&#10;oQcvVVnxNm6mm2U3k20SdfvvG0HwNo/3ObPFYDtxJh8axwreRhkI4srphmsFu+3qNQcRIrLGzjEp&#10;+KMAi/njwwwL7S78TedNrEUK4VCgAhNjX0gZKkMWw8j1xIn7cd5iTNDXUnu8pHDbyXGWTaTFhlOD&#10;wZ4+DVXt5mQVyHz98uuXx/e2bPf7D1NWZX9YK/X8NCynICIN8S6+ub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LkXxAAAANwAAAAPAAAAAAAAAAAA&#10;AAAAAKECAABkcnMvZG93bnJldi54bWxQSwUGAAAAAAQABAD5AAAAkgMAAAAA&#10;"/>
              </v:group>
            </w:pict>
          </mc:Fallback>
        </mc:AlternateContent>
      </w: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E-R</w:t>
      </w:r>
      <w:r>
        <w:rPr>
          <w:rFonts w:hint="eastAsia"/>
        </w:rPr>
        <w:t>模型</w:t>
      </w:r>
      <w:r>
        <w:rPr>
          <w:rFonts w:hint="eastAsia"/>
        </w:rPr>
        <w:t>4</w:t>
      </w:r>
      <w:r>
        <w:rPr>
          <w:rFonts w:hint="eastAsia"/>
        </w:rPr>
        <w:t>分，两个实体型属性少</w:t>
      </w:r>
      <w:r>
        <w:rPr>
          <w:rFonts w:hint="eastAsia"/>
        </w:rPr>
        <w:t>1</w:t>
      </w:r>
      <w:r>
        <w:rPr>
          <w:rFonts w:hint="eastAsia"/>
        </w:rPr>
        <w:t>个扣</w:t>
      </w:r>
      <w:r>
        <w:rPr>
          <w:rFonts w:hint="eastAsia"/>
        </w:rPr>
        <w:t>0.5</w:t>
      </w:r>
      <w:r>
        <w:rPr>
          <w:rFonts w:hint="eastAsia"/>
        </w:rPr>
        <w:t>分，联系类型错扣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  <w:r>
        <w:rPr>
          <w:rFonts w:hint="eastAsia"/>
        </w:rPr>
        <w:t>产品（</w:t>
      </w:r>
      <w:r>
        <w:rPr>
          <w:rFonts w:hint="eastAsia"/>
          <w:u w:val="single"/>
        </w:rPr>
        <w:t>产品号</w:t>
      </w:r>
      <w:r>
        <w:rPr>
          <w:rFonts w:hint="eastAsia"/>
        </w:rPr>
        <w:t>，产品名）</w:t>
      </w:r>
    </w:p>
    <w:p w:rsidR="00A6684F" w:rsidRDefault="00A6684F" w:rsidP="00A6684F">
      <w:pPr>
        <w:ind w:firstLineChars="300" w:firstLine="630"/>
        <w:rPr>
          <w:rFonts w:hint="eastAsia"/>
        </w:rPr>
      </w:pPr>
      <w:r>
        <w:rPr>
          <w:rFonts w:hint="eastAsia"/>
        </w:rPr>
        <w:t>零件（</w:t>
      </w:r>
      <w:r>
        <w:rPr>
          <w:rFonts w:hint="eastAsia"/>
          <w:u w:val="single"/>
        </w:rPr>
        <w:t>零件号</w:t>
      </w:r>
      <w:r>
        <w:rPr>
          <w:rFonts w:hint="eastAsia"/>
        </w:rPr>
        <w:t>，零件名）</w:t>
      </w:r>
    </w:p>
    <w:p w:rsidR="00A6684F" w:rsidRDefault="00A6684F" w:rsidP="00A6684F">
      <w:pPr>
        <w:ind w:firstLineChars="300" w:firstLine="630"/>
        <w:rPr>
          <w:rFonts w:hint="eastAsia"/>
        </w:rPr>
      </w:pPr>
      <w:r>
        <w:rPr>
          <w:rFonts w:hint="eastAsia"/>
        </w:rPr>
        <w:t>组装（</w:t>
      </w:r>
      <w:r>
        <w:rPr>
          <w:rFonts w:hint="eastAsia"/>
          <w:u w:val="single"/>
        </w:rPr>
        <w:t>产品号，零件号</w:t>
      </w:r>
      <w:r>
        <w:rPr>
          <w:rFonts w:hint="eastAsia"/>
        </w:rPr>
        <w:t>）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（关系模型</w:t>
      </w:r>
      <w:r>
        <w:rPr>
          <w:rFonts w:hint="eastAsia"/>
        </w:rPr>
        <w:t>6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个关系模式各</w:t>
      </w:r>
      <w:r>
        <w:rPr>
          <w:rFonts w:hint="eastAsia"/>
        </w:rPr>
        <w:t>2</w:t>
      </w:r>
      <w:r>
        <w:rPr>
          <w:rFonts w:hint="eastAsia"/>
        </w:rPr>
        <w:t>分，主键错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tabs>
          <w:tab w:val="left" w:pos="0"/>
          <w:tab w:val="left" w:pos="315"/>
        </w:tabs>
        <w:ind w:left="1"/>
        <w:jc w:val="center"/>
        <w:rPr>
          <w:rFonts w:hint="eastAsia"/>
          <w:b/>
          <w:sz w:val="36"/>
          <w:szCs w:val="36"/>
        </w:rPr>
      </w:pPr>
      <w:r>
        <w:rPr>
          <w:rFonts w:eastAsia="楷体_GB2312"/>
          <w:b/>
          <w:noProof/>
          <w:sz w:val="4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-891540</wp:posOffset>
                </wp:positionV>
                <wp:extent cx="866775" cy="9212580"/>
                <wp:effectExtent l="0" t="17145" r="1905" b="9525"/>
                <wp:wrapNone/>
                <wp:docPr id="164" name="组合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9212580"/>
                          <a:chOff x="0" y="0"/>
                          <a:chExt cx="1365" cy="13260"/>
                        </a:xfrm>
                      </wpg:grpSpPr>
                      <wps:wsp>
                        <wps:cNvPr id="16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5" cy="1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rPr>
                                  <w:rFonts w:hint="eastAs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 xml:space="preserve">     (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考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超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过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此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线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55" y="0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4" o:spid="_x0000_s1048" style="position:absolute;left:0;text-align:left;margin-left:-81pt;margin-top:-70.2pt;width:68.25pt;height:725.4pt;z-index:251663360" coordsize="1365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">
                <v:shape id="Text Box 26" o:spid="_x0000_s1049" type="#_x0000_t202" style="position:absolute;width:1365;height:1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Ep8QA&#10;AADcAAAADwAAAGRycy9kb3ducmV2LnhtbERPTWvCQBC9C/0PyxR6040tFYmuQVoa2oto1IO3MTsm&#10;wexsmt2a+O/dguBtHu9z5klvanGh1lWWFYxHEQji3OqKCwW77ddwCsJ5ZI21ZVJwJQfJ4mkwx1jb&#10;jjd0yXwhQgi7GBWU3jexlC4vyaAb2YY4cCfbGvQBtoXULXYh3NTyNYom0mDFoaHEhj5Kys/Zn1Gw&#10;P66u9aZ5O0RV97Pu09919pkWSr0898sZCE+9f4jv7m8d5k/e4f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jxKfEAAAA3AAAAA8AAAAAAAAAAAAAAAAAmAIAAGRycy9k&#10;b3ducmV2LnhtbFBLBQYAAAAABAAEAPUAAACJAwAAAAA=&#10;" filled="f" stroked="f">
                  <v:textbox style="layout-flow:vertical;mso-layout-flow-alt:bottom-to-top">
                    <w:txbxContent>
                      <w:p w:rsidR="00A6684F" w:rsidRDefault="00A6684F" w:rsidP="00A6684F">
                        <w:pPr>
                          <w:rPr>
                            <w:rFonts w:hint="eastAsia"/>
                            <w:b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                  </w:t>
                        </w:r>
                        <w:r>
                          <w:rPr>
                            <w:b/>
                            <w:sz w:val="32"/>
                          </w:rPr>
                          <w:t xml:space="preserve">     (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考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生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答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题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sz w:val="32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超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过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此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line id="Line 27" o:spid="_x0000_s1050" style="position:absolute;visibility:visible;mso-wrap-style:square" from="1155,0" to="1155,1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1yIMIAAADcAAAADwAAAGRycy9kb3ducmV2LnhtbERPS2vCQBC+C/6HZYTezMYcQomuIkqh&#10;tHrwQelx2J0modnZkN2a5N+7BcHbfHzPWW0G24gbdb52rGCRpCCItTM1lwqul7f5KwgfkA02jknB&#10;SB426+lkhYVxPZ/odg6liCHsC1RQhdAWUnpdkUWfuJY4cj+usxgi7EppOuxjuG1klqa5tFhzbKiw&#10;pV1F+vf8ZxV8n+Tu8HXMPvWR5IK3H/tstHulXmbDdgki0BCe4of73cT5eQ7/z8QL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1yIMIAAADcAAAADwAAAAAAAAAAAAAA&#10;AAChAgAAZHJzL2Rvd25yZXYueG1sUEsFBgAAAAAEAAQA+QAAAJADAAAAAA==&#10;" strokeweight="1.5pt">
                  <v:stroke dashstyle="longDashDot"/>
                </v:line>
              </v:group>
            </w:pict>
          </mc:Fallback>
        </mc:AlternateContent>
      </w:r>
      <w:r>
        <w:rPr>
          <w:rFonts w:hint="eastAsia"/>
          <w:b/>
          <w:sz w:val="36"/>
          <w:szCs w:val="36"/>
        </w:rPr>
        <w:t>试题七</w:t>
      </w:r>
    </w:p>
    <w:p w:rsidR="00A6684F" w:rsidRDefault="00A6684F" w:rsidP="00A6684F">
      <w:pPr>
        <w:tabs>
          <w:tab w:val="left" w:pos="0"/>
          <w:tab w:val="left" w:pos="315"/>
        </w:tabs>
        <w:ind w:left="1"/>
        <w:rPr>
          <w:rFonts w:hint="eastAsia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307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307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ind w:left="420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一、单项选择题</w:t>
      </w:r>
    </w:p>
    <w:p w:rsidR="00A6684F" w:rsidRDefault="00A6684F" w:rsidP="00A6684F">
      <w:pPr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)</w:t>
      </w:r>
    </w:p>
    <w:p w:rsidR="00A6684F" w:rsidRDefault="00A6684F" w:rsidP="00A6684F">
      <w:pPr>
        <w:pStyle w:val="a8"/>
        <w:ind w:leftChars="1198" w:left="2516" w:firstLineChars="50" w:firstLine="105"/>
        <w:rPr>
          <w:rFonts w:ascii="Times New Roman" w:hAnsi="Times New Roman" w:cs="Times New Roman" w:hint="eastAsia"/>
          <w:b/>
          <w:bCs/>
          <w:szCs w:val="20"/>
        </w:rPr>
      </w:pPr>
      <w:r>
        <w:rPr>
          <w:rFonts w:ascii="Times New Roman" w:hAnsi="Times New Roman" w:cs="Times New Roman" w:hint="eastAsia"/>
          <w:b/>
          <w:bCs/>
          <w:szCs w:val="20"/>
        </w:rPr>
        <w:t>在每小题列出的四个备选项中只有一个是符合题目要</w:t>
      </w:r>
      <w:r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0"/>
        </w:rPr>
        <w:t>求的，错选、多选或未选均无分。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szCs w:val="20"/>
        </w:rPr>
        <w:t>在数据库系统中，负责监控数据库系统的运行情况，及时处理运行过程中出现的问题，这是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  <w:r>
        <w:rPr>
          <w:rFonts w:hint="eastAsia"/>
          <w:szCs w:val="20"/>
        </w:rPr>
        <w:t>人员的职责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数据库管理员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系统分析员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数据库设计员</w:t>
      </w:r>
      <w:r>
        <w:rPr>
          <w:kern w:val="0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应用程序员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ind w:left="210" w:hangingChars="100" w:hanging="210"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44"/>
        </w:rPr>
        <w:t>在数据库三级模式中，模式的个数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  <w:r>
        <w:t xml:space="preserve"> </w:t>
      </w:r>
    </w:p>
    <w:p w:rsidR="00A6684F" w:rsidRDefault="00A6684F" w:rsidP="00A6684F">
      <w:pPr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lastRenderedPageBreak/>
        <w:t>A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只有一个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可以有任意多个</w:t>
      </w:r>
    </w:p>
    <w:p w:rsidR="00A6684F" w:rsidRDefault="00A6684F" w:rsidP="00A6684F">
      <w:pPr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与用户个数相同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由设置的系统参数决定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>在关系数据库系统中，当关系的类型改变时，用户程序也可以不变。这是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数据的物理独立性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数据的逻辑独立性</w:t>
      </w:r>
      <w:r>
        <w:rPr>
          <w:szCs w:val="21"/>
        </w:rPr>
        <w:t xml:space="preserve">  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数据的位置独立性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数据的存储独立性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proofErr w:type="gramStart"/>
      <w:r>
        <w:rPr>
          <w:rFonts w:hint="eastAsia"/>
          <w:kern w:val="0"/>
        </w:rPr>
        <w:t>设关系</w:t>
      </w:r>
      <w:proofErr w:type="gramEnd"/>
      <w:r>
        <w:rPr>
          <w:kern w:val="0"/>
        </w:rPr>
        <w:t>R</w:t>
      </w:r>
      <w:r>
        <w:rPr>
          <w:rFonts w:hint="eastAsia"/>
          <w:kern w:val="0"/>
        </w:rPr>
        <w:t>和</w:t>
      </w:r>
      <w:r>
        <w:rPr>
          <w:kern w:val="0"/>
        </w:rPr>
        <w:t>S</w:t>
      </w:r>
      <w:r>
        <w:rPr>
          <w:rFonts w:hint="eastAsia"/>
          <w:kern w:val="0"/>
        </w:rPr>
        <w:t>具有相同的目，且它们相对应的属性的值取自同一个域，则</w:t>
      </w:r>
      <w:r>
        <w:rPr>
          <w:kern w:val="0"/>
        </w:rPr>
        <w:t>R-(R-S)</w:t>
      </w:r>
      <w:r>
        <w:rPr>
          <w:rFonts w:hint="eastAsia"/>
          <w:kern w:val="0"/>
        </w:rPr>
        <w:t>等于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kern w:val="0"/>
        </w:rPr>
        <w:t>R</w:t>
      </w:r>
      <w:r>
        <w:rPr>
          <w:rFonts w:hint="eastAsia"/>
          <w:kern w:val="0"/>
        </w:rPr>
        <w:t>∪</w:t>
      </w:r>
      <w:r>
        <w:rPr>
          <w:kern w:val="0"/>
        </w:rPr>
        <w:t>S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kern w:val="0"/>
        </w:rPr>
        <w:t>R</w:t>
      </w:r>
      <w:r>
        <w:rPr>
          <w:rFonts w:hint="eastAsia"/>
          <w:kern w:val="0"/>
        </w:rPr>
        <w:t>∩</w:t>
      </w:r>
      <w:r>
        <w:rPr>
          <w:kern w:val="0"/>
        </w:rPr>
        <w:t>S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kern w:val="0"/>
        </w:rPr>
        <w:t>R</w:t>
      </w:r>
      <w:r>
        <w:rPr>
          <w:rFonts w:hint="eastAsia"/>
          <w:kern w:val="0"/>
        </w:rPr>
        <w:t>×</w:t>
      </w:r>
      <w:r>
        <w:rPr>
          <w:kern w:val="0"/>
        </w:rPr>
        <w:t>S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kern w:val="0"/>
        </w:rPr>
        <w:t>R</w:t>
      </w:r>
      <w:r>
        <w:rPr>
          <w:rFonts w:hint="eastAsia"/>
          <w:kern w:val="0"/>
        </w:rPr>
        <w:t>÷</w:t>
      </w:r>
      <w:r>
        <w:rPr>
          <w:kern w:val="0"/>
        </w:rPr>
        <w:t>S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</w:rPr>
        <w:t>在关系代数中，从两个关系的笛卡尔积中选取它们属性</w:t>
      </w:r>
      <w:proofErr w:type="gramStart"/>
      <w:r>
        <w:rPr>
          <w:rFonts w:hint="eastAsia"/>
          <w:kern w:val="0"/>
        </w:rPr>
        <w:t>间满足</w:t>
      </w:r>
      <w:proofErr w:type="gramEnd"/>
      <w:r>
        <w:rPr>
          <w:rFonts w:hint="eastAsia"/>
          <w:kern w:val="0"/>
        </w:rPr>
        <w:t>一定条件的元组的操作，称为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并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选择</w:t>
      </w:r>
      <w:r>
        <w:rPr>
          <w:rFonts w:hint="eastAsia"/>
          <w:szCs w:val="21"/>
        </w:rPr>
        <w:t xml:space="preserve">    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自然连接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kern w:val="0"/>
        </w:rPr>
        <w:t>θ</w:t>
      </w:r>
      <w:r>
        <w:rPr>
          <w:rFonts w:hint="eastAsia"/>
          <w:kern w:val="0"/>
        </w:rPr>
        <w:t>连接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autoSpaceDE w:val="0"/>
        <w:autoSpaceDN w:val="0"/>
        <w:adjustRightInd w:val="0"/>
        <w:spacing w:line="312" w:lineRule="atLeast"/>
        <w:ind w:left="210" w:firstLine="210"/>
        <w:jc w:val="left"/>
        <w:rPr>
          <w:kern w:val="0"/>
        </w:rPr>
      </w:pPr>
      <w:r>
        <w:rPr>
          <w:rFonts w:hint="eastAsia"/>
          <w:kern w:val="0"/>
        </w:rPr>
        <w:t>试题（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）</w:t>
      </w:r>
      <w:r>
        <w:rPr>
          <w:kern w:val="0"/>
        </w:rPr>
        <w:t>~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）基于“学生</w:t>
      </w:r>
      <w:r>
        <w:rPr>
          <w:kern w:val="0"/>
        </w:rPr>
        <w:t>—</w:t>
      </w:r>
      <w:r>
        <w:rPr>
          <w:rFonts w:hint="eastAsia"/>
          <w:kern w:val="0"/>
        </w:rPr>
        <w:t>选课</w:t>
      </w:r>
      <w:r>
        <w:rPr>
          <w:kern w:val="0"/>
        </w:rPr>
        <w:t>—</w:t>
      </w:r>
      <w:r>
        <w:rPr>
          <w:rFonts w:hint="eastAsia"/>
          <w:kern w:val="0"/>
        </w:rPr>
        <w:t>课程”数据库中的三个关系是：</w:t>
      </w:r>
    </w:p>
    <w:p w:rsidR="00A6684F" w:rsidRDefault="00A6684F" w:rsidP="00A6684F">
      <w:pPr>
        <w:ind w:left="420" w:hanging="420"/>
        <w:rPr>
          <w:rFonts w:hint="eastAsia"/>
          <w:kern w:val="0"/>
        </w:rPr>
      </w:pPr>
      <w:r>
        <w:rPr>
          <w:kern w:val="0"/>
        </w:rPr>
        <w:t xml:space="preserve">    S(S#,SNAME,SEX,AGE)</w:t>
      </w:r>
      <w:r>
        <w:rPr>
          <w:rFonts w:hint="eastAsia"/>
          <w:kern w:val="0"/>
        </w:rPr>
        <w:t>，</w:t>
      </w:r>
      <w:r>
        <w:rPr>
          <w:kern w:val="0"/>
        </w:rPr>
        <w:t>SC(S#,C#,GRADE)</w:t>
      </w:r>
      <w:r>
        <w:rPr>
          <w:rFonts w:hint="eastAsia"/>
          <w:kern w:val="0"/>
        </w:rPr>
        <w:t>，</w:t>
      </w:r>
      <w:r>
        <w:rPr>
          <w:kern w:val="0"/>
        </w:rPr>
        <w:t>C(C#,CNAME,TEACHER)</w:t>
      </w:r>
    </w:p>
    <w:p w:rsidR="00A6684F" w:rsidRDefault="00A6684F" w:rsidP="00A6684F">
      <w:pPr>
        <w:ind w:left="420" w:hanging="42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</w:rPr>
        <w:t>若要求查找“由张劲老师执教的数据库课程的平均成绩、最高成绩和最低成绩”，将使用关系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。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A</w:t>
      </w:r>
      <w:r>
        <w:rPr>
          <w:szCs w:val="21"/>
        </w:rPr>
        <w:t>．</w:t>
      </w:r>
      <w:r>
        <w:rPr>
          <w:kern w:val="0"/>
        </w:rPr>
        <w:t>S</w:t>
      </w:r>
      <w:r>
        <w:rPr>
          <w:rFonts w:hint="eastAsia"/>
          <w:kern w:val="0"/>
        </w:rPr>
        <w:t>和</w:t>
      </w:r>
      <w:r>
        <w:rPr>
          <w:kern w:val="0"/>
        </w:rPr>
        <w:t>SC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kern w:val="0"/>
        </w:rPr>
        <w:t>SC</w:t>
      </w:r>
      <w:r>
        <w:rPr>
          <w:rFonts w:hint="eastAsia"/>
          <w:kern w:val="0"/>
        </w:rPr>
        <w:t>和</w:t>
      </w:r>
      <w:r>
        <w:rPr>
          <w:kern w:val="0"/>
        </w:rPr>
        <w:t>C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kern w:val="0"/>
        </w:rPr>
        <w:t>S</w:t>
      </w:r>
      <w:r>
        <w:rPr>
          <w:rFonts w:hint="eastAsia"/>
          <w:kern w:val="0"/>
        </w:rPr>
        <w:t>和</w:t>
      </w:r>
      <w:r>
        <w:rPr>
          <w:kern w:val="0"/>
        </w:rPr>
        <w:t>C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kern w:val="0"/>
        </w:rPr>
        <w:t>S</w:t>
      </w:r>
      <w:r>
        <w:rPr>
          <w:rFonts w:hint="eastAsia"/>
          <w:kern w:val="0"/>
        </w:rPr>
        <w:t>、</w:t>
      </w:r>
      <w:r>
        <w:rPr>
          <w:kern w:val="0"/>
        </w:rPr>
        <w:t>SC</w:t>
      </w:r>
      <w:r>
        <w:rPr>
          <w:rFonts w:hint="eastAsia"/>
          <w:kern w:val="0"/>
        </w:rPr>
        <w:t>和</w:t>
      </w:r>
      <w:r>
        <w:rPr>
          <w:kern w:val="0"/>
        </w:rPr>
        <w:t>C</w:t>
      </w:r>
    </w:p>
    <w:p w:rsidR="00A6684F" w:rsidRDefault="00A6684F" w:rsidP="00A6684F">
      <w:pPr>
        <w:snapToGrid w:val="0"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</w:rPr>
        <w:t>若要求查找‘李’姓学生的学生号和姓名，正确的</w:t>
      </w:r>
      <w:r>
        <w:rPr>
          <w:kern w:val="0"/>
        </w:rPr>
        <w:t>SQL</w:t>
      </w:r>
      <w:r>
        <w:rPr>
          <w:rFonts w:hint="eastAsia"/>
          <w:kern w:val="0"/>
        </w:rPr>
        <w:t>语句是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A6684F" w:rsidRDefault="00A6684F" w:rsidP="00A6684F">
      <w:pPr>
        <w:ind w:firstLine="420"/>
        <w:rPr>
          <w:rFonts w:hint="eastAsia"/>
          <w:kern w:val="0"/>
          <w:szCs w:val="21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kern w:val="0"/>
        </w:rPr>
        <w:t>SELECT  S#,SNAME  FROM  S  WHERE  SNAME=’</w:t>
      </w:r>
      <w:r>
        <w:rPr>
          <w:rFonts w:hint="eastAsia"/>
          <w:kern w:val="0"/>
        </w:rPr>
        <w:t>李</w:t>
      </w:r>
      <w:r>
        <w:rPr>
          <w:kern w:val="0"/>
        </w:rPr>
        <w:t>%’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kern w:val="0"/>
        </w:rPr>
        <w:t>SELECT  S#,SNAME  FROM  S  WHERE  SNAME  LIKE  ’</w:t>
      </w:r>
      <w:r>
        <w:rPr>
          <w:rFonts w:hint="eastAsia"/>
          <w:kern w:val="0"/>
        </w:rPr>
        <w:t>李</w:t>
      </w:r>
      <w:r>
        <w:rPr>
          <w:kern w:val="0"/>
        </w:rPr>
        <w:t>%’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kern w:val="0"/>
        </w:rPr>
        <w:t>SELECT  S#,SNAME  FROM  S  WHERE  SNAME=’%</w:t>
      </w:r>
      <w:r>
        <w:rPr>
          <w:rFonts w:hint="eastAsia"/>
          <w:kern w:val="0"/>
        </w:rPr>
        <w:t>李</w:t>
      </w:r>
      <w:r>
        <w:rPr>
          <w:kern w:val="0"/>
        </w:rPr>
        <w:t>%’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kern w:val="0"/>
        </w:rPr>
        <w:t>SELECT  S#,SNAME  FROM  S  WHERE  SNAME  LIKE  ’%</w:t>
      </w:r>
      <w:r>
        <w:rPr>
          <w:rFonts w:hint="eastAsia"/>
          <w:kern w:val="0"/>
        </w:rPr>
        <w:t>李</w:t>
      </w:r>
      <w:r>
        <w:rPr>
          <w:kern w:val="0"/>
        </w:rPr>
        <w:t>%’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16" w:hanging="416"/>
      </w:pPr>
      <w:r>
        <w:rPr>
          <w:rFonts w:hint="eastAsia"/>
          <w:kern w:val="0"/>
          <w:szCs w:val="21"/>
        </w:rPr>
        <w:t>8</w:t>
      </w:r>
      <w:r>
        <w:rPr>
          <w:rFonts w:ascii="宋体" w:hAnsi="宋体"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</w:rPr>
        <w:t>设</w:t>
      </w:r>
      <w:r>
        <w:rPr>
          <w:kern w:val="0"/>
        </w:rPr>
        <w:t>S_AVG(SNO,AVG_GRADE)</w:t>
      </w:r>
      <w:r>
        <w:rPr>
          <w:rFonts w:hint="eastAsia"/>
          <w:kern w:val="0"/>
        </w:rPr>
        <w:t>是一个基于关系</w:t>
      </w:r>
      <w:r>
        <w:rPr>
          <w:kern w:val="0"/>
        </w:rPr>
        <w:t>SC</w:t>
      </w:r>
      <w:r>
        <w:rPr>
          <w:rFonts w:hint="eastAsia"/>
          <w:kern w:val="0"/>
        </w:rPr>
        <w:t>定义的学生号和他的平均成绩的视图。下面对该视图的操作语句中，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  <w:kern w:val="0"/>
        </w:rPr>
        <w:t>是不能正确执行的。</w:t>
      </w:r>
    </w:p>
    <w:p w:rsidR="00A6684F" w:rsidRDefault="00A6684F" w:rsidP="00A6684F">
      <w:pPr>
        <w:autoSpaceDE w:val="0"/>
        <w:autoSpaceDN w:val="0"/>
        <w:adjustRightInd w:val="0"/>
        <w:spacing w:line="312" w:lineRule="atLeast"/>
        <w:ind w:left="630" w:hangingChars="300" w:hanging="630"/>
        <w:jc w:val="left"/>
        <w:rPr>
          <w:rFonts w:hint="eastAsia"/>
          <w:kern w:val="0"/>
        </w:rPr>
      </w:pPr>
      <w:r>
        <w:rPr>
          <w:kern w:val="0"/>
        </w:rPr>
        <w:t xml:space="preserve">    I</w:t>
      </w:r>
      <w:r>
        <w:rPr>
          <w:rFonts w:hint="eastAsia"/>
          <w:kern w:val="0"/>
        </w:rPr>
        <w:t>．</w:t>
      </w:r>
      <w:proofErr w:type="gramStart"/>
      <w:r>
        <w:rPr>
          <w:spacing w:val="-6"/>
          <w:kern w:val="0"/>
        </w:rPr>
        <w:t>UPDATE  S</w:t>
      </w:r>
      <w:proofErr w:type="gramEnd"/>
      <w:r>
        <w:rPr>
          <w:spacing w:val="-6"/>
          <w:kern w:val="0"/>
        </w:rPr>
        <w:t>_AVG  SET  AVG_GRADE=90  WHERE</w:t>
      </w:r>
      <w:r>
        <w:rPr>
          <w:rFonts w:hint="eastAsia"/>
          <w:spacing w:val="-6"/>
          <w:kern w:val="0"/>
        </w:rPr>
        <w:t xml:space="preserve"> </w:t>
      </w:r>
      <w:r>
        <w:rPr>
          <w:spacing w:val="-6"/>
          <w:kern w:val="0"/>
        </w:rPr>
        <w:t>SNO=’2004010601’</w:t>
      </w:r>
    </w:p>
    <w:p w:rsidR="00A6684F" w:rsidRDefault="00A6684F" w:rsidP="00A6684F">
      <w:pPr>
        <w:autoSpaceDE w:val="0"/>
        <w:autoSpaceDN w:val="0"/>
        <w:adjustRightInd w:val="0"/>
        <w:spacing w:line="312" w:lineRule="atLeast"/>
        <w:ind w:left="630" w:hangingChars="300" w:hanging="630"/>
        <w:jc w:val="left"/>
        <w:rPr>
          <w:kern w:val="0"/>
        </w:rPr>
      </w:pPr>
      <w:r>
        <w:rPr>
          <w:kern w:val="0"/>
        </w:rPr>
        <w:t xml:space="preserve">    II</w:t>
      </w:r>
      <w:r>
        <w:rPr>
          <w:rFonts w:hint="eastAsia"/>
          <w:kern w:val="0"/>
        </w:rPr>
        <w:t>．</w:t>
      </w:r>
      <w:r>
        <w:rPr>
          <w:spacing w:val="-8"/>
          <w:kern w:val="0"/>
        </w:rPr>
        <w:t>SELECT SNO, AVG_</w:t>
      </w:r>
      <w:proofErr w:type="gramStart"/>
      <w:r>
        <w:rPr>
          <w:spacing w:val="-8"/>
          <w:kern w:val="0"/>
        </w:rPr>
        <w:t>GRADE  FROM</w:t>
      </w:r>
      <w:proofErr w:type="gramEnd"/>
      <w:r>
        <w:rPr>
          <w:spacing w:val="-8"/>
          <w:kern w:val="0"/>
        </w:rPr>
        <w:t xml:space="preserve">  S_AVG  WHERE SNO=’2004010601’;</w:t>
      </w:r>
    </w:p>
    <w:p w:rsidR="00A6684F" w:rsidRDefault="00A6684F" w:rsidP="00A6684F">
      <w:pPr>
        <w:spacing w:line="120" w:lineRule="exact"/>
        <w:ind w:firstLine="420"/>
        <w:rPr>
          <w:rFonts w:hint="eastAsia"/>
        </w:rPr>
      </w:pPr>
    </w:p>
    <w:p w:rsidR="00A6684F" w:rsidRDefault="00A6684F" w:rsidP="00A6684F">
      <w:pPr>
        <w:tabs>
          <w:tab w:val="left" w:pos="720"/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仅</w:t>
      </w:r>
      <w:r>
        <w:rPr>
          <w:kern w:val="0"/>
        </w:rPr>
        <w:t>I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B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仅</w:t>
      </w:r>
      <w:r>
        <w:rPr>
          <w:kern w:val="0"/>
        </w:rPr>
        <w:t>II</w:t>
      </w:r>
    </w:p>
    <w:p w:rsidR="00A6684F" w:rsidRDefault="00A6684F" w:rsidP="00A6684F">
      <w:pPr>
        <w:tabs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都能</w:t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都不能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pStyle w:val="a8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试题（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~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）是基于如下的关系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，且属性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是关系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的主码，属性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是关系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的主码。</w:t>
      </w:r>
    </w:p>
    <w:p w:rsidR="00A6684F" w:rsidRDefault="00A6684F" w:rsidP="00A6684F">
      <w:pPr>
        <w:ind w:firstLineChars="850" w:firstLine="1785"/>
        <w:rPr>
          <w:rFonts w:hint="eastAsia"/>
        </w:rPr>
      </w:pPr>
      <w:r>
        <w:t xml:space="preserve">R                           </w:t>
      </w:r>
      <w:r>
        <w:rPr>
          <w:rFonts w:hint="eastAsia"/>
        </w:rPr>
        <w:t xml:space="preserve">   </w:t>
      </w:r>
      <w:r>
        <w:t>S</w:t>
      </w:r>
    </w:p>
    <w:tbl>
      <w:tblPr>
        <w:tblpPr w:leftFromText="180" w:rightFromText="180" w:vertAnchor="text" w:horzAnchor="page" w:tblpX="63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</w:tblGrid>
      <w:tr w:rsidR="00A6684F" w:rsidTr="00DE7B7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lastRenderedPageBreak/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E</w:t>
            </w:r>
          </w:p>
        </w:tc>
      </w:tr>
      <w:tr w:rsidR="00A6684F" w:rsidTr="00DE7B7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3</w:t>
            </w:r>
          </w:p>
        </w:tc>
      </w:tr>
      <w:tr w:rsidR="00A6684F" w:rsidTr="00DE7B7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7</w:t>
            </w:r>
          </w:p>
        </w:tc>
      </w:tr>
      <w:tr w:rsidR="00A6684F" w:rsidTr="00DE7B7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10</w:t>
            </w:r>
          </w:p>
        </w:tc>
      </w:tr>
      <w:tr w:rsidR="00A6684F" w:rsidTr="00DE7B7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2</w:t>
            </w:r>
          </w:p>
        </w:tc>
      </w:tr>
      <w:tr w:rsidR="00A6684F" w:rsidTr="00DE7B7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2</w:t>
            </w:r>
          </w:p>
        </w:tc>
      </w:tr>
    </w:tbl>
    <w:p w:rsidR="00A6684F" w:rsidRPr="00AC58BA" w:rsidRDefault="00A6684F" w:rsidP="00A6684F">
      <w:pPr>
        <w:rPr>
          <w:vanish/>
          <w:kern w:val="44"/>
          <w:szCs w:val="24"/>
        </w:rPr>
      </w:pPr>
    </w:p>
    <w:tbl>
      <w:tblPr>
        <w:tblpPr w:leftFromText="180" w:rightFromText="180" w:vertAnchor="page" w:horzAnchor="page" w:tblpX="2950" w:tblpY="90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540"/>
      </w:tblGrid>
      <w:tr w:rsidR="00A6684F" w:rsidTr="00DE7B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lastRenderedPageBreak/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C</w:t>
            </w:r>
          </w:p>
        </w:tc>
      </w:tr>
      <w:tr w:rsidR="00A6684F" w:rsidTr="00DE7B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4F" w:rsidRDefault="00A6684F" w:rsidP="00DE7B73">
            <w:pPr>
              <w:jc w:val="center"/>
            </w:pPr>
            <w:r>
              <w:t>b1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5</w:t>
            </w:r>
          </w:p>
        </w:tc>
      </w:tr>
      <w:tr w:rsidR="00A6684F" w:rsidTr="00DE7B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6</w:t>
            </w:r>
          </w:p>
        </w:tc>
      </w:tr>
      <w:tr w:rsidR="00A6684F" w:rsidTr="00DE7B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8</w:t>
            </w:r>
          </w:p>
        </w:tc>
      </w:tr>
      <w:tr w:rsidR="00A6684F" w:rsidTr="00DE7B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a4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jc w:val="center"/>
            </w:pPr>
            <w:r>
              <w:t>12</w:t>
            </w:r>
          </w:p>
        </w:tc>
      </w:tr>
    </w:tbl>
    <w:p w:rsidR="00A6684F" w:rsidRDefault="00A6684F" w:rsidP="00A6684F">
      <w:pPr>
        <w:pStyle w:val="a8"/>
        <w:rPr>
          <w:rFonts w:ascii="Times New Roman" w:hAnsi="Times New Roman" w:cs="Times New Roman" w:hint="eastAsia"/>
        </w:rPr>
      </w:pPr>
    </w:p>
    <w:p w:rsidR="00A6684F" w:rsidRDefault="00A6684F" w:rsidP="00A6684F">
      <w:pPr>
        <w:pStyle w:val="a8"/>
        <w:rPr>
          <w:rFonts w:ascii="Times New Roman" w:hAnsi="Times New Roman" w:cs="Times New Roman" w:hint="eastAsia"/>
        </w:rPr>
      </w:pPr>
    </w:p>
    <w:p w:rsidR="00A6684F" w:rsidRDefault="00A6684F" w:rsidP="00A6684F">
      <w:pPr>
        <w:pStyle w:val="a8"/>
        <w:rPr>
          <w:rFonts w:ascii="Times New Roman" w:hAnsi="Times New Roman" w:cs="Times New Roman" w:hint="eastAsia"/>
        </w:rPr>
      </w:pPr>
    </w:p>
    <w:p w:rsidR="00A6684F" w:rsidRDefault="00A6684F" w:rsidP="00A6684F">
      <w:pPr>
        <w:pStyle w:val="a8"/>
        <w:rPr>
          <w:rFonts w:ascii="Times New Roman" w:hAnsi="Times New Roman" w:cs="Times New Roman" w:hint="eastAsia"/>
        </w:rPr>
      </w:pP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pStyle w:val="a8"/>
        <w:rPr>
          <w:rFonts w:ascii="Times New Roman" w:hAnsi="Times New Roman" w:cs="Times New Roman" w:hint="eastAsia"/>
        </w:rPr>
      </w:pPr>
    </w:p>
    <w:p w:rsidR="00A6684F" w:rsidRDefault="00A6684F" w:rsidP="00A6684F">
      <w:pPr>
        <w:pStyle w:val="a8"/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hAnsi="宋体" w:hint="eastAsia"/>
        </w:rPr>
        <w:t xml:space="preserve">． </w:t>
      </w:r>
      <w:proofErr w:type="gramStart"/>
      <w:r>
        <w:rPr>
          <w:rFonts w:ascii="Times New Roman" w:hAnsi="Times New Roman" w:cs="Times New Roman" w:hint="eastAsia"/>
          <w:szCs w:val="20"/>
        </w:rPr>
        <w:t>若关系</w:t>
      </w:r>
      <w:proofErr w:type="gramEnd"/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 w:hint="eastAsia"/>
          <w:szCs w:val="20"/>
        </w:rPr>
        <w:t>和</w:t>
      </w: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 w:hint="eastAsia"/>
          <w:szCs w:val="20"/>
        </w:rPr>
        <w:t>的关系代数操作结果如下，这是执行了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）。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709"/>
        <w:gridCol w:w="567"/>
        <w:gridCol w:w="708"/>
        <w:gridCol w:w="567"/>
      </w:tblGrid>
      <w:tr w:rsidR="00A6684F" w:rsidTr="00DE7B7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R.B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S.B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E</w:t>
            </w:r>
          </w:p>
        </w:tc>
      </w:tr>
      <w:tr w:rsidR="00A6684F" w:rsidTr="00DE7B7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7</w:t>
            </w:r>
          </w:p>
        </w:tc>
      </w:tr>
      <w:tr w:rsidR="00A6684F" w:rsidTr="00DE7B7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</w:tr>
      <w:tr w:rsidR="00A6684F" w:rsidTr="00DE7B7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7</w:t>
            </w:r>
          </w:p>
        </w:tc>
      </w:tr>
      <w:tr w:rsidR="00A6684F" w:rsidTr="00DE7B7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</w:tr>
      <w:tr w:rsidR="00A6684F" w:rsidTr="00DE7B7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</w:tr>
    </w:tbl>
    <w:p w:rsidR="00A6684F" w:rsidRDefault="00A6684F" w:rsidP="00A6684F">
      <w:pPr>
        <w:pStyle w:val="a8"/>
        <w:rPr>
          <w:rFonts w:ascii="Times New Roman" w:hAnsi="Times New Roman" w:cs="Times New Roman" w:hint="eastAsia"/>
        </w:rPr>
      </w:pP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hint="eastAsia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kern w:val="0"/>
        </w:rPr>
        <w:t xml:space="preserve">R </w:t>
      </w:r>
      <w:r>
        <w:rPr>
          <w:rFonts w:hint="eastAsia"/>
          <w:kern w:val="0"/>
        </w:rPr>
        <w:t>∞</w:t>
      </w:r>
      <w:r>
        <w:rPr>
          <w:kern w:val="0"/>
        </w:rPr>
        <w:t xml:space="preserve"> S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kern w:val="0"/>
        </w:rPr>
        <w:t xml:space="preserve">R </w:t>
      </w:r>
      <w:r>
        <w:rPr>
          <w:rFonts w:hint="eastAsia"/>
          <w:kern w:val="0"/>
        </w:rPr>
        <w:t>∞</w:t>
      </w:r>
      <w:r>
        <w:rPr>
          <w:kern w:val="0"/>
        </w:rPr>
        <w:t xml:space="preserve"> S</w:t>
      </w:r>
      <w:r>
        <w:rPr>
          <w:rFonts w:ascii="Times New Roman" w:hAnsi="Times New Roman" w:cs="Times New Roman" w:hint="eastAsia"/>
          <w:kern w:val="0"/>
        </w:rPr>
        <w:t xml:space="preserve">       </w:t>
      </w: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kern w:val="0"/>
        </w:rPr>
        <w:t xml:space="preserve">R </w:t>
      </w:r>
      <w:r>
        <w:rPr>
          <w:rFonts w:hint="eastAsia"/>
          <w:kern w:val="0"/>
        </w:rPr>
        <w:t>∞</w:t>
      </w:r>
      <w:r>
        <w:rPr>
          <w:kern w:val="0"/>
        </w:rPr>
        <w:t xml:space="preserve"> S</w:t>
      </w:r>
      <w:r>
        <w:rPr>
          <w:rFonts w:hint="eastAsia"/>
        </w:rPr>
        <w:tab/>
        <w:t xml:space="preserve">      </w:t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kern w:val="0"/>
        </w:rPr>
        <w:t>R</w:t>
      </w:r>
      <w:r>
        <w:rPr>
          <w:rFonts w:hint="eastAsia"/>
          <w:kern w:val="0"/>
        </w:rPr>
        <w:t>∞</w:t>
      </w:r>
      <w:r>
        <w:rPr>
          <w:kern w:val="0"/>
        </w:rPr>
        <w:t>S</w:t>
      </w:r>
    </w:p>
    <w:p w:rsidR="00A6684F" w:rsidRDefault="00A6684F" w:rsidP="00A6684F">
      <w:pPr>
        <w:pStyle w:val="a8"/>
        <w:tabs>
          <w:tab w:val="left" w:pos="3780"/>
        </w:tabs>
        <w:ind w:firstLineChars="400" w:firstLine="84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C&lt;E           </w:t>
      </w:r>
      <w:r>
        <w:rPr>
          <w:rFonts w:ascii="Times New Roman" w:hAnsi="Times New Roman" w:cs="Times New Roman" w:hint="eastAsia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 xml:space="preserve">C&gt;E          </w:t>
      </w:r>
      <w:r>
        <w:rPr>
          <w:rFonts w:ascii="Times New Roman" w:hAnsi="Times New Roman" w:cs="Times New Roman" w:hint="eastAsia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R.B=S.B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10</w:t>
      </w:r>
      <w:r>
        <w:rPr>
          <w:rFonts w:ascii="宋体" w:hint="eastAsia"/>
        </w:rPr>
        <w:t>.</w:t>
      </w:r>
      <w:r>
        <w:rPr>
          <w:rFonts w:hint="eastAsia"/>
        </w:rPr>
        <w:tab/>
      </w:r>
      <w:proofErr w:type="gramStart"/>
      <w:r>
        <w:rPr>
          <w:rFonts w:hint="eastAsia"/>
          <w:kern w:val="0"/>
        </w:rPr>
        <w:t>若关系</w:t>
      </w:r>
      <w:proofErr w:type="gramEnd"/>
      <w:r>
        <w:rPr>
          <w:kern w:val="0"/>
        </w:rPr>
        <w:t>R</w:t>
      </w:r>
      <w:r>
        <w:rPr>
          <w:rFonts w:hint="eastAsia"/>
          <w:kern w:val="0"/>
        </w:rPr>
        <w:t>和</w:t>
      </w:r>
      <w:r>
        <w:rPr>
          <w:kern w:val="0"/>
        </w:rPr>
        <w:t>S</w:t>
      </w:r>
      <w:r>
        <w:rPr>
          <w:rFonts w:hint="eastAsia"/>
          <w:kern w:val="0"/>
        </w:rPr>
        <w:t>的关系代数操作的结果如下，这是执行了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709"/>
        <w:gridCol w:w="709"/>
        <w:gridCol w:w="850"/>
      </w:tblGrid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E</w:t>
            </w: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7</w:t>
            </w: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a4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b4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</w:tr>
    </w:tbl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hint="eastAsia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kern w:val="0"/>
        </w:rPr>
        <w:t xml:space="preserve">R </w:t>
      </w:r>
      <w:r>
        <w:rPr>
          <w:rFonts w:hint="eastAsia"/>
          <w:kern w:val="0"/>
        </w:rPr>
        <w:t>∞</w:t>
      </w:r>
      <w:r>
        <w:rPr>
          <w:kern w:val="0"/>
        </w:rPr>
        <w:t xml:space="preserve"> S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kern w:val="0"/>
        </w:rPr>
        <w:t xml:space="preserve">R </w:t>
      </w:r>
      <w:r>
        <w:rPr>
          <w:rFonts w:hint="eastAsia"/>
          <w:kern w:val="0"/>
        </w:rPr>
        <w:t>∞</w:t>
      </w:r>
      <w:r>
        <w:rPr>
          <w:kern w:val="0"/>
        </w:rPr>
        <w:t xml:space="preserve"> S</w:t>
      </w:r>
      <w:r>
        <w:rPr>
          <w:rFonts w:ascii="Times New Roman" w:hAnsi="Times New Roman" w:cs="Times New Roman" w:hint="eastAsia"/>
          <w:kern w:val="0"/>
        </w:rPr>
        <w:t xml:space="preserve">       </w:t>
      </w: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kern w:val="0"/>
        </w:rPr>
        <w:t xml:space="preserve">R </w:t>
      </w:r>
      <w:r>
        <w:rPr>
          <w:rFonts w:hint="eastAsia"/>
          <w:kern w:val="0"/>
        </w:rPr>
        <w:t>∞</w:t>
      </w:r>
      <w:r>
        <w:rPr>
          <w:kern w:val="0"/>
        </w:rPr>
        <w:t xml:space="preserve"> S</w:t>
      </w:r>
      <w:r>
        <w:rPr>
          <w:rFonts w:hint="eastAsia"/>
        </w:rPr>
        <w:tab/>
        <w:t xml:space="preserve">      </w:t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kern w:val="0"/>
        </w:rPr>
        <w:t>R</w:t>
      </w:r>
      <w:r>
        <w:rPr>
          <w:rFonts w:hint="eastAsia"/>
          <w:kern w:val="0"/>
        </w:rPr>
        <w:t>∞</w:t>
      </w:r>
      <w:r>
        <w:rPr>
          <w:kern w:val="0"/>
        </w:rPr>
        <w:t>S</w:t>
      </w:r>
    </w:p>
    <w:p w:rsidR="00A6684F" w:rsidRDefault="00A6684F" w:rsidP="00A6684F">
      <w:pPr>
        <w:pStyle w:val="a8"/>
        <w:tabs>
          <w:tab w:val="left" w:pos="3780"/>
        </w:tabs>
        <w:ind w:firstLineChars="400" w:firstLine="84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C&lt;E             C&gt;E            R.B=S.B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如果要在关系</w:t>
      </w:r>
      <w:r>
        <w:rPr>
          <w:kern w:val="0"/>
        </w:rPr>
        <w:t>R</w:t>
      </w:r>
      <w:r>
        <w:rPr>
          <w:rFonts w:hint="eastAsia"/>
          <w:kern w:val="0"/>
        </w:rPr>
        <w:t>中插入一个元组，下面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元组不能插入。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kern w:val="0"/>
        </w:rPr>
        <w:t>(a2,b5,7)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kern w:val="0"/>
        </w:rPr>
        <w:t>(a6</w:t>
      </w:r>
      <w:proofErr w:type="gramStart"/>
      <w:r>
        <w:rPr>
          <w:kern w:val="0"/>
        </w:rPr>
        <w:t>,b5,3</w:t>
      </w:r>
      <w:proofErr w:type="gramEnd"/>
      <w:r>
        <w:rPr>
          <w:kern w:val="0"/>
        </w:rPr>
        <w:t>)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kern w:val="0"/>
        </w:rPr>
        <w:t>(a7,b7,8)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kern w:val="0"/>
        </w:rPr>
        <w:t>(a8</w:t>
      </w:r>
      <w:proofErr w:type="gramStart"/>
      <w:r>
        <w:rPr>
          <w:kern w:val="0"/>
        </w:rPr>
        <w:t>,b4,1</w:t>
      </w:r>
      <w:proofErr w:type="gramEnd"/>
      <w:r>
        <w:rPr>
          <w:kern w:val="0"/>
        </w:rPr>
        <w:t>)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ind w:left="420" w:hangingChars="200" w:hanging="420"/>
        <w:rPr>
          <w:rFonts w:hint="eastAsia"/>
          <w:kern w:val="0"/>
          <w:szCs w:val="24"/>
        </w:rPr>
      </w:pPr>
      <w:r>
        <w:rPr>
          <w:rFonts w:hint="eastAsia"/>
          <w:kern w:val="0"/>
          <w:szCs w:val="24"/>
        </w:rPr>
        <w:t xml:space="preserve">12. </w:t>
      </w:r>
      <w:r>
        <w:rPr>
          <w:rFonts w:hint="eastAsia"/>
          <w:kern w:val="0"/>
          <w:szCs w:val="24"/>
        </w:rPr>
        <w:t>设有关系</w:t>
      </w:r>
      <w:r>
        <w:rPr>
          <w:rFonts w:hint="eastAsia"/>
          <w:kern w:val="0"/>
          <w:szCs w:val="24"/>
        </w:rPr>
        <w:t>R=(A,B,C)</w:t>
      </w:r>
      <w:r>
        <w:rPr>
          <w:rFonts w:hint="eastAsia"/>
          <w:kern w:val="0"/>
          <w:szCs w:val="24"/>
        </w:rPr>
        <w:t>，与</w:t>
      </w:r>
      <w:r>
        <w:rPr>
          <w:rFonts w:hint="eastAsia"/>
          <w:kern w:val="0"/>
          <w:szCs w:val="24"/>
        </w:rPr>
        <w:t>SQL</w:t>
      </w:r>
      <w:r>
        <w:rPr>
          <w:rFonts w:hint="eastAsia"/>
          <w:kern w:val="0"/>
          <w:szCs w:val="24"/>
        </w:rPr>
        <w:t>语句</w:t>
      </w:r>
      <w:r>
        <w:rPr>
          <w:rFonts w:hint="eastAsia"/>
          <w:kern w:val="0"/>
          <w:szCs w:val="24"/>
        </w:rPr>
        <w:t xml:space="preserve">select distinct A,C from R where B=5 </w:t>
      </w:r>
      <w:r>
        <w:rPr>
          <w:rFonts w:hint="eastAsia"/>
          <w:kern w:val="0"/>
          <w:szCs w:val="24"/>
        </w:rPr>
        <w:t xml:space="preserve">等价的关系代数表达式是（　</w:t>
      </w:r>
      <w:r>
        <w:rPr>
          <w:rFonts w:hint="eastAsia"/>
          <w:kern w:val="0"/>
          <w:szCs w:val="24"/>
        </w:rPr>
        <w:t xml:space="preserve">  </w:t>
      </w:r>
      <w:r>
        <w:rPr>
          <w:rFonts w:hint="eastAsia"/>
          <w:kern w:val="0"/>
          <w:szCs w:val="24"/>
        </w:rPr>
        <w:t xml:space="preserve">　）。</w:t>
      </w:r>
    </w:p>
    <w:p w:rsidR="00A6684F" w:rsidRDefault="00A6684F" w:rsidP="00A6684F">
      <w:pPr>
        <w:autoSpaceDE w:val="0"/>
        <w:autoSpaceDN w:val="0"/>
        <w:adjustRightInd w:val="0"/>
        <w:ind w:left="210" w:firstLine="210"/>
        <w:jc w:val="left"/>
        <w:rPr>
          <w:kern w:val="0"/>
        </w:rPr>
      </w:pPr>
      <w:r>
        <w:rPr>
          <w:kern w:val="0"/>
          <w:szCs w:val="44"/>
        </w:rPr>
        <w:t>I</w:t>
      </w:r>
      <w:r>
        <w:rPr>
          <w:rFonts w:hint="eastAsia"/>
          <w:kern w:val="0"/>
          <w:szCs w:val="44"/>
        </w:rPr>
        <w:t xml:space="preserve">. </w:t>
      </w:r>
      <w:r>
        <w:rPr>
          <w:rFonts w:hint="eastAsia"/>
          <w:kern w:val="0"/>
          <w:szCs w:val="44"/>
        </w:rPr>
        <w:t>π</w:t>
      </w:r>
      <w:r>
        <w:rPr>
          <w:kern w:val="0"/>
          <w:vertAlign w:val="subscript"/>
        </w:rPr>
        <w:t>A</w:t>
      </w:r>
      <w:proofErr w:type="gramStart"/>
      <w:r>
        <w:rPr>
          <w:kern w:val="0"/>
          <w:vertAlign w:val="subscript"/>
        </w:rPr>
        <w:t>,C</w:t>
      </w:r>
      <w:proofErr w:type="gramEnd"/>
      <w:r>
        <w:rPr>
          <w:kern w:val="0"/>
          <w:szCs w:val="44"/>
        </w:rPr>
        <w:t>(</w:t>
      </w:r>
      <w:r>
        <w:rPr>
          <w:rFonts w:hint="eastAsia"/>
          <w:kern w:val="0"/>
          <w:szCs w:val="44"/>
        </w:rPr>
        <w:t>σ</w:t>
      </w:r>
      <w:r>
        <w:rPr>
          <w:kern w:val="0"/>
          <w:vertAlign w:val="subscript"/>
        </w:rPr>
        <w:t>B=5</w:t>
      </w:r>
      <w:r>
        <w:rPr>
          <w:kern w:val="0"/>
          <w:szCs w:val="44"/>
        </w:rPr>
        <w:t>(</w:t>
      </w:r>
      <w:r>
        <w:rPr>
          <w:kern w:val="0"/>
          <w:szCs w:val="36"/>
        </w:rPr>
        <w:t>R</w:t>
      </w:r>
      <w:r>
        <w:rPr>
          <w:kern w:val="0"/>
          <w:szCs w:val="44"/>
        </w:rPr>
        <w:t xml:space="preserve">))  </w:t>
      </w:r>
      <w:r>
        <w:rPr>
          <w:rFonts w:hint="eastAsia"/>
          <w:kern w:val="0"/>
          <w:szCs w:val="44"/>
        </w:rPr>
        <w:tab/>
      </w:r>
      <w:r>
        <w:rPr>
          <w:rFonts w:hint="eastAsia"/>
          <w:kern w:val="0"/>
          <w:szCs w:val="44"/>
        </w:rPr>
        <w:tab/>
      </w:r>
      <w:r>
        <w:rPr>
          <w:rFonts w:hint="eastAsia"/>
          <w:kern w:val="0"/>
          <w:szCs w:val="44"/>
        </w:rPr>
        <w:tab/>
        <w:t xml:space="preserve">  </w:t>
      </w:r>
      <w:r>
        <w:rPr>
          <w:rFonts w:hint="eastAsia"/>
          <w:kern w:val="0"/>
          <w:szCs w:val="44"/>
        </w:rPr>
        <w:tab/>
      </w:r>
      <w:r>
        <w:rPr>
          <w:kern w:val="0"/>
          <w:szCs w:val="44"/>
        </w:rPr>
        <w:t xml:space="preserve">II. </w:t>
      </w:r>
      <w:r>
        <w:rPr>
          <w:rFonts w:hint="eastAsia"/>
          <w:kern w:val="0"/>
          <w:szCs w:val="44"/>
        </w:rPr>
        <w:t>σ</w:t>
      </w:r>
      <w:r>
        <w:rPr>
          <w:kern w:val="0"/>
          <w:vertAlign w:val="subscript"/>
        </w:rPr>
        <w:t>B=5</w:t>
      </w:r>
      <w:r>
        <w:rPr>
          <w:kern w:val="0"/>
          <w:szCs w:val="44"/>
        </w:rPr>
        <w:t>(</w:t>
      </w:r>
      <w:r>
        <w:rPr>
          <w:rFonts w:hint="eastAsia"/>
          <w:kern w:val="0"/>
          <w:szCs w:val="44"/>
        </w:rPr>
        <w:t>π</w:t>
      </w:r>
      <w:r>
        <w:rPr>
          <w:kern w:val="0"/>
          <w:vertAlign w:val="subscript"/>
        </w:rPr>
        <w:t>A,C</w:t>
      </w:r>
      <w:r>
        <w:rPr>
          <w:kern w:val="0"/>
          <w:szCs w:val="44"/>
        </w:rPr>
        <w:t xml:space="preserve"> (</w:t>
      </w:r>
      <w:r>
        <w:rPr>
          <w:kern w:val="0"/>
          <w:szCs w:val="36"/>
        </w:rPr>
        <w:t>R</w:t>
      </w:r>
      <w:r>
        <w:rPr>
          <w:kern w:val="0"/>
          <w:szCs w:val="44"/>
        </w:rPr>
        <w:t>))</w:t>
      </w:r>
    </w:p>
    <w:p w:rsidR="00A6684F" w:rsidRDefault="00A6684F" w:rsidP="00A6684F">
      <w:pPr>
        <w:ind w:firstLine="425"/>
        <w:rPr>
          <w:rFonts w:hint="eastAsia"/>
          <w:kern w:val="0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都等价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</w:t>
      </w:r>
    </w:p>
    <w:p w:rsidR="00A6684F" w:rsidRDefault="00A6684F" w:rsidP="00A6684F">
      <w:pPr>
        <w:ind w:firstLine="425"/>
        <w:rPr>
          <w:rFonts w:hint="eastAsia"/>
          <w:kern w:val="0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II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都不等价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  <w:kern w:val="0"/>
          <w:szCs w:val="21"/>
        </w:rPr>
      </w:pPr>
      <w:r>
        <w:rPr>
          <w:rFonts w:hint="eastAsia"/>
          <w:szCs w:val="21"/>
        </w:rPr>
        <w:t>13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并发操作有可能引起下述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  <w:kern w:val="0"/>
          <w:szCs w:val="21"/>
        </w:rPr>
        <w:t>问题。</w:t>
      </w: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</w:rPr>
      </w:pPr>
      <w:r>
        <w:rPr>
          <w:rFonts w:hint="eastAsia"/>
          <w:kern w:val="0"/>
          <w:szCs w:val="21"/>
        </w:rPr>
        <w:lastRenderedPageBreak/>
        <w:t xml:space="preserve">    I</w:t>
      </w:r>
      <w:r>
        <w:rPr>
          <w:rFonts w:hint="eastAsia"/>
          <w:kern w:val="0"/>
          <w:szCs w:val="21"/>
        </w:rPr>
        <w:t>．丢失更新</w:t>
      </w:r>
      <w:r>
        <w:rPr>
          <w:rFonts w:hint="eastAsia"/>
          <w:kern w:val="0"/>
          <w:szCs w:val="21"/>
        </w:rPr>
        <w:t xml:space="preserve">      II</w:t>
      </w:r>
      <w:r>
        <w:rPr>
          <w:rFonts w:hint="eastAsia"/>
          <w:kern w:val="0"/>
          <w:szCs w:val="21"/>
        </w:rPr>
        <w:t>．不可重复读</w:t>
      </w:r>
      <w:r>
        <w:rPr>
          <w:rFonts w:hint="eastAsia"/>
          <w:kern w:val="0"/>
          <w:szCs w:val="21"/>
        </w:rPr>
        <w:t xml:space="preserve">      III</w:t>
      </w:r>
      <w:r>
        <w:rPr>
          <w:rFonts w:hint="eastAsia"/>
          <w:kern w:val="0"/>
          <w:szCs w:val="21"/>
        </w:rPr>
        <w:t>．</w:t>
      </w:r>
      <w:proofErr w:type="gramStart"/>
      <w:r>
        <w:rPr>
          <w:rFonts w:hint="eastAsia"/>
          <w:kern w:val="0"/>
          <w:szCs w:val="21"/>
        </w:rPr>
        <w:t>读脏数据</w:t>
      </w:r>
      <w:proofErr w:type="gramEnd"/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</w:t>
      </w:r>
      <w:r>
        <w:rPr>
          <w:rFonts w:hint="eastAsia"/>
          <w:kern w:val="0"/>
        </w:rPr>
        <w:t>和</w:t>
      </w:r>
      <w:r>
        <w:rPr>
          <w:kern w:val="0"/>
        </w:rPr>
        <w:t>II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</w:t>
      </w:r>
      <w:r>
        <w:rPr>
          <w:rFonts w:hint="eastAsia"/>
          <w:kern w:val="0"/>
        </w:rPr>
        <w:t>和</w:t>
      </w:r>
      <w:r>
        <w:rPr>
          <w:kern w:val="0"/>
        </w:rPr>
        <w:t>III</w:t>
      </w:r>
      <w:r>
        <w:rPr>
          <w:szCs w:val="21"/>
        </w:rPr>
        <w:t xml:space="preserve">   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II</w:t>
      </w:r>
      <w:r>
        <w:rPr>
          <w:rFonts w:hint="eastAsia"/>
          <w:kern w:val="0"/>
        </w:rPr>
        <w:t>和</w:t>
      </w:r>
      <w:r>
        <w:rPr>
          <w:kern w:val="0"/>
        </w:rPr>
        <w:t>III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都是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14</w:t>
      </w:r>
      <w:r>
        <w:t>．</w:t>
      </w:r>
      <w:r>
        <w:rPr>
          <w:rFonts w:hint="eastAsia"/>
          <w:kern w:val="0"/>
        </w:rPr>
        <w:t>设有两个事务</w:t>
      </w:r>
      <w:r>
        <w:rPr>
          <w:kern w:val="0"/>
        </w:rPr>
        <w:t>T</w:t>
      </w:r>
      <w:r>
        <w:rPr>
          <w:kern w:val="0"/>
          <w:vertAlign w:val="subscript"/>
        </w:rPr>
        <w:t>1</w:t>
      </w:r>
      <w:r>
        <w:rPr>
          <w:rFonts w:hint="eastAsia"/>
          <w:kern w:val="0"/>
        </w:rPr>
        <w:t>和</w:t>
      </w:r>
      <w:r>
        <w:rPr>
          <w:kern w:val="0"/>
        </w:rPr>
        <w:t>T</w:t>
      </w:r>
      <w:r>
        <w:rPr>
          <w:kern w:val="0"/>
          <w:vertAlign w:val="subscript"/>
        </w:rPr>
        <w:t>2</w:t>
      </w:r>
      <w:r>
        <w:rPr>
          <w:rFonts w:hint="eastAsia"/>
          <w:kern w:val="0"/>
        </w:rPr>
        <w:t>，其并发操作序列如下表所示。则下面说法中正确的是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1553"/>
        <w:gridCol w:w="1559"/>
      </w:tblGrid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步骤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kern w:val="0"/>
                <w:vertAlign w:val="subscript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kern w:val="0"/>
                <w:vertAlign w:val="subscript"/>
              </w:rPr>
              <w:t>2</w:t>
            </w: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读</w:t>
            </w:r>
            <w:r>
              <w:rPr>
                <w:kern w:val="0"/>
              </w:rPr>
              <w:t>A=100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读</w:t>
            </w:r>
            <w:r>
              <w:rPr>
                <w:kern w:val="0"/>
              </w:rPr>
              <w:t>A=100</w:t>
            </w: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←</w:t>
            </w:r>
            <w:r>
              <w:rPr>
                <w:kern w:val="0"/>
              </w:rPr>
              <w:t>A+10</w:t>
            </w:r>
            <w:r>
              <w:rPr>
                <w:rFonts w:hint="eastAsia"/>
                <w:kern w:val="0"/>
              </w:rPr>
              <w:t>写回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←</w:t>
            </w:r>
            <w:r>
              <w:rPr>
                <w:kern w:val="0"/>
              </w:rPr>
              <w:t>A-10</w:t>
            </w:r>
            <w:r>
              <w:rPr>
                <w:rFonts w:hint="eastAsia"/>
                <w:kern w:val="0"/>
              </w:rPr>
              <w:t>写回</w:t>
            </w:r>
          </w:p>
        </w:tc>
      </w:tr>
    </w:tbl>
    <w:p w:rsidR="00A6684F" w:rsidRDefault="00A6684F" w:rsidP="00A6684F">
      <w:pPr>
        <w:spacing w:line="120" w:lineRule="exact"/>
        <w:rPr>
          <w:rFonts w:hint="eastAsia"/>
          <w:kern w:val="0"/>
          <w:szCs w:val="21"/>
        </w:rPr>
      </w:pP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该操作序列不存在问题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该操作序列丢失更新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该操作序列不能重复读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该操作序列读出“脏”数据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pStyle w:val="a8"/>
        <w:ind w:left="41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试题（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~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）是基于下列描述，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关系模式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），根据语义有如下函数依赖集：</w:t>
      </w:r>
      <w:r>
        <w:rPr>
          <w:rFonts w:ascii="Times New Roman" w:hAnsi="Times New Roman" w:cs="Times New Roman" w:hint="eastAsia"/>
        </w:rPr>
        <w:t>F={</w:t>
      </w:r>
      <w:r>
        <w:rPr>
          <w:rFonts w:ascii="Times New Roman" w:hAnsi="Times New Roman" w:cs="Times New Roman"/>
        </w:rPr>
        <w:t>A→C</w:t>
      </w:r>
      <w:r>
        <w:rPr>
          <w:rFonts w:ascii="Times New Roman" w:hAnsi="宋体" w:cs="Times New Roman"/>
        </w:rPr>
        <w:t>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CD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AB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>E}</w:t>
      </w:r>
      <w:r>
        <w:rPr>
          <w:rFonts w:ascii="Times New Roman" w:hAnsi="Times New Roman" w:cs="Times New Roman" w:hint="eastAsia"/>
        </w:rPr>
        <w:t>。</w:t>
      </w: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下列属性组中的哪个（些）是关系</w:t>
      </w:r>
      <w:r>
        <w:rPr>
          <w:rFonts w:hint="eastAsia"/>
          <w:kern w:val="0"/>
          <w:szCs w:val="21"/>
        </w:rPr>
        <w:t>R</w:t>
      </w:r>
      <w:r>
        <w:rPr>
          <w:rFonts w:hint="eastAsia"/>
          <w:kern w:val="0"/>
          <w:szCs w:val="21"/>
        </w:rPr>
        <w:t>的候选码？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autoSpaceDE w:val="0"/>
        <w:autoSpaceDN w:val="0"/>
        <w:adjustRightInd w:val="0"/>
        <w:ind w:leftChars="100" w:left="210" w:firstLineChars="100" w:firstLine="210"/>
        <w:jc w:val="left"/>
        <w:rPr>
          <w:kern w:val="0"/>
        </w:rPr>
      </w:pPr>
      <w:proofErr w:type="gramStart"/>
      <w:r>
        <w:rPr>
          <w:kern w:val="0"/>
          <w:szCs w:val="44"/>
        </w:rPr>
        <w:t>I</w:t>
      </w:r>
      <w:r>
        <w:rPr>
          <w:rFonts w:ascii="宋体" w:hAnsi="宋体" w:hint="eastAsia"/>
          <w:kern w:val="0"/>
          <w:szCs w:val="44"/>
        </w:rPr>
        <w:t>.</w:t>
      </w:r>
      <w:r>
        <w:rPr>
          <w:rFonts w:hint="eastAsia"/>
          <w:kern w:val="0"/>
          <w:szCs w:val="44"/>
        </w:rPr>
        <w:t xml:space="preserve">  </w:t>
      </w:r>
      <w:r>
        <w:rPr>
          <w:rFonts w:hint="eastAsia"/>
          <w:kern w:val="0"/>
          <w:szCs w:val="44"/>
        </w:rPr>
        <w:t>（</w:t>
      </w:r>
      <w:proofErr w:type="gramEnd"/>
      <w:r>
        <w:rPr>
          <w:rFonts w:hint="eastAsia"/>
          <w:kern w:val="0"/>
          <w:szCs w:val="44"/>
        </w:rPr>
        <w:t>A</w:t>
      </w:r>
      <w:r>
        <w:rPr>
          <w:rFonts w:hint="eastAsia"/>
          <w:kern w:val="0"/>
          <w:szCs w:val="44"/>
        </w:rPr>
        <w:t>，</w:t>
      </w:r>
      <w:r>
        <w:rPr>
          <w:rFonts w:hint="eastAsia"/>
          <w:kern w:val="0"/>
          <w:szCs w:val="44"/>
        </w:rPr>
        <w:t>B</w:t>
      </w:r>
      <w:r>
        <w:rPr>
          <w:rFonts w:hint="eastAsia"/>
          <w:kern w:val="0"/>
          <w:szCs w:val="44"/>
        </w:rPr>
        <w:t>）</w:t>
      </w:r>
      <w:r>
        <w:rPr>
          <w:kern w:val="0"/>
          <w:szCs w:val="44"/>
        </w:rPr>
        <w:t xml:space="preserve">  </w:t>
      </w:r>
      <w:r>
        <w:rPr>
          <w:rFonts w:hint="eastAsia"/>
          <w:kern w:val="0"/>
          <w:szCs w:val="44"/>
        </w:rPr>
        <w:tab/>
      </w:r>
      <w:r>
        <w:rPr>
          <w:rFonts w:hint="eastAsia"/>
          <w:kern w:val="0"/>
          <w:szCs w:val="44"/>
        </w:rPr>
        <w:tab/>
      </w:r>
      <w:r>
        <w:rPr>
          <w:kern w:val="0"/>
          <w:szCs w:val="44"/>
        </w:rPr>
        <w:t>II</w:t>
      </w:r>
      <w:r>
        <w:rPr>
          <w:rFonts w:ascii="宋体" w:hAnsi="宋体"/>
          <w:kern w:val="0"/>
          <w:szCs w:val="44"/>
        </w:rPr>
        <w:t>.</w:t>
      </w:r>
      <w:r>
        <w:rPr>
          <w:kern w:val="0"/>
          <w:szCs w:val="44"/>
        </w:rPr>
        <w:t xml:space="preserve"> </w:t>
      </w:r>
      <w:r>
        <w:rPr>
          <w:rFonts w:hint="eastAsia"/>
          <w:kern w:val="0"/>
          <w:szCs w:val="44"/>
        </w:rPr>
        <w:t>（</w:t>
      </w:r>
      <w:r>
        <w:rPr>
          <w:rFonts w:hint="eastAsia"/>
          <w:kern w:val="0"/>
          <w:szCs w:val="44"/>
        </w:rPr>
        <w:t>A</w:t>
      </w:r>
      <w:r>
        <w:rPr>
          <w:rFonts w:hint="eastAsia"/>
          <w:kern w:val="0"/>
          <w:szCs w:val="44"/>
        </w:rPr>
        <w:t>，</w:t>
      </w:r>
      <w:r>
        <w:rPr>
          <w:rFonts w:hint="eastAsia"/>
          <w:kern w:val="0"/>
          <w:szCs w:val="44"/>
        </w:rPr>
        <w:t>D</w:t>
      </w:r>
      <w:r>
        <w:rPr>
          <w:rFonts w:hint="eastAsia"/>
          <w:kern w:val="0"/>
          <w:szCs w:val="44"/>
        </w:rPr>
        <w:t>）</w:t>
      </w:r>
      <w:r>
        <w:rPr>
          <w:rFonts w:hint="eastAsia"/>
          <w:kern w:val="0"/>
          <w:szCs w:val="44"/>
        </w:rPr>
        <w:t xml:space="preserve">       </w:t>
      </w:r>
      <w:r>
        <w:rPr>
          <w:rFonts w:ascii="宋体" w:hAnsi="宋体" w:hint="eastAsia"/>
          <w:kern w:val="0"/>
          <w:szCs w:val="44"/>
        </w:rPr>
        <w:t>Ⅲ. （</w:t>
      </w:r>
      <w:r>
        <w:rPr>
          <w:kern w:val="0"/>
          <w:szCs w:val="44"/>
        </w:rPr>
        <w:t>B</w:t>
      </w:r>
      <w:r>
        <w:rPr>
          <w:rFonts w:ascii="宋体" w:hAnsi="宋体" w:hint="eastAsia"/>
          <w:kern w:val="0"/>
          <w:szCs w:val="44"/>
        </w:rPr>
        <w:t>，</w:t>
      </w:r>
      <w:r>
        <w:rPr>
          <w:kern w:val="0"/>
          <w:szCs w:val="44"/>
        </w:rPr>
        <w:t>C</w:t>
      </w:r>
      <w:r>
        <w:rPr>
          <w:rFonts w:ascii="宋体" w:hAnsi="宋体" w:hint="eastAsia"/>
          <w:kern w:val="0"/>
          <w:szCs w:val="44"/>
        </w:rPr>
        <w:t>）</w:t>
      </w: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ascii="宋体" w:hAnsi="宋体" w:hint="eastAsia"/>
          <w:kern w:val="0"/>
          <w:szCs w:val="44"/>
        </w:rPr>
        <w:tab/>
        <w:t>Ⅳ. （</w:t>
      </w:r>
      <w:r>
        <w:rPr>
          <w:kern w:val="0"/>
          <w:szCs w:val="44"/>
        </w:rPr>
        <w:t>C</w:t>
      </w:r>
      <w:r>
        <w:rPr>
          <w:rFonts w:ascii="宋体" w:hAnsi="宋体" w:hint="eastAsia"/>
          <w:kern w:val="0"/>
          <w:szCs w:val="44"/>
        </w:rPr>
        <w:t>，</w:t>
      </w:r>
      <w:r>
        <w:rPr>
          <w:rFonts w:hint="eastAsia"/>
          <w:kern w:val="0"/>
          <w:szCs w:val="44"/>
        </w:rPr>
        <w:t>D</w:t>
      </w:r>
      <w:r>
        <w:rPr>
          <w:rFonts w:ascii="宋体" w:hAnsi="宋体" w:hint="eastAsia"/>
          <w:kern w:val="0"/>
          <w:szCs w:val="44"/>
        </w:rPr>
        <w:t>）</w:t>
      </w:r>
      <w:r>
        <w:rPr>
          <w:rFonts w:ascii="宋体" w:hAnsi="宋体" w:hint="eastAsia"/>
          <w:kern w:val="0"/>
          <w:szCs w:val="44"/>
        </w:rPr>
        <w:tab/>
      </w:r>
      <w:r>
        <w:rPr>
          <w:rFonts w:ascii="宋体" w:hAnsi="宋体" w:hint="eastAsia"/>
          <w:kern w:val="0"/>
          <w:szCs w:val="44"/>
        </w:rPr>
        <w:tab/>
        <w:t>Ⅴ.（</w:t>
      </w:r>
      <w:r>
        <w:rPr>
          <w:rFonts w:hint="eastAsia"/>
          <w:kern w:val="0"/>
          <w:szCs w:val="44"/>
        </w:rPr>
        <w:t>B</w:t>
      </w:r>
      <w:r>
        <w:rPr>
          <w:rFonts w:ascii="宋体" w:hAnsi="宋体" w:hint="eastAsia"/>
          <w:kern w:val="0"/>
          <w:szCs w:val="44"/>
        </w:rPr>
        <w:t>，</w:t>
      </w:r>
      <w:r>
        <w:rPr>
          <w:rFonts w:hint="eastAsia"/>
          <w:kern w:val="0"/>
          <w:szCs w:val="44"/>
        </w:rPr>
        <w:t>D</w:t>
      </w:r>
      <w:r>
        <w:rPr>
          <w:rFonts w:ascii="宋体" w:hAnsi="宋体" w:hint="eastAsia"/>
          <w:kern w:val="0"/>
          <w:szCs w:val="44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．仅</w:t>
      </w:r>
      <w:r>
        <w:rPr>
          <w:rFonts w:ascii="宋体" w:hAnsi="宋体" w:hint="eastAsia"/>
          <w:kern w:val="0"/>
          <w:szCs w:val="44"/>
        </w:rPr>
        <w:t>Ⅲ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kern w:val="0"/>
          <w:szCs w:val="44"/>
        </w:rPr>
        <w:t>I</w:t>
      </w:r>
      <w:r>
        <w:rPr>
          <w:rFonts w:hint="eastAsia"/>
          <w:kern w:val="0"/>
          <w:szCs w:val="44"/>
        </w:rPr>
        <w:t>和</w:t>
      </w:r>
      <w:r>
        <w:rPr>
          <w:rFonts w:ascii="宋体" w:hAnsi="宋体" w:hint="eastAsia"/>
          <w:kern w:val="0"/>
          <w:szCs w:val="44"/>
        </w:rPr>
        <w:t>Ⅲ</w:t>
      </w:r>
    </w:p>
    <w:p w:rsidR="00A6684F" w:rsidRDefault="00A6684F" w:rsidP="00A6684F">
      <w:pPr>
        <w:tabs>
          <w:tab w:val="left" w:pos="420"/>
        </w:tabs>
        <w:rPr>
          <w:rFonts w:hint="eastAsia"/>
          <w:kern w:val="0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kern w:val="0"/>
          <w:szCs w:val="44"/>
        </w:rPr>
        <w:t>I</w:t>
      </w:r>
      <w:r>
        <w:rPr>
          <w:rFonts w:hint="eastAsia"/>
          <w:kern w:val="0"/>
          <w:szCs w:val="44"/>
        </w:rPr>
        <w:t>、</w:t>
      </w:r>
      <w:r>
        <w:rPr>
          <w:kern w:val="0"/>
          <w:szCs w:val="44"/>
        </w:rPr>
        <w:t>II</w:t>
      </w:r>
      <w:r>
        <w:rPr>
          <w:rFonts w:hint="eastAsia"/>
          <w:kern w:val="0"/>
          <w:szCs w:val="44"/>
        </w:rPr>
        <w:t>、</w:t>
      </w:r>
      <w:r>
        <w:rPr>
          <w:rFonts w:ascii="宋体" w:hAnsi="宋体" w:hint="eastAsia"/>
          <w:kern w:val="0"/>
          <w:szCs w:val="44"/>
        </w:rPr>
        <w:t>Ⅳ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kern w:val="0"/>
          <w:szCs w:val="44"/>
        </w:rPr>
        <w:t>II</w:t>
      </w:r>
      <w:r>
        <w:rPr>
          <w:rFonts w:hint="eastAsia"/>
          <w:kern w:val="0"/>
          <w:szCs w:val="44"/>
        </w:rPr>
        <w:t>、</w:t>
      </w:r>
      <w:r>
        <w:rPr>
          <w:rFonts w:ascii="宋体" w:hAnsi="宋体" w:hint="eastAsia"/>
          <w:kern w:val="0"/>
          <w:szCs w:val="44"/>
        </w:rPr>
        <w:t>Ⅲ、Ⅴ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关系模式</w:t>
      </w:r>
      <w:r>
        <w:rPr>
          <w:rFonts w:hint="eastAsia"/>
          <w:kern w:val="0"/>
        </w:rPr>
        <w:t>R</w:t>
      </w:r>
      <w:r>
        <w:rPr>
          <w:rFonts w:hint="eastAsia"/>
          <w:kern w:val="0"/>
        </w:rPr>
        <w:t>的规范化程度最高达到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1NF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2NF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3NF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BCNF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现将关系模式</w:t>
      </w:r>
      <w:r>
        <w:rPr>
          <w:rFonts w:hint="eastAsia"/>
          <w:kern w:val="0"/>
        </w:rPr>
        <w:t>R</w:t>
      </w:r>
      <w:r>
        <w:rPr>
          <w:rFonts w:hint="eastAsia"/>
          <w:kern w:val="0"/>
        </w:rPr>
        <w:t>分解为两个关系模式</w:t>
      </w:r>
      <w:r>
        <w:rPr>
          <w:rFonts w:hint="eastAsia"/>
          <w:kern w:val="0"/>
        </w:rPr>
        <w:t>R1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D</w:t>
      </w:r>
      <w:r>
        <w:rPr>
          <w:rFonts w:hint="eastAsia"/>
          <w:kern w:val="0"/>
        </w:rPr>
        <w:t>），</w:t>
      </w:r>
      <w:r>
        <w:rPr>
          <w:rFonts w:hint="eastAsia"/>
          <w:kern w:val="0"/>
        </w:rPr>
        <w:t>R2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E</w:t>
      </w:r>
      <w:r>
        <w:rPr>
          <w:rFonts w:hint="eastAsia"/>
          <w:kern w:val="0"/>
        </w:rPr>
        <w:t>），那么这个分解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不具有无损连接性且不保持函数依赖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具有无损连接性且不保持函数依赖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不具有无损连接性且保持函数依赖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具有无损连接性且保持函数依赖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18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存取方法设计是数据库设计的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阶段的任务。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需求分析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概念结构设计</w:t>
      </w:r>
      <w:r>
        <w:rPr>
          <w:szCs w:val="21"/>
        </w:rPr>
        <w:t xml:space="preserve">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逻辑结构设计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物理结构设计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．以下关系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模型向关系模型转换的叙述中，（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）是不正确的？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leftChars="200" w:left="735" w:hangingChars="150" w:hanging="315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一个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联系可以转换为一个独立的关系模式，也可以与联系的任意一端实体所对应的关系模式合并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leftChars="200" w:left="735" w:hangingChars="150" w:hanging="315"/>
        <w:rPr>
          <w:szCs w:val="21"/>
        </w:rPr>
      </w:pPr>
      <w:r>
        <w:rPr>
          <w:szCs w:val="21"/>
        </w:rPr>
        <w:lastRenderedPageBreak/>
        <w:t>B</w:t>
      </w:r>
      <w:r>
        <w:rPr>
          <w:szCs w:val="21"/>
        </w:rPr>
        <w:t>．</w:t>
      </w:r>
      <w:r>
        <w:rPr>
          <w:rFonts w:hint="eastAsia"/>
          <w:kern w:val="0"/>
        </w:rPr>
        <w:t>一个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联系可以转换为一个独立的关系模式，也可以与联系的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端实体所对应的关系模式合并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leftChars="200" w:left="735" w:hangingChars="150" w:hanging="315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一个</w:t>
      </w:r>
      <w:r>
        <w:rPr>
          <w:rFonts w:hint="eastAsia"/>
          <w:kern w:val="0"/>
        </w:rPr>
        <w:t>m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联系可以转换为一个独立的关系模式，也可以与联系的任意一端实体所对应的关系模式合并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三个或三个以上的实体间的多元联系转换为一个关系模式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．下列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语句中出现语法错误的是（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kern w:val="0"/>
        </w:rPr>
        <w:t>DECLARE @Myvar INT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kern w:val="0"/>
        </w:rPr>
        <w:t>SELECT * FROM [AAA]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kern w:val="0"/>
        </w:rPr>
        <w:t>CREATE DATABASE AAA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kern w:val="0"/>
        </w:rPr>
        <w:t>DELETE * FROM AAA</w:t>
      </w:r>
    </w:p>
    <w:p w:rsidR="00A6684F" w:rsidRDefault="00A6684F" w:rsidP="00A6684F">
      <w:pPr>
        <w:tabs>
          <w:tab w:val="left" w:pos="420"/>
        </w:tabs>
        <w:spacing w:line="120" w:lineRule="exact"/>
        <w:rPr>
          <w:rFonts w:hint="eastAsia"/>
          <w:szCs w:val="21"/>
        </w:rPr>
      </w:pP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6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二、填空题</w:t>
      </w:r>
    </w:p>
    <w:p w:rsidR="00A6684F" w:rsidRDefault="00A6684F" w:rsidP="00A6684F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空，每空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firstLineChars="50" w:firstLine="105"/>
      </w:pPr>
      <w:r>
        <w:rPr>
          <w:rFonts w:hint="eastAsia"/>
          <w:b/>
          <w:bCs/>
        </w:rPr>
        <w:t>错填、不填均无分。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  <w:kern w:val="44"/>
          <w:szCs w:val="44"/>
        </w:rPr>
      </w:pPr>
    </w:p>
    <w:p w:rsidR="00A6684F" w:rsidRDefault="00A6684F" w:rsidP="00A6684F">
      <w:pPr>
        <w:ind w:left="416" w:hanging="416"/>
        <w:rPr>
          <w:rFonts w:hint="eastAsia"/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根据参照完整性规则，</w:t>
      </w:r>
      <w:proofErr w:type="gramStart"/>
      <w:r>
        <w:rPr>
          <w:rFonts w:hint="eastAsia"/>
        </w:rPr>
        <w:t>外码的值或者</w:t>
      </w:r>
      <w:proofErr w:type="gramEnd"/>
      <w:r>
        <w:rPr>
          <w:rFonts w:hint="eastAsia"/>
        </w:rPr>
        <w:t>等于以此</w:t>
      </w:r>
      <w:proofErr w:type="gramStart"/>
      <w:r>
        <w:rPr>
          <w:rFonts w:hint="eastAsia"/>
        </w:rPr>
        <w:t>码为主码</w:t>
      </w:r>
      <w:proofErr w:type="gramEnd"/>
      <w:r>
        <w:rPr>
          <w:rFonts w:hint="eastAsia"/>
        </w:rPr>
        <w:t>的关系中某个</w:t>
      </w:r>
      <w:proofErr w:type="gramStart"/>
      <w:r>
        <w:rPr>
          <w:rFonts w:hint="eastAsia"/>
        </w:rPr>
        <w:t>元组主码的</w:t>
      </w:r>
      <w:proofErr w:type="gramEnd"/>
      <w:r>
        <w:rPr>
          <w:rFonts w:hint="eastAsia"/>
        </w:rPr>
        <w:t>值，或者取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  <w:kern w:val="44"/>
          <w:szCs w:val="44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语言中，使用</w:t>
      </w:r>
      <w:r>
        <w:t>____________</w:t>
      </w:r>
      <w:r>
        <w:rPr>
          <w:rFonts w:hint="eastAsia"/>
        </w:rPr>
        <w:t>语句进行授权。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8"/>
        <w:rPr>
          <w:rFonts w:hint="eastAsia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有关系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）和关系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）。如果将关系代数表达式</w:t>
      </w:r>
    </w:p>
    <w:p w:rsidR="00A6684F" w:rsidRDefault="00A6684F" w:rsidP="00A6684F">
      <w:pPr>
        <w:ind w:left="8" w:firstLine="412"/>
        <w:rPr>
          <w:rFonts w:hint="eastAsia"/>
        </w:rPr>
      </w:pPr>
      <w:r>
        <w:rPr>
          <w:bCs/>
          <w:color w:val="000000"/>
          <w:szCs w:val="21"/>
        </w:rPr>
        <w:t>π</w:t>
      </w:r>
      <w:r>
        <w:rPr>
          <w:rFonts w:hint="eastAsia"/>
          <w:bCs/>
          <w:color w:val="000000"/>
          <w:szCs w:val="21"/>
          <w:vertAlign w:val="subscript"/>
        </w:rPr>
        <w:t>R.A, R.B, S.D, S.F</w:t>
      </w:r>
      <w:r>
        <w:rPr>
          <w:rFonts w:hint="eastAsia"/>
          <w:bCs/>
          <w:color w:val="000000"/>
          <w:szCs w:val="21"/>
        </w:rPr>
        <w:t xml:space="preserve"> (</w:t>
      </w:r>
      <w:r>
        <w:rPr>
          <w:kern w:val="0"/>
        </w:rPr>
        <w:t xml:space="preserve">R </w:t>
      </w:r>
      <w:r>
        <w:rPr>
          <w:rFonts w:hint="eastAsia"/>
          <w:kern w:val="0"/>
        </w:rPr>
        <w:t>∞</w:t>
      </w:r>
      <w:r>
        <w:rPr>
          <w:kern w:val="0"/>
        </w:rPr>
        <w:t xml:space="preserve"> S</w:t>
      </w:r>
      <w:r>
        <w:rPr>
          <w:rFonts w:hint="eastAsia"/>
        </w:rPr>
        <w:t xml:space="preserve"> )</w:t>
      </w:r>
    </w:p>
    <w:p w:rsidR="00A6684F" w:rsidRDefault="00A6684F" w:rsidP="00A6684F">
      <w:pPr>
        <w:ind w:left="8" w:firstLine="412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的查询语句来表示，则有：</w:t>
      </w:r>
    </w:p>
    <w:p w:rsidR="00A6684F" w:rsidRDefault="00A6684F" w:rsidP="00A6684F">
      <w:pPr>
        <w:ind w:left="8" w:firstLine="412"/>
        <w:rPr>
          <w:rFonts w:hint="eastAsia"/>
        </w:rPr>
      </w:pPr>
      <w:r>
        <w:rPr>
          <w:rFonts w:hint="eastAsia"/>
        </w:rPr>
        <w:t>SELECT R.A,R.B,S.D,S.F FROM R,S WHERE</w:t>
      </w:r>
      <w:r>
        <w:t>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spacing w:val="-2"/>
        </w:rPr>
        <w:t>“向</w:t>
      </w:r>
      <w:r>
        <w:rPr>
          <w:rFonts w:hint="eastAsia"/>
          <w:spacing w:val="-2"/>
        </w:rPr>
        <w:t>emp</w:t>
      </w:r>
      <w:r>
        <w:rPr>
          <w:rFonts w:hint="eastAsia"/>
          <w:spacing w:val="-2"/>
        </w:rPr>
        <w:t>表增加一个</w:t>
      </w:r>
      <w:r>
        <w:rPr>
          <w:rFonts w:hint="eastAsia"/>
          <w:spacing w:val="-2"/>
        </w:rPr>
        <w:t>telephone</w:t>
      </w:r>
      <w:r>
        <w:rPr>
          <w:rFonts w:hint="eastAsia"/>
          <w:spacing w:val="-2"/>
        </w:rPr>
        <w:t>列，其数据类型为</w:t>
      </w:r>
      <w:r>
        <w:rPr>
          <w:rFonts w:hint="eastAsia"/>
          <w:spacing w:val="-2"/>
        </w:rPr>
        <w:t>11</w:t>
      </w:r>
      <w:r>
        <w:rPr>
          <w:rFonts w:hint="eastAsia"/>
          <w:spacing w:val="-2"/>
        </w:rPr>
        <w:t>个字符型”的</w:t>
      </w:r>
      <w:r>
        <w:rPr>
          <w:rFonts w:hint="eastAsia"/>
          <w:spacing w:val="-2"/>
        </w:rPr>
        <w:t>SQL</w:t>
      </w:r>
      <w:r>
        <w:rPr>
          <w:rFonts w:hint="eastAsia"/>
          <w:spacing w:val="-2"/>
        </w:rPr>
        <w:t>语句是：</w:t>
      </w:r>
    </w:p>
    <w:p w:rsidR="00A6684F" w:rsidRDefault="00A6684F" w:rsidP="00A6684F">
      <w:pPr>
        <w:ind w:firstLine="416"/>
        <w:rPr>
          <w:rFonts w:hint="eastAsia"/>
        </w:rPr>
      </w:pPr>
      <w:r>
        <w:rPr>
          <w:rFonts w:hint="eastAsia"/>
        </w:rPr>
        <w:t xml:space="preserve">ALTER TABLE emp </w:t>
      </w:r>
      <w:r>
        <w:t>___________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proofErr w:type="gramStart"/>
      <w:r>
        <w:rPr>
          <w:rFonts w:hint="eastAsia"/>
        </w:rPr>
        <w:t>若关系</w:t>
      </w:r>
      <w:proofErr w:type="gramEnd"/>
      <w:r>
        <w:rPr>
          <w:rFonts w:hint="eastAsia"/>
        </w:rPr>
        <w:t>模式</w:t>
      </w:r>
      <w:r>
        <w:t>R</w:t>
      </w:r>
      <w:r>
        <w:rPr>
          <w:rFonts w:ascii="宋体" w:hAnsi="宋体" w:hint="eastAsia"/>
        </w:rPr>
        <w:t>∈</w:t>
      </w:r>
      <w:r>
        <w:t>1NF</w:t>
      </w:r>
      <w:r>
        <w:rPr>
          <w:rFonts w:ascii="宋体" w:hAnsi="宋体" w:hint="eastAsia"/>
        </w:rPr>
        <w:t>，且对于每一个非平凡的函数依赖</w:t>
      </w:r>
      <w:r>
        <w:t>X→Y</w:t>
      </w:r>
      <w:r>
        <w:rPr>
          <w:rFonts w:hint="eastAsia"/>
        </w:rPr>
        <w:t>，都有</w:t>
      </w:r>
      <w:r>
        <w:rPr>
          <w:rFonts w:hint="eastAsia"/>
        </w:rPr>
        <w:t>X</w:t>
      </w:r>
      <w:r>
        <w:rPr>
          <w:rFonts w:hint="eastAsia"/>
        </w:rPr>
        <w:t>包含码，则</w:t>
      </w:r>
      <w:r>
        <w:rPr>
          <w:rFonts w:hint="eastAsia"/>
        </w:rPr>
        <w:t>R</w:t>
      </w:r>
      <w:r>
        <w:rPr>
          <w:rFonts w:hint="eastAsia"/>
        </w:rPr>
        <w:t>最高一定可以达到</w:t>
      </w:r>
      <w:r>
        <w:t>___________</w:t>
      </w:r>
      <w:r>
        <w:rPr>
          <w:rFonts w:hint="eastAsia"/>
          <w:color w:val="000000"/>
        </w:rPr>
        <w:t>。</w:t>
      </w:r>
    </w:p>
    <w:p w:rsidR="00A6684F" w:rsidRDefault="00A6684F" w:rsidP="00A6684F">
      <w:pPr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6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当对视图进行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操作时，为了保证被操作的</w:t>
      </w:r>
      <w:proofErr w:type="gramStart"/>
      <w:r>
        <w:rPr>
          <w:rFonts w:hint="eastAsia"/>
        </w:rPr>
        <w:t>行满足</w:t>
      </w:r>
      <w:proofErr w:type="gramEnd"/>
      <w:r>
        <w:rPr>
          <w:rFonts w:hint="eastAsia"/>
        </w:rPr>
        <w:t>视图定义中子查询语句的谓词条件，应在视图定义语句中使用可选择项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7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SQL</w:t>
      </w:r>
      <w:r>
        <w:rPr>
          <w:rFonts w:hint="eastAsia"/>
        </w:rPr>
        <w:t>语言支持数据库的外模式、模式和内模式结构。外模式对应于视图和部分基本表，模式对应于</w:t>
      </w:r>
      <w:r>
        <w:rPr>
          <w:rFonts w:hint="eastAsia"/>
        </w:rPr>
        <w:t>______________</w:t>
      </w:r>
      <w:r>
        <w:rPr>
          <w:rFonts w:hint="eastAsia"/>
        </w:rPr>
        <w:t>，内模式对应于存储文件。</w:t>
      </w:r>
    </w:p>
    <w:p w:rsidR="00A6684F" w:rsidRDefault="00A6684F" w:rsidP="00A6684F">
      <w:pPr>
        <w:spacing w:line="120" w:lineRule="exact"/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8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设一个关系</w:t>
      </w:r>
      <w:r>
        <w:rPr>
          <w:rFonts w:hint="eastAsia"/>
        </w:rPr>
        <w:t>A</w:t>
      </w:r>
      <w:r>
        <w:rPr>
          <w:rFonts w:hint="eastAsia"/>
        </w:rPr>
        <w:t>具有</w:t>
      </w:r>
      <w:r>
        <w:rPr>
          <w:rFonts w:hint="eastAsia"/>
        </w:rPr>
        <w:t>a1</w:t>
      </w:r>
      <w:r>
        <w:rPr>
          <w:rFonts w:hint="eastAsia"/>
        </w:rPr>
        <w:t>个属性和</w:t>
      </w:r>
      <w:r>
        <w:rPr>
          <w:rFonts w:hint="eastAsia"/>
        </w:rPr>
        <w:t>a2</w:t>
      </w:r>
      <w:r>
        <w:rPr>
          <w:rFonts w:hint="eastAsia"/>
        </w:rPr>
        <w:t>个元组，关系</w:t>
      </w:r>
      <w:r>
        <w:rPr>
          <w:rFonts w:hint="eastAsia"/>
        </w:rPr>
        <w:t>B</w:t>
      </w:r>
      <w:r>
        <w:rPr>
          <w:rFonts w:hint="eastAsia"/>
        </w:rPr>
        <w:t>具有</w:t>
      </w:r>
      <w:r>
        <w:rPr>
          <w:rFonts w:hint="eastAsia"/>
        </w:rPr>
        <w:t>b1</w:t>
      </w:r>
      <w:r>
        <w:rPr>
          <w:rFonts w:hint="eastAsia"/>
        </w:rPr>
        <w:t>个属性和</w:t>
      </w:r>
      <w:r>
        <w:rPr>
          <w:rFonts w:hint="eastAsia"/>
        </w:rPr>
        <w:t>b2</w:t>
      </w:r>
      <w:r>
        <w:rPr>
          <w:rFonts w:hint="eastAsia"/>
        </w:rPr>
        <w:t>个元组，则关系</w:t>
      </w:r>
      <w:r>
        <w:rPr>
          <w:rFonts w:hint="eastAsia"/>
        </w:rPr>
        <w:t>A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具有</w:t>
      </w:r>
      <w:r>
        <w:rPr>
          <w:rFonts w:hint="eastAsia"/>
        </w:rPr>
        <w:t>______________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属性和</w:t>
      </w:r>
      <w:r>
        <w:rPr>
          <w:rFonts w:hint="eastAsia"/>
        </w:rPr>
        <w:t>______________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元组。</w:t>
      </w:r>
    </w:p>
    <w:p w:rsidR="00A6684F" w:rsidRDefault="00A6684F" w:rsidP="00A6684F">
      <w:pPr>
        <w:spacing w:line="120" w:lineRule="exact"/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RIGHT(</w:t>
      </w:r>
      <w:proofErr w:type="gramStart"/>
      <w:r>
        <w:t>’</w:t>
      </w:r>
      <w:proofErr w:type="gramEnd"/>
      <w:r>
        <w:rPr>
          <w:rFonts w:hint="eastAsia"/>
        </w:rPr>
        <w:t>abcdef</w:t>
      </w:r>
      <w:proofErr w:type="gramStart"/>
      <w:r>
        <w:t>’</w:t>
      </w:r>
      <w:proofErr w:type="gramEnd"/>
      <w:r>
        <w:rPr>
          <w:rFonts w:hint="eastAsia"/>
        </w:rPr>
        <w:t>,2)</w:t>
      </w:r>
      <w:r>
        <w:rPr>
          <w:rFonts w:hint="eastAsia"/>
        </w:rPr>
        <w:t>的结果是</w:t>
      </w:r>
      <w:r>
        <w:rPr>
          <w:rFonts w:hint="eastAsia"/>
        </w:rPr>
        <w:t>______________</w:t>
      </w:r>
      <w:r>
        <w:rPr>
          <w:rFonts w:hint="eastAsia"/>
        </w:rPr>
        <w:t>。</w:t>
      </w:r>
      <w:r>
        <w:rPr>
          <w:rFonts w:hint="eastAsia"/>
        </w:rPr>
        <w:t xml:space="preserve">        </w:t>
      </w:r>
    </w:p>
    <w:p w:rsidR="00A6684F" w:rsidRDefault="00A6684F" w:rsidP="00A6684F">
      <w:pPr>
        <w:ind w:left="416" w:hanging="416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三、计算题</w:t>
      </w:r>
    </w:p>
    <w:p w:rsidR="00A6684F" w:rsidRDefault="00A6684F" w:rsidP="00A6684F">
      <w:pPr>
        <w:spacing w:line="320" w:lineRule="exact"/>
        <w:rPr>
          <w:rFonts w:eastAsia="黑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本大题共</w:t>
      </w:r>
      <w:r>
        <w:rPr>
          <w:rFonts w:eastAsia="黑体" w:hint="eastAsia"/>
          <w:b/>
          <w:szCs w:val="21"/>
        </w:rPr>
        <w:t>2</w:t>
      </w:r>
      <w:r>
        <w:rPr>
          <w:rFonts w:eastAsia="黑体" w:hint="eastAsia"/>
          <w:b/>
          <w:szCs w:val="21"/>
        </w:rPr>
        <w:t>小题，每小题</w:t>
      </w:r>
      <w:r>
        <w:rPr>
          <w:rFonts w:eastAsia="黑体" w:hint="eastAsia"/>
          <w:b/>
          <w:szCs w:val="21"/>
        </w:rPr>
        <w:t>5</w:t>
      </w:r>
      <w:r>
        <w:rPr>
          <w:rFonts w:eastAsia="黑体" w:hint="eastAsia"/>
          <w:b/>
          <w:szCs w:val="21"/>
        </w:rPr>
        <w:t>分，</w:t>
      </w:r>
      <w:r>
        <w:rPr>
          <w:rFonts w:eastAsia="黑体" w:hint="eastAsia"/>
          <w:b/>
          <w:szCs w:val="21"/>
        </w:rPr>
        <w:t xml:space="preserve"> </w:t>
      </w:r>
      <w:r>
        <w:rPr>
          <w:rFonts w:eastAsia="黑体" w:hint="eastAsia"/>
          <w:b/>
          <w:szCs w:val="21"/>
        </w:rPr>
        <w:t>共</w:t>
      </w:r>
      <w:r>
        <w:rPr>
          <w:rFonts w:eastAsia="黑体" w:hint="eastAsia"/>
          <w:b/>
          <w:szCs w:val="21"/>
        </w:rPr>
        <w:t xml:space="preserve"> 10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已知关系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如下所述，求关系代数表达式</w:t>
      </w:r>
      <w:r>
        <w:t>R</w:t>
      </w:r>
      <w:r>
        <w:rPr>
          <w:rFonts w:hint="eastAsia"/>
        </w:rPr>
        <w:t>×</w:t>
      </w:r>
      <w:r>
        <w:t xml:space="preserve">S </w:t>
      </w:r>
      <w:r>
        <w:rPr>
          <w:rFonts w:hint="eastAsia"/>
        </w:rPr>
        <w:t>÷</w:t>
      </w:r>
      <w:r>
        <w:t>T-U</w:t>
      </w:r>
      <w:r>
        <w:rPr>
          <w:rFonts w:hint="eastAsia"/>
        </w:rPr>
        <w:t>的运算结果。</w:t>
      </w:r>
    </w:p>
    <w:p w:rsidR="00A6684F" w:rsidRDefault="00A6684F" w:rsidP="00A6684F">
      <w:pPr>
        <w:ind w:firstLineChars="550" w:firstLine="1155"/>
      </w:pPr>
      <w:r>
        <w:t>R</w:t>
      </w:r>
      <w:r>
        <w:rPr>
          <w:rFonts w:hint="eastAsia"/>
        </w:rPr>
        <w:t xml:space="preserve">              </w:t>
      </w:r>
      <w:r>
        <w:t>S</w:t>
      </w:r>
      <w:r>
        <w:rPr>
          <w:rFonts w:hint="eastAsia"/>
        </w:rPr>
        <w:t xml:space="preserve">         </w:t>
      </w:r>
      <w:r>
        <w:t>T</w:t>
      </w:r>
      <w:r>
        <w:rPr>
          <w:rFonts w:hint="eastAsia"/>
        </w:rPr>
        <w:t xml:space="preserve">             </w:t>
      </w:r>
      <w:r>
        <w:t>U</w:t>
      </w:r>
    </w:p>
    <w:p w:rsidR="00A6684F" w:rsidRDefault="00A6684F" w:rsidP="00A6684F">
      <w:pPr>
        <w:ind w:leftChars="198" w:left="416" w:firstLineChars="350" w:firstLine="735"/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pPr w:leftFromText="180" w:rightFromText="180" w:vertAnchor="text" w:horzAnchor="page" w:tblpX="2410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</w:tblGrid>
      <w:tr w:rsidR="00A6684F" w:rsidTr="00DE7B73">
        <w:trPr>
          <w:trHeight w:val="450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</w:tr>
    </w:tbl>
    <w:p w:rsidR="00A6684F" w:rsidRDefault="00A6684F" w:rsidP="00A6684F">
      <w:pPr>
        <w:ind w:left="416" w:hanging="416"/>
        <w:rPr>
          <w:rFonts w:hint="eastAsia"/>
        </w:rPr>
      </w:pPr>
    </w:p>
    <w:tbl>
      <w:tblPr>
        <w:tblpPr w:leftFromText="180" w:rightFromText="180" w:vertAnchor="text" w:horzAnchor="page" w:tblpX="4390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</w:tblGrid>
      <w:tr w:rsidR="00A6684F" w:rsidTr="00DE7B73">
        <w:trPr>
          <w:trHeight w:val="450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C</w:t>
            </w:r>
          </w:p>
        </w:tc>
      </w:tr>
      <w:tr w:rsidR="00A6684F" w:rsidTr="00DE7B73">
        <w:trPr>
          <w:trHeight w:val="40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  <w:tr w:rsidR="00A6684F" w:rsidTr="00DE7B73">
        <w:trPr>
          <w:trHeight w:val="40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y</w:t>
            </w:r>
          </w:p>
        </w:tc>
      </w:tr>
    </w:tbl>
    <w:p w:rsidR="00A6684F" w:rsidRPr="00AC58BA" w:rsidRDefault="00A6684F" w:rsidP="00A6684F">
      <w:pPr>
        <w:rPr>
          <w:vanish/>
          <w:kern w:val="44"/>
          <w:szCs w:val="24"/>
        </w:rPr>
      </w:pPr>
    </w:p>
    <w:tbl>
      <w:tblPr>
        <w:tblpPr w:leftFromText="180" w:rightFromText="180" w:vertAnchor="text" w:horzAnchor="page" w:tblpX="5470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</w:tblGrid>
      <w:tr w:rsidR="00A6684F" w:rsidTr="00DE7B73">
        <w:trPr>
          <w:trHeight w:val="450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C</w:t>
            </w:r>
          </w:p>
        </w:tc>
      </w:tr>
      <w:tr w:rsidR="00A6684F" w:rsidTr="00DE7B73">
        <w:trPr>
          <w:trHeight w:val="40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  <w:tr w:rsidR="00A6684F" w:rsidTr="00DE7B73">
        <w:trPr>
          <w:trHeight w:val="40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y</w:t>
            </w:r>
          </w:p>
        </w:tc>
      </w:tr>
    </w:tbl>
    <w:p w:rsidR="00A6684F" w:rsidRPr="00AC58BA" w:rsidRDefault="00A6684F" w:rsidP="00A6684F">
      <w:pPr>
        <w:rPr>
          <w:vanish/>
          <w:kern w:val="44"/>
          <w:szCs w:val="24"/>
        </w:rPr>
      </w:pPr>
    </w:p>
    <w:tbl>
      <w:tblPr>
        <w:tblpPr w:leftFromText="180" w:rightFromText="180" w:vertAnchor="text" w:horzAnchor="page" w:tblpX="6550" w:tblpY="-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</w:tblGrid>
      <w:tr w:rsidR="00A6684F" w:rsidTr="00DE7B73">
        <w:trPr>
          <w:trHeight w:val="450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C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  <w:tr w:rsidR="00A6684F" w:rsidTr="00DE7B73">
        <w:trPr>
          <w:trHeight w:val="393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c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z</w:t>
            </w:r>
          </w:p>
        </w:tc>
      </w:tr>
    </w:tbl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已知关系模式</w:t>
      </w:r>
      <w:r>
        <w:rPr>
          <w:iCs/>
        </w:rPr>
        <w:t>R</w:t>
      </w:r>
      <w:r>
        <w:t>&lt;</w:t>
      </w:r>
      <w:r>
        <w:rPr>
          <w:iCs/>
        </w:rPr>
        <w:t>U</w:t>
      </w:r>
      <w:r>
        <w:rPr>
          <w:rFonts w:hint="eastAsia"/>
        </w:rPr>
        <w:t>，</w:t>
      </w:r>
      <w:r>
        <w:rPr>
          <w:iCs/>
        </w:rPr>
        <w:t>F</w:t>
      </w:r>
      <w:r>
        <w:t>&gt;</w:t>
      </w:r>
      <w:r>
        <w:rPr>
          <w:rFonts w:hint="eastAsia"/>
        </w:rPr>
        <w:t>，其中</w:t>
      </w:r>
      <w:r>
        <w:rPr>
          <w:iCs/>
        </w:rPr>
        <w:t>U</w:t>
      </w:r>
      <w:r>
        <w:t>={</w:t>
      </w:r>
      <w:r>
        <w:rPr>
          <w:iCs/>
        </w:rPr>
        <w:t>A</w:t>
      </w:r>
      <w:r>
        <w:rPr>
          <w:rFonts w:hint="eastAsia"/>
          <w:iCs/>
        </w:rPr>
        <w:t>，</w:t>
      </w:r>
      <w:r>
        <w:rPr>
          <w:iCs/>
        </w:rPr>
        <w:t>B</w:t>
      </w:r>
      <w:r>
        <w:rPr>
          <w:rFonts w:hint="eastAsia"/>
          <w:iCs/>
        </w:rPr>
        <w:t>，</w:t>
      </w:r>
      <w:r>
        <w:rPr>
          <w:iCs/>
        </w:rPr>
        <w:t>C</w:t>
      </w:r>
      <w:r>
        <w:rPr>
          <w:rFonts w:hint="eastAsia"/>
          <w:iCs/>
        </w:rPr>
        <w:t>，</w:t>
      </w:r>
      <w:r>
        <w:rPr>
          <w:iCs/>
        </w:rPr>
        <w:t>D</w:t>
      </w:r>
      <w:r>
        <w:rPr>
          <w:rFonts w:hint="eastAsia"/>
          <w:iCs/>
        </w:rPr>
        <w:t>，</w:t>
      </w:r>
      <w:r>
        <w:rPr>
          <w:iCs/>
        </w:rPr>
        <w:t>E</w:t>
      </w:r>
      <w:r>
        <w:t>}</w:t>
      </w:r>
      <w:r>
        <w:rPr>
          <w:rFonts w:hint="eastAsia"/>
        </w:rPr>
        <w:t>；</w:t>
      </w:r>
      <w:r>
        <w:rPr>
          <w:iCs/>
        </w:rPr>
        <w:t>F</w:t>
      </w:r>
      <w:r>
        <w:t>={</w:t>
      </w:r>
      <w:r>
        <w:rPr>
          <w:iCs/>
        </w:rPr>
        <w:t>AB</w:t>
      </w:r>
      <w:r>
        <w:rPr>
          <w:rFonts w:hint="eastAsia"/>
        </w:rPr>
        <w:t>→</w:t>
      </w:r>
      <w:r>
        <w:rPr>
          <w:iCs/>
        </w:rPr>
        <w:t>C</w:t>
      </w:r>
      <w:r>
        <w:rPr>
          <w:rFonts w:hint="eastAsia"/>
        </w:rPr>
        <w:t>，</w:t>
      </w:r>
      <w:r>
        <w:rPr>
          <w:iCs/>
        </w:rPr>
        <w:t>B</w:t>
      </w:r>
      <w:r>
        <w:rPr>
          <w:rFonts w:hint="eastAsia"/>
        </w:rPr>
        <w:t>→</w:t>
      </w:r>
      <w:r>
        <w:rPr>
          <w:iCs/>
        </w:rPr>
        <w:t>D</w:t>
      </w:r>
      <w:r>
        <w:rPr>
          <w:rFonts w:hint="eastAsia"/>
        </w:rPr>
        <w:t>，</w:t>
      </w:r>
      <w:r>
        <w:rPr>
          <w:iCs/>
        </w:rPr>
        <w:t>C</w:t>
      </w:r>
      <w:r>
        <w:rPr>
          <w:rFonts w:hint="eastAsia"/>
        </w:rPr>
        <w:t>→</w:t>
      </w:r>
      <w:r>
        <w:rPr>
          <w:iCs/>
        </w:rPr>
        <w:t>E</w:t>
      </w:r>
      <w:r>
        <w:rPr>
          <w:rFonts w:hint="eastAsia"/>
        </w:rPr>
        <w:t>，</w:t>
      </w:r>
      <w:r>
        <w:rPr>
          <w:iCs/>
        </w:rPr>
        <w:t>EC</w:t>
      </w:r>
      <w:r>
        <w:rPr>
          <w:rFonts w:hint="eastAsia"/>
        </w:rPr>
        <w:t>→</w:t>
      </w:r>
      <w:r>
        <w:rPr>
          <w:iCs/>
        </w:rPr>
        <w:t>B</w:t>
      </w:r>
      <w:r>
        <w:rPr>
          <w:rFonts w:hint="eastAsia"/>
        </w:rPr>
        <w:t>，</w:t>
      </w:r>
      <w:r>
        <w:rPr>
          <w:iCs/>
        </w:rPr>
        <w:t>AC</w:t>
      </w:r>
      <w:r>
        <w:rPr>
          <w:rFonts w:hint="eastAsia"/>
        </w:rPr>
        <w:t>→</w:t>
      </w:r>
      <w:r>
        <w:rPr>
          <w:iCs/>
        </w:rPr>
        <w:t>B</w:t>
      </w:r>
      <w:r>
        <w:t>}</w:t>
      </w:r>
      <w:r>
        <w:rPr>
          <w:rFonts w:hint="eastAsia"/>
        </w:rPr>
        <w:t>。求（</w:t>
      </w:r>
      <w:r>
        <w:rPr>
          <w:iCs/>
        </w:rPr>
        <w:t>AB</w:t>
      </w:r>
      <w:r>
        <w:rPr>
          <w:rFonts w:hint="eastAsia"/>
        </w:rPr>
        <w:t>）</w:t>
      </w:r>
      <w:r>
        <w:rPr>
          <w:iCs/>
          <w:vertAlign w:val="subscript"/>
        </w:rPr>
        <w:t>F</w:t>
      </w:r>
      <w:r>
        <w:rPr>
          <w:iCs/>
          <w:vertAlign w:val="superscript"/>
        </w:rPr>
        <w:t>+</w:t>
      </w:r>
      <w:r>
        <w:t xml:space="preserve"> </w:t>
      </w:r>
      <w:r>
        <w:rPr>
          <w:rFonts w:hint="eastAsia"/>
        </w:rPr>
        <w:t>。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四、实际应用题</w:t>
      </w:r>
    </w:p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20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szCs w:val="21"/>
        </w:rPr>
        <w:t>某企业集团有若干工厂，每个工厂生产多种产品，且每一种产品可以在多个工厂生产，每个工厂按照固定的计划数量生产产品；每个工厂聘用多名职工，且每名职工只能在一个工厂工作，工厂聘用职工有聘期和工资。工厂的属性有工厂编号、厂名、地址，产品的属性有产品编号、产品名、规格，职工的属性有职工号、姓名。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）根据上述语义画出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图（集团实体不用画出）；</w:t>
      </w:r>
      <w:r>
        <w:rPr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分）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）将该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模型转换为关系模型</w:t>
      </w:r>
      <w:r>
        <w:rPr>
          <w:rFonts w:ascii="宋体" w:hAnsi="宋体" w:hint="eastAsia"/>
          <w:szCs w:val="21"/>
        </w:rPr>
        <w:t>；</w:t>
      </w:r>
      <w:r>
        <w:rPr>
          <w:rFonts w:eastAsia="黑体"/>
          <w:szCs w:val="21"/>
        </w:rPr>
        <w:t>（</w:t>
      </w:r>
      <w:r>
        <w:rPr>
          <w:rFonts w:eastAsia="黑体"/>
          <w:szCs w:val="21"/>
        </w:rPr>
        <w:t>5</w:t>
      </w:r>
      <w:r>
        <w:rPr>
          <w:rFonts w:ascii="宋体" w:hAnsi="宋体"/>
          <w:szCs w:val="21"/>
        </w:rPr>
        <w:t>分）</w:t>
      </w:r>
    </w:p>
    <w:p w:rsidR="00A6684F" w:rsidRDefault="00A6684F" w:rsidP="00A6684F">
      <w:pPr>
        <w:ind w:firstLineChars="400" w:firstLine="840"/>
        <w:rPr>
          <w:rFonts w:eastAsia="黑体"/>
          <w:szCs w:val="21"/>
        </w:rPr>
      </w:pPr>
      <w:r>
        <w:rPr>
          <w:rFonts w:ascii="黑体" w:eastAsia="黑体" w:hint="eastAsia"/>
          <w:szCs w:val="21"/>
        </w:rPr>
        <w:t>（要求：</w:t>
      </w:r>
      <w:r>
        <w:rPr>
          <w:rFonts w:eastAsia="黑体"/>
          <w:szCs w:val="21"/>
        </w:rPr>
        <w:t>1</w:t>
      </w:r>
      <w:r>
        <w:rPr>
          <w:rFonts w:ascii="黑体" w:eastAsia="黑体" w:hAnsi="宋体" w:hint="eastAsia"/>
          <w:szCs w:val="21"/>
        </w:rPr>
        <w:t>:</w:t>
      </w:r>
      <w:r>
        <w:rPr>
          <w:rFonts w:eastAsia="黑体"/>
          <w:szCs w:val="21"/>
        </w:rPr>
        <w:t>1</w:t>
      </w:r>
      <w:r>
        <w:rPr>
          <w:rFonts w:eastAsia="黑体"/>
          <w:szCs w:val="21"/>
        </w:rPr>
        <w:t>和</w:t>
      </w:r>
      <w:r>
        <w:rPr>
          <w:rFonts w:eastAsia="黑体"/>
          <w:szCs w:val="21"/>
        </w:rPr>
        <w:t>1</w:t>
      </w:r>
      <w:r>
        <w:rPr>
          <w:rFonts w:ascii="黑体" w:eastAsia="黑体" w:hint="eastAsia"/>
          <w:szCs w:val="21"/>
        </w:rPr>
        <w:t>:</w:t>
      </w:r>
      <w:r>
        <w:rPr>
          <w:rFonts w:eastAsia="黑体"/>
          <w:szCs w:val="21"/>
        </w:rPr>
        <w:t>n</w:t>
      </w:r>
      <w:r>
        <w:rPr>
          <w:rFonts w:ascii="黑体" w:eastAsia="黑体" w:hint="eastAsia"/>
          <w:szCs w:val="21"/>
        </w:rPr>
        <w:t>的联系进行合并）</w:t>
      </w:r>
    </w:p>
    <w:p w:rsidR="00A6684F" w:rsidRDefault="00A6684F" w:rsidP="00A6684F">
      <w:pPr>
        <w:ind w:firstLine="420"/>
        <w:rPr>
          <w:rFonts w:hint="eastAsia"/>
        </w:rPr>
      </w:pPr>
      <w:r>
        <w:rPr>
          <w:rFonts w:eastAsia="黑体"/>
          <w:szCs w:val="21"/>
        </w:rPr>
        <w:t>（</w:t>
      </w:r>
      <w:r>
        <w:rPr>
          <w:rFonts w:eastAsia="黑体"/>
          <w:szCs w:val="21"/>
        </w:rPr>
        <w:t>3</w:t>
      </w:r>
      <w:r>
        <w:rPr>
          <w:rFonts w:eastAsia="黑体"/>
          <w:szCs w:val="21"/>
        </w:rPr>
        <w:t>）</w:t>
      </w:r>
      <w:r>
        <w:rPr>
          <w:rFonts w:hint="eastAsia"/>
          <w:szCs w:val="21"/>
        </w:rPr>
        <w:t>指出转换结果中每个关系模式</w:t>
      </w:r>
      <w:proofErr w:type="gramStart"/>
      <w:r>
        <w:rPr>
          <w:rFonts w:hint="eastAsia"/>
          <w:szCs w:val="21"/>
        </w:rPr>
        <w:t>的主码和</w:t>
      </w:r>
      <w:proofErr w:type="gramEnd"/>
      <w:r>
        <w:rPr>
          <w:rFonts w:hint="eastAsia"/>
          <w:szCs w:val="21"/>
        </w:rPr>
        <w:t>外码。</w:t>
      </w:r>
      <w:r>
        <w:rPr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分）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lastRenderedPageBreak/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lastRenderedPageBreak/>
        <w:t>五、编程题</w:t>
      </w: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分）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ascii="黑体" w:eastAsia="黑体" w:hint="eastAsia"/>
          <w:b/>
        </w:rPr>
        <w:t xml:space="preserve">　</w:t>
      </w:r>
    </w:p>
    <w:p w:rsidR="00A6684F" w:rsidRDefault="00A6684F" w:rsidP="00A6684F">
      <w:pPr>
        <w:spacing w:line="288" w:lineRule="auto"/>
        <w:rPr>
          <w:rFonts w:hint="eastAsia"/>
        </w:rPr>
      </w:pPr>
    </w:p>
    <w:p w:rsidR="00A6684F" w:rsidRDefault="00A6684F" w:rsidP="00A6684F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假设存在名为</w:t>
      </w:r>
      <w:r>
        <w:rPr>
          <w:rFonts w:hint="eastAsia"/>
          <w:szCs w:val="21"/>
        </w:rPr>
        <w:t>AAA</w:t>
      </w:r>
      <w:r>
        <w:rPr>
          <w:rFonts w:hint="eastAsia"/>
          <w:szCs w:val="21"/>
        </w:rPr>
        <w:t>的数据库，包括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S#  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varchar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AGE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varchar</w:t>
      </w:r>
      <w:r>
        <w:rPr>
          <w:szCs w:val="21"/>
        </w:rPr>
        <w:t>(</w:t>
      </w:r>
      <w:r>
        <w:rPr>
          <w:rFonts w:hint="eastAsia"/>
          <w:szCs w:val="21"/>
        </w:rPr>
        <w:t>20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DateT DateTime</w:t>
      </w:r>
      <w:r>
        <w:rPr>
          <w:rFonts w:hint="eastAsia"/>
          <w:szCs w:val="21"/>
        </w:rPr>
        <w:t>）和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CN varchar</w:t>
      </w:r>
      <w:r>
        <w:rPr>
          <w:szCs w:val="21"/>
        </w:rPr>
        <w:t>(</w:t>
      </w:r>
      <w:r>
        <w:rPr>
          <w:rFonts w:hint="eastAsia"/>
          <w:szCs w:val="21"/>
        </w:rPr>
        <w:t>10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GRADE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numeric(</w:t>
      </w:r>
      <w:r>
        <w:rPr>
          <w:szCs w:val="21"/>
        </w:rPr>
        <w:t>5</w:t>
      </w:r>
      <w:r>
        <w:rPr>
          <w:rFonts w:hint="eastAsia"/>
          <w:szCs w:val="21"/>
        </w:rPr>
        <w:t>,2)</w:t>
      </w:r>
      <w:r>
        <w:rPr>
          <w:rFonts w:hint="eastAsia"/>
          <w:szCs w:val="21"/>
        </w:rPr>
        <w:t>）两张表。请按下列要求写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存储过程</w:t>
      </w:r>
      <w:r>
        <w:rPr>
          <w:rFonts w:hint="eastAsia"/>
          <w:szCs w:val="21"/>
        </w:rPr>
        <w:t>PROC3</w:t>
      </w:r>
      <w:r>
        <w:rPr>
          <w:rFonts w:hint="eastAsia"/>
          <w:szCs w:val="21"/>
        </w:rPr>
        <w:t>。</w:t>
      </w:r>
    </w:p>
    <w:p w:rsidR="00A6684F" w:rsidRDefault="00A6684F" w:rsidP="00A6684F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要求为：修改</w:t>
      </w:r>
      <w:r>
        <w:rPr>
          <w:rFonts w:hint="eastAsia"/>
          <w:szCs w:val="21"/>
        </w:rPr>
        <w:t>SC</w:t>
      </w:r>
      <w:proofErr w:type="gramStart"/>
      <w:r>
        <w:rPr>
          <w:rFonts w:hint="eastAsia"/>
          <w:szCs w:val="21"/>
        </w:rPr>
        <w:t>表中学号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@s1</w:t>
      </w:r>
      <w:r>
        <w:rPr>
          <w:rFonts w:hint="eastAsia"/>
          <w:szCs w:val="21"/>
        </w:rPr>
        <w:t>的值、课程名为</w:t>
      </w:r>
      <w:r>
        <w:rPr>
          <w:rFonts w:hint="eastAsia"/>
          <w:szCs w:val="21"/>
        </w:rPr>
        <w:t>@c1</w:t>
      </w:r>
      <w:r>
        <w:rPr>
          <w:rFonts w:hint="eastAsia"/>
          <w:szCs w:val="21"/>
        </w:rPr>
        <w:t>的值的学生成绩为</w:t>
      </w:r>
      <w:r>
        <w:rPr>
          <w:rFonts w:hint="eastAsia"/>
          <w:szCs w:val="21"/>
        </w:rPr>
        <w:t>@g1</w:t>
      </w:r>
      <w:r>
        <w:rPr>
          <w:rFonts w:hint="eastAsia"/>
          <w:szCs w:val="21"/>
        </w:rPr>
        <w:t>的值。</w:t>
      </w:r>
    </w:p>
    <w:p w:rsidR="00A6684F" w:rsidRDefault="00A6684F" w:rsidP="00A6684F">
      <w:pPr>
        <w:spacing w:line="288" w:lineRule="auto"/>
        <w:jc w:val="center"/>
        <w:rPr>
          <w:rFonts w:hint="eastAsia"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widowControl/>
        <w:jc w:val="center"/>
        <w:outlineLvl w:val="0"/>
        <w:rPr>
          <w:rFonts w:hint="eastAsia"/>
          <w:b/>
          <w:bCs/>
          <w:sz w:val="32"/>
          <w:szCs w:val="32"/>
        </w:rPr>
      </w:pPr>
      <w:proofErr w:type="gramStart"/>
      <w:r>
        <w:rPr>
          <w:rFonts w:ascii="楷体_GB2312" w:eastAsia="楷体_GB2312" w:hint="eastAsia"/>
          <w:b/>
          <w:sz w:val="30"/>
        </w:rPr>
        <w:t>试题七</w:t>
      </w:r>
      <w:proofErr w:type="gramEnd"/>
      <w:r>
        <w:rPr>
          <w:rFonts w:ascii="楷体_GB2312" w:eastAsia="楷体_GB2312" w:hint="eastAsia"/>
          <w:b/>
          <w:sz w:val="30"/>
        </w:rPr>
        <w:t>参考答案与评分细则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单项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20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rFonts w:hint="eastAsia"/>
          <w:b/>
          <w:sz w:val="24"/>
        </w:rPr>
        <w:t>40</w:t>
      </w:r>
      <w:r>
        <w:rPr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6684F" w:rsidTr="00DE7B73">
        <w:trPr>
          <w:trHeight w:val="304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17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18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20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</w:tr>
    </w:tbl>
    <w:p w:rsidR="00A6684F" w:rsidRDefault="00A6684F" w:rsidP="00A6684F">
      <w:pPr>
        <w:spacing w:line="252" w:lineRule="auto"/>
        <w:rPr>
          <w:rFonts w:hint="eastAsia"/>
          <w:b/>
          <w:bCs/>
          <w:szCs w:val="18"/>
        </w:rPr>
      </w:pP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二、填空题（共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空，每空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空值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 </w:t>
      </w:r>
      <w:r>
        <w:rPr>
          <w:rFonts w:hint="eastAsia"/>
          <w:b/>
        </w:rPr>
        <w:t>注：或</w:t>
      </w:r>
      <w:r>
        <w:rPr>
          <w:rFonts w:hint="eastAsia"/>
          <w:b/>
        </w:rPr>
        <w:t xml:space="preserve">NULL </w:t>
      </w:r>
      <w:r>
        <w:rPr>
          <w:rFonts w:hint="eastAsia"/>
          <w:b/>
        </w:rPr>
        <w:t>或空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GRANT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R.A=S.A   </w:t>
      </w:r>
      <w:r>
        <w:rPr>
          <w:rFonts w:hint="eastAsia"/>
        </w:rPr>
        <w:t xml:space="preserve">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ADD  telephone  CHAR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11</w:t>
      </w:r>
      <w:r>
        <w:rPr>
          <w:rFonts w:hint="eastAsia"/>
          <w:u w:val="single"/>
        </w:rPr>
        <w:t>）</w:t>
      </w:r>
      <w:r>
        <w:rPr>
          <w:rFonts w:hint="eastAsia"/>
        </w:rPr>
        <w:t xml:space="preserve">   </w:t>
      </w:r>
      <w:r>
        <w:rPr>
          <w:rFonts w:hint="eastAsia"/>
          <w:b/>
        </w:rPr>
        <w:t>注：字母大、小写均可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lastRenderedPageBreak/>
        <w:t xml:space="preserve">  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BCNF 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WITH CHECK OPTION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7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基本表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b/>
        </w:rPr>
        <w:t>注：或全体基本表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a</w:t>
      </w:r>
      <w:r>
        <w:rPr>
          <w:rFonts w:hint="eastAsia"/>
          <w:u w:val="single"/>
        </w:rPr>
        <w:t xml:space="preserve">1+b1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a</w:t>
      </w:r>
      <w:r>
        <w:rPr>
          <w:rFonts w:hint="eastAsia"/>
          <w:u w:val="single"/>
        </w:rPr>
        <w:t xml:space="preserve">2*b2 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proofErr w:type="gramStart"/>
      <w:r>
        <w:rPr>
          <w:rFonts w:hint="eastAsia"/>
          <w:u w:val="single"/>
        </w:rPr>
        <w:t>ef</w:t>
      </w:r>
      <w:proofErr w:type="gramEnd"/>
      <w:r>
        <w:rPr>
          <w:rFonts w:hint="eastAsia"/>
          <w:u w:val="single"/>
        </w:rPr>
        <w:t xml:space="preserve">      </w:t>
      </w:r>
    </w:p>
    <w:p w:rsidR="00A6684F" w:rsidRDefault="00A6684F" w:rsidP="00A6684F">
      <w:pPr>
        <w:spacing w:line="252" w:lineRule="auto"/>
        <w:ind w:firstLine="181"/>
      </w:pPr>
      <w:r>
        <w:rPr>
          <w:rFonts w:hint="eastAsia"/>
          <w:b/>
          <w:sz w:val="24"/>
        </w:rPr>
        <w:t>三、计算题（共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小题，每小题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numPr>
          <w:ilvl w:val="0"/>
          <w:numId w:val="10"/>
        </w:num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650" w:firstLine="1365"/>
        <w:rPr>
          <w:szCs w:val="21"/>
        </w:rPr>
      </w:pPr>
      <w:r>
        <w:rPr>
          <w:szCs w:val="21"/>
        </w:rPr>
        <w:t xml:space="preserve">R ×S </w:t>
      </w:r>
      <w:r>
        <w:rPr>
          <w:rFonts w:hint="eastAsia"/>
          <w:szCs w:val="21"/>
        </w:rPr>
        <w:t xml:space="preserve">                 </w:t>
      </w:r>
      <w:r>
        <w:rPr>
          <w:szCs w:val="21"/>
        </w:rPr>
        <w:t xml:space="preserve">R ×S </w:t>
      </w:r>
      <w:r>
        <w:rPr>
          <w:rFonts w:ascii="宋体" w:hAnsi="宋体"/>
          <w:szCs w:val="21"/>
        </w:rPr>
        <w:t>÷</w:t>
      </w:r>
      <w:r>
        <w:rPr>
          <w:szCs w:val="21"/>
        </w:rPr>
        <w:t xml:space="preserve"> T 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R ×S </w:t>
      </w:r>
      <w:r>
        <w:rPr>
          <w:rFonts w:ascii="宋体" w:hAnsi="宋体"/>
          <w:szCs w:val="21"/>
        </w:rPr>
        <w:t>÷</w:t>
      </w:r>
      <w:r>
        <w:rPr>
          <w:szCs w:val="21"/>
        </w:rPr>
        <w:t xml:space="preserve"> T-U</w:t>
      </w:r>
    </w:p>
    <w:tbl>
      <w:tblPr>
        <w:tblpPr w:leftFromText="180" w:rightFromText="180" w:vertAnchor="text" w:horzAnchor="page" w:tblpX="2410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720"/>
      </w:tblGrid>
      <w:tr w:rsidR="00A6684F" w:rsidTr="00DE7B73">
        <w:trPr>
          <w:trHeight w:val="450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C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y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y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y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y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</w:tcPr>
          <w:p w:rsidR="00A6684F" w:rsidRDefault="00A6684F" w:rsidP="00DE7B73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</w:tbl>
    <w:p w:rsidR="00A6684F" w:rsidRPr="00AC58BA" w:rsidRDefault="00A6684F" w:rsidP="00A6684F">
      <w:pPr>
        <w:rPr>
          <w:vanish/>
          <w:kern w:val="44"/>
          <w:szCs w:val="24"/>
        </w:rPr>
      </w:pPr>
    </w:p>
    <w:tbl>
      <w:tblPr>
        <w:tblpPr w:leftFromText="180" w:rightFromText="180" w:vertAnchor="text" w:horzAnchor="page" w:tblpX="5290" w:tblpY="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</w:tblGrid>
      <w:tr w:rsidR="00A6684F" w:rsidTr="00DE7B73">
        <w:trPr>
          <w:trHeight w:val="450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C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x</w:t>
            </w:r>
          </w:p>
        </w:tc>
      </w:tr>
      <w:tr w:rsidR="00A6684F" w:rsidTr="00DE7B73">
        <w:trPr>
          <w:trHeight w:val="393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A6684F" w:rsidRPr="00AC58BA" w:rsidRDefault="00A6684F" w:rsidP="00A6684F">
      <w:pPr>
        <w:rPr>
          <w:vanish/>
          <w:kern w:val="44"/>
          <w:szCs w:val="24"/>
        </w:rPr>
      </w:pPr>
    </w:p>
    <w:tbl>
      <w:tblPr>
        <w:tblpPr w:leftFromText="180" w:rightFromText="180" w:vertAnchor="text" w:horzAnchor="page" w:tblpX="7270" w:tblpY="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</w:tblGrid>
      <w:tr w:rsidR="00A6684F" w:rsidTr="00DE7B73">
        <w:trPr>
          <w:trHeight w:val="450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B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</w:pPr>
            <w:r>
              <w:t>C</w:t>
            </w:r>
          </w:p>
        </w:tc>
      </w:tr>
      <w:tr w:rsidR="00A6684F" w:rsidTr="00DE7B73">
        <w:trPr>
          <w:trHeight w:val="375"/>
        </w:trPr>
        <w:tc>
          <w:tcPr>
            <w:tcW w:w="648" w:type="dxa"/>
            <w:vAlign w:val="center"/>
          </w:tcPr>
          <w:p w:rsidR="00A6684F" w:rsidRDefault="00A6684F" w:rsidP="00DE7B73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A6684F" w:rsidRDefault="00A6684F" w:rsidP="00DE7B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评分标准：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正确算出</w:t>
      </w:r>
      <w:r>
        <w:rPr>
          <w:szCs w:val="21"/>
        </w:rPr>
        <w:t>R ×S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分；正确算出</w:t>
      </w:r>
      <w:r>
        <w:rPr>
          <w:szCs w:val="21"/>
        </w:rPr>
        <w:t xml:space="preserve">R ×S </w:t>
      </w:r>
      <w:r>
        <w:rPr>
          <w:rFonts w:ascii="宋体" w:hAnsi="宋体"/>
          <w:szCs w:val="21"/>
        </w:rPr>
        <w:t>÷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分；正确算出</w:t>
      </w:r>
      <w:r>
        <w:rPr>
          <w:szCs w:val="21"/>
        </w:rPr>
        <w:t xml:space="preserve">R ×S </w:t>
      </w:r>
      <w:r>
        <w:rPr>
          <w:rFonts w:ascii="宋体" w:hAnsi="宋体"/>
          <w:szCs w:val="21"/>
        </w:rPr>
        <w:t>÷</w:t>
      </w:r>
      <w:r>
        <w:rPr>
          <w:szCs w:val="21"/>
        </w:rPr>
        <w:t xml:space="preserve"> T-U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分。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szCs w:val="21"/>
        </w:rPr>
      </w:pPr>
    </w:p>
    <w:p w:rsidR="00A6684F" w:rsidRDefault="00A6684F" w:rsidP="00A6684F">
      <w:pPr>
        <w:numPr>
          <w:ilvl w:val="0"/>
          <w:numId w:val="10"/>
        </w:num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200" w:firstLine="42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lastRenderedPageBreak/>
        <w:t>解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X</w:t>
      </w:r>
      <w:r>
        <w:rPr>
          <w:rFonts w:hint="eastAsia"/>
          <w:szCs w:val="21"/>
          <w:vertAlign w:val="superscript"/>
        </w:rPr>
        <w:t>（</w:t>
      </w:r>
      <w:r>
        <w:rPr>
          <w:rFonts w:hint="eastAsia"/>
          <w:szCs w:val="21"/>
          <w:vertAlign w:val="superscript"/>
        </w:rPr>
        <w:t>0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=AB</w:t>
      </w:r>
      <w:r>
        <w:rPr>
          <w:rFonts w:hint="eastAsia"/>
          <w:szCs w:val="21"/>
        </w:rPr>
        <w:t>；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00" w:left="1155" w:hangingChars="150" w:hanging="31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X</w:t>
      </w:r>
      <w:r>
        <w:rPr>
          <w:rFonts w:hint="eastAsia"/>
          <w:szCs w:val="21"/>
          <w:vertAlign w:val="superscript"/>
        </w:rPr>
        <w:t>（</w:t>
      </w:r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：逐一的扫描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集合中各个函数依赖，找左部为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的函数依赖。得到两个：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A6684F" w:rsidRDefault="00A6684F" w:rsidP="00A6684F">
      <w:pPr>
        <w:tabs>
          <w:tab w:val="left" w:pos="1155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于是</w:t>
      </w:r>
      <w:r>
        <w:rPr>
          <w:rFonts w:hint="eastAsia"/>
          <w:szCs w:val="21"/>
        </w:rPr>
        <w:t>X</w:t>
      </w:r>
      <w:r>
        <w:rPr>
          <w:rFonts w:hint="eastAsia"/>
          <w:szCs w:val="21"/>
          <w:vertAlign w:val="superscript"/>
        </w:rPr>
        <w:t>（</w:t>
      </w:r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=AB</w:t>
      </w:r>
      <w:r>
        <w:rPr>
          <w:rFonts w:hint="eastAsia"/>
          <w:szCs w:val="21"/>
        </w:rPr>
        <w:t>∪</w:t>
      </w:r>
      <w:r>
        <w:rPr>
          <w:rFonts w:hint="eastAsia"/>
          <w:szCs w:val="21"/>
        </w:rPr>
        <w:t>CD=ABCD</w:t>
      </w:r>
      <w:r>
        <w:rPr>
          <w:rFonts w:hint="eastAsia"/>
          <w:szCs w:val="21"/>
        </w:rPr>
        <w:t>。</w:t>
      </w:r>
    </w:p>
    <w:p w:rsidR="00A6684F" w:rsidRDefault="00A6684F" w:rsidP="00A6684F">
      <w:pPr>
        <w:tabs>
          <w:tab w:val="left" w:pos="420"/>
          <w:tab w:val="left" w:pos="84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="1155" w:hangingChars="550" w:hanging="115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② </w:t>
      </w: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）≠</w:t>
      </w:r>
      <w:r>
        <w:rPr>
          <w:rFonts w:hint="eastAsia"/>
          <w:szCs w:val="21"/>
        </w:rPr>
        <w:t xml:space="preserve"> X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），所以再找出左部为</w:t>
      </w:r>
      <w:r>
        <w:rPr>
          <w:rFonts w:hint="eastAsia"/>
          <w:szCs w:val="21"/>
        </w:rPr>
        <w:t>ABCD</w:t>
      </w:r>
      <w:r>
        <w:rPr>
          <w:rFonts w:hint="eastAsia"/>
          <w:szCs w:val="21"/>
        </w:rPr>
        <w:t>子集的那些函数依赖，又得到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AC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于是</w:t>
      </w:r>
      <w:r>
        <w:rPr>
          <w:rFonts w:hint="eastAsia"/>
          <w:szCs w:val="21"/>
        </w:rPr>
        <w:t>X</w:t>
      </w:r>
      <w:r>
        <w:rPr>
          <w:rFonts w:hint="eastAsia"/>
          <w:szCs w:val="21"/>
          <w:vertAlign w:val="superscript"/>
        </w:rPr>
        <w:t>（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=X</w:t>
      </w:r>
      <w:r>
        <w:rPr>
          <w:rFonts w:hint="eastAsia"/>
          <w:szCs w:val="21"/>
          <w:vertAlign w:val="superscript"/>
        </w:rPr>
        <w:t>（</w:t>
      </w:r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∪</w:t>
      </w:r>
      <w:r>
        <w:rPr>
          <w:rFonts w:hint="eastAsia"/>
          <w:szCs w:val="21"/>
        </w:rPr>
        <w:t>BCDE=ABCDE</w:t>
      </w:r>
      <w:r>
        <w:rPr>
          <w:rFonts w:hint="eastAsia"/>
          <w:szCs w:val="21"/>
        </w:rPr>
        <w:t>。</w:t>
      </w:r>
    </w:p>
    <w:p w:rsidR="00A6684F" w:rsidRDefault="00A6684F" w:rsidP="00A6684F">
      <w:pPr>
        <w:tabs>
          <w:tab w:val="left" w:pos="420"/>
          <w:tab w:val="left" w:pos="84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③ </w:t>
      </w: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X</w:t>
      </w:r>
      <w:r>
        <w:rPr>
          <w:rFonts w:hint="eastAsia"/>
          <w:szCs w:val="21"/>
          <w:vertAlign w:val="superscript"/>
        </w:rPr>
        <w:t>（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=U</w:t>
      </w:r>
      <w:r>
        <w:rPr>
          <w:rFonts w:hint="eastAsia"/>
          <w:szCs w:val="21"/>
        </w:rPr>
        <w:t>，算法终止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550" w:firstLine="1155"/>
        <w:rPr>
          <w:rFonts w:hint="eastAsia"/>
          <w:szCs w:val="21"/>
        </w:rPr>
      </w:pPr>
      <w:r>
        <w:rPr>
          <w:rFonts w:hint="eastAsia"/>
          <w:szCs w:val="21"/>
        </w:rPr>
        <w:t>所以（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F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 xml:space="preserve"> =ABCDE</w:t>
      </w:r>
      <w:r>
        <w:rPr>
          <w:rFonts w:hint="eastAsia"/>
          <w:szCs w:val="21"/>
        </w:rPr>
        <w:t>。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评分标准：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86" w:left="286" w:hangingChars="50" w:hanging="105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正确算出</w:t>
      </w:r>
      <w:r>
        <w:rPr>
          <w:rFonts w:hint="eastAsia"/>
          <w:szCs w:val="21"/>
        </w:rPr>
        <w:t>X</w:t>
      </w:r>
      <w:r>
        <w:rPr>
          <w:rFonts w:hint="eastAsia"/>
          <w:szCs w:val="21"/>
          <w:vertAlign w:val="superscript"/>
        </w:rPr>
        <w:t>（</w:t>
      </w:r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=AB</w:t>
      </w:r>
      <w:r>
        <w:rPr>
          <w:rFonts w:hint="eastAsia"/>
          <w:szCs w:val="21"/>
        </w:rPr>
        <w:t>∪</w:t>
      </w:r>
      <w:r>
        <w:rPr>
          <w:rFonts w:hint="eastAsia"/>
          <w:szCs w:val="21"/>
        </w:rPr>
        <w:t>CD=ABCD2</w:t>
      </w:r>
      <w:r>
        <w:rPr>
          <w:rFonts w:hint="eastAsia"/>
          <w:szCs w:val="21"/>
        </w:rPr>
        <w:t>分；正确算出</w:t>
      </w:r>
      <w:r>
        <w:rPr>
          <w:rFonts w:hint="eastAsia"/>
          <w:szCs w:val="21"/>
        </w:rPr>
        <w:t>X</w:t>
      </w:r>
      <w:r>
        <w:rPr>
          <w:rFonts w:hint="eastAsia"/>
          <w:szCs w:val="21"/>
          <w:vertAlign w:val="superscript"/>
        </w:rPr>
        <w:t>（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=X</w:t>
      </w:r>
      <w:r>
        <w:rPr>
          <w:rFonts w:hint="eastAsia"/>
          <w:szCs w:val="21"/>
          <w:vertAlign w:val="superscript"/>
        </w:rPr>
        <w:t>（</w:t>
      </w:r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hint="eastAsia"/>
          <w:szCs w:val="21"/>
          <w:vertAlign w:val="superscript"/>
        </w:rPr>
        <w:t>）</w:t>
      </w:r>
      <w:r>
        <w:rPr>
          <w:rFonts w:hint="eastAsia"/>
          <w:szCs w:val="21"/>
        </w:rPr>
        <w:t>∪</w:t>
      </w:r>
      <w:r>
        <w:rPr>
          <w:rFonts w:hint="eastAsia"/>
          <w:szCs w:val="21"/>
        </w:rPr>
        <w:t>BCDE=ABCDE 2</w:t>
      </w:r>
      <w:r>
        <w:rPr>
          <w:rFonts w:hint="eastAsia"/>
          <w:szCs w:val="21"/>
        </w:rPr>
        <w:t>分；说明（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F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 xml:space="preserve"> =ABCDE 1</w:t>
      </w:r>
      <w:r>
        <w:rPr>
          <w:rFonts w:hint="eastAsia"/>
          <w:szCs w:val="21"/>
        </w:rPr>
        <w:t>分。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550" w:firstLine="1155"/>
        <w:rPr>
          <w:rFonts w:hint="eastAsia"/>
          <w:szCs w:val="21"/>
        </w:rPr>
      </w:pP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br w:type="page"/>
      </w:r>
      <w:r>
        <w:rPr>
          <w:rFonts w:hint="eastAsia"/>
          <w:b/>
          <w:sz w:val="24"/>
        </w:rPr>
        <w:lastRenderedPageBreak/>
        <w:t>四、实际应用题（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（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szCs w:val="21"/>
        </w:rPr>
        <w:t>本题的</w:t>
      </w:r>
      <w:r>
        <w:rPr>
          <w:szCs w:val="21"/>
        </w:rPr>
        <w:t>E-R</w:t>
      </w:r>
      <w:r>
        <w:rPr>
          <w:szCs w:val="21"/>
        </w:rPr>
        <w:t>图如</w:t>
      </w:r>
      <w:r>
        <w:rPr>
          <w:rFonts w:hint="eastAsia"/>
          <w:szCs w:val="21"/>
        </w:rPr>
        <w:t>下图</w:t>
      </w:r>
      <w:r>
        <w:rPr>
          <w:szCs w:val="21"/>
        </w:rPr>
        <w:t>所示。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20955</wp:posOffset>
                </wp:positionV>
                <wp:extent cx="4686300" cy="2952750"/>
                <wp:effectExtent l="7620" t="12065" r="11430" b="6985"/>
                <wp:wrapNone/>
                <wp:docPr id="128" name="组合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2952750"/>
                          <a:chOff x="0" y="0"/>
                          <a:chExt cx="7380" cy="4854"/>
                        </a:xfrm>
                      </wpg:grpSpPr>
                      <wps:wsp>
                        <wps:cNvPr id="129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6237" y="27"/>
                            <a:ext cx="11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规格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2984"/>
                            <a:ext cx="56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08" y="1780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795"/>
                            <a:ext cx="37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759"/>
                            <a:ext cx="56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80" y="947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工厂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801" y="855"/>
                            <a:ext cx="1129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生产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79" y="944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7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1093" y="2418"/>
                            <a:ext cx="1128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聘用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80" y="3440"/>
                            <a:ext cx="753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职工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3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60" y="4368"/>
                            <a:ext cx="126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职工号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980" y="4368"/>
                            <a:ext cx="94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  <w:p w:rsidR="00A6684F" w:rsidRDefault="00A6684F" w:rsidP="00A6684F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2745" y="3072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625" y="1782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计划数量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3474" y="27"/>
                            <a:ext cx="1386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990" y="27"/>
                            <a:ext cx="113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0" y="18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工产编号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485" y="27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厂名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47" name="AutoShape 47"/>
                        <wps:cNvCnPr>
                          <a:cxnSpLocks noChangeShapeType="1"/>
                          <a:stCxn id="138" idx="2"/>
                          <a:endCxn id="139" idx="0"/>
                        </wps:cNvCnPr>
                        <wps:spPr bwMode="auto">
                          <a:xfrm flipH="1">
                            <a:off x="990" y="3927"/>
                            <a:ext cx="667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48"/>
                        <wps:cNvCnPr>
                          <a:cxnSpLocks noChangeShapeType="1"/>
                          <a:stCxn id="138" idx="2"/>
                          <a:endCxn id="140" idx="0"/>
                        </wps:cNvCnPr>
                        <wps:spPr bwMode="auto">
                          <a:xfrm>
                            <a:off x="1657" y="3927"/>
                            <a:ext cx="794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49"/>
                        <wps:cNvCnPr>
                          <a:cxnSpLocks noChangeShapeType="1"/>
                          <a:stCxn id="134" idx="0"/>
                          <a:endCxn id="145" idx="4"/>
                        </wps:cNvCnPr>
                        <wps:spPr bwMode="auto">
                          <a:xfrm flipH="1" flipV="1">
                            <a:off x="720" y="504"/>
                            <a:ext cx="937" cy="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50"/>
                        <wps:cNvCnPr>
                          <a:cxnSpLocks noChangeShapeType="1"/>
                          <a:stCxn id="134" idx="0"/>
                          <a:endCxn id="146" idx="4"/>
                        </wps:cNvCnPr>
                        <wps:spPr bwMode="auto">
                          <a:xfrm flipV="1">
                            <a:off x="1657" y="513"/>
                            <a:ext cx="278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51"/>
                        <wps:cNvCnPr>
                          <a:cxnSpLocks noChangeShapeType="1"/>
                          <a:stCxn id="136" idx="0"/>
                          <a:endCxn id="143" idx="4"/>
                        </wps:cNvCnPr>
                        <wps:spPr bwMode="auto">
                          <a:xfrm flipH="1" flipV="1">
                            <a:off x="4167" y="513"/>
                            <a:ext cx="108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52"/>
                        <wps:cNvCnPr>
                          <a:cxnSpLocks noChangeShapeType="1"/>
                          <a:stCxn id="136" idx="0"/>
                          <a:endCxn id="144" idx="4"/>
                        </wps:cNvCnPr>
                        <wps:spPr bwMode="auto">
                          <a:xfrm flipV="1">
                            <a:off x="5256" y="513"/>
                            <a:ext cx="29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53"/>
                        <wps:cNvCnPr>
                          <a:cxnSpLocks noChangeShapeType="1"/>
                          <a:stCxn id="136" idx="0"/>
                          <a:endCxn id="129" idx="4"/>
                        </wps:cNvCnPr>
                        <wps:spPr bwMode="auto">
                          <a:xfrm flipV="1">
                            <a:off x="5256" y="513"/>
                            <a:ext cx="1553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54"/>
                        <wps:cNvCnPr>
                          <a:cxnSpLocks noChangeShapeType="1"/>
                          <a:stCxn id="135" idx="3"/>
                          <a:endCxn id="136" idx="1"/>
                        </wps:cNvCnPr>
                        <wps:spPr bwMode="auto">
                          <a:xfrm>
                            <a:off x="3930" y="1179"/>
                            <a:ext cx="949" cy="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55"/>
                        <wps:cNvCnPr>
                          <a:cxnSpLocks noChangeShapeType="1"/>
                          <a:stCxn id="135" idx="1"/>
                          <a:endCxn id="134" idx="3"/>
                        </wps:cNvCnPr>
                        <wps:spPr bwMode="auto">
                          <a:xfrm flipH="1">
                            <a:off x="2033" y="1179"/>
                            <a:ext cx="768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56"/>
                        <wps:cNvCnPr>
                          <a:cxnSpLocks noChangeShapeType="1"/>
                          <a:stCxn id="137" idx="0"/>
                          <a:endCxn id="134" idx="2"/>
                        </wps:cNvCnPr>
                        <wps:spPr bwMode="auto">
                          <a:xfrm flipV="1">
                            <a:off x="1657" y="1432"/>
                            <a:ext cx="0" cy="9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57"/>
                        <wps:cNvCnPr>
                          <a:cxnSpLocks noChangeShapeType="1"/>
                          <a:stCxn id="138" idx="0"/>
                          <a:endCxn id="137" idx="2"/>
                        </wps:cNvCnPr>
                        <wps:spPr bwMode="auto">
                          <a:xfrm flipV="1">
                            <a:off x="1657" y="3066"/>
                            <a:ext cx="0" cy="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2730" y="2514"/>
                            <a:ext cx="9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聘期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2445" y="0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60" name="AutoShap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0" y="486"/>
                            <a:ext cx="126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3360" y="1488"/>
                            <a:ext cx="0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2205" y="2745"/>
                            <a:ext cx="5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2205" y="2751"/>
                            <a:ext cx="675" cy="3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8" o:spid="_x0000_s1051" style="position:absolute;left:0;text-align:left;margin-left:6.75pt;margin-top:1.65pt;width:369pt;height:232.5pt;z-index:251664384" coordsize="7380,4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">
                <v:oval id="Oval 29" o:spid="_x0000_s1052" style="position:absolute;left:6237;top:27;width:114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+osYA&#10;AADcAAAADwAAAGRycy9kb3ducmV2LnhtbERPS2vCQBC+C/0PyxS8SLOptNpEVymC1B6kaAvibcxO&#10;HpqdDdmtxn/vFgre5uN7znTemVqcqXWVZQXPUQyCOLO64kLBz/fy6Q2E88gaa8uk4EoO5rOH3hRT&#10;bS+8ofPWFyKEsEtRQel9k0rpspIMusg2xIHLbWvQB9gWUrd4CeGmlsM4HkmDFYeGEhtalJSdtr9G&#10;webjc398TXan9SB5OWTj49d1tMqV6j927xMQnjp/F/+7VzrMHybw90y4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p+os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规格</w:t>
                        </w:r>
                      </w:p>
                    </w:txbxContent>
                  </v:textbox>
                </v:oval>
                <v:shape id="Text Box 30" o:spid="_x0000_s1053" type="#_x0000_t202" style="position:absolute;left:1710;top:2984;width:564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ueMYA&#10;AADcAAAADwAAAGRycy9kb3ducmV2LnhtbESPQWvCQBCF74X+h2UKvdVNWyoaXUWEQi+lGkvF25Ad&#10;k2B2NuxuTfz3zkHwNsN789438+XgWnWmEBvPBl5HGSji0tuGKwO/u8+XCaiYkC22nsnAhSIsF48P&#10;c8yt73lL5yJVSkI45migTqnLtY5lTQ7jyHfEoh19cJhkDZW2AXsJd61+y7KxdtiwNNTY0bqm8lT8&#10;OwPjbrXtp/tJ2HwcTuu+0D9/l++jMc9Pw2oGKtGQ7ubb9ZcV/HfBl2dkAr2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JueMYAAADcAAAADwAAAAAAAAAAAAAAAACYAgAAZHJz&#10;L2Rvd25yZXYueG1sUEsFBgAAAAAEAAQA9QAAAIsDAAAAAA=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31" o:spid="_x0000_s1054" type="#_x0000_t202" style="position:absolute;left:1708;top:1780;width:564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L48MA&#10;AADcAAAADwAAAGRycy9kb3ducmV2LnhtbERPTYvCMBC9L/gfwgje1lRlRatRRFjwIrtWUbwNzdgW&#10;m0lJsrb++83Cgrd5vM9ZrjtTiwc5X1lWMBomIIhzqysuFJyOn+8zED4ga6wtk4IneVivem9LTLVt&#10;+UCPLBQihrBPUUEZQpNK6fOSDPqhbYgjd7POYIjQFVI7bGO4qeU4SabSYMWxocSGtiXl9+zHKJg2&#10;m0M7v8zc98f1vm0z+XV+7m9KDfrdZgEiUBde4n/3Tsf5kxH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7L48MAAADcAAAADwAAAAAAAAAAAAAAAACYAgAAZHJzL2Rv&#10;d25yZXYueG1sUEsFBgAAAAAEAAQA9QAAAIgDAAAAAA=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55" type="#_x0000_t202" style="position:absolute;left:2278;top:795;width:37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VlMMA&#10;AADcAAAADwAAAGRycy9kb3ducmV2LnhtbERPTWvCQBC9C/6HZYTedFNLJU1dRYRCL6UapeJtyI5J&#10;MDsbdrcm/ntXELzN433OfNmbRlzI+dqygtdJAoK4sLrmUsF+9zVOQfiArLGxTAqu5GG5GA7mmGnb&#10;8ZYueShFDGGfoYIqhDaT0hcVGfQT2xJH7mSdwRChK6V22MVw08hpksykwZpjQ4UtrSsqzvm/UTBr&#10;V9vu45C6zfvxvO5y+ft3/Tkp9TLqV58gAvXhKX64v3Wc/zaF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VlMMAAADcAAAADwAAAAAAAAAAAAAAAACYAgAAZHJzL2Rv&#10;d25yZXYueG1sUEsFBgAAAAAEAAQA9QAAAIgDAAAAAA=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33" o:spid="_x0000_s1056" type="#_x0000_t202" style="position:absolute;left:4233;top:759;width:56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wD8MA&#10;AADcAAAADwAAAGRycy9kb3ducmV2LnhtbERPTWvCQBC9C/0PyxR6042KkkZXEUHopVijVLwN2TEJ&#10;ZmfD7tbEf98tFLzN433Oct2bRtzJ+dqygvEoAUFcWF1zqeB03A1TED4ga2wsk4IHeVivXgZLzLTt&#10;+ED3PJQihrDPUEEVQptJ6YuKDPqRbYkjd7XOYIjQlVI77GK4aeQkSebSYM2xocKWthUVt/zHKJi3&#10;m0P3fk7d1+xy23a53H8/Pq9Kvb32mwWIQH14iv/dHzrOn07h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wD8MAAADcAAAADwAAAAAAAAAAAAAAAACYAgAAZHJzL2Rv&#10;d25yZXYueG1sUEsFBgAAAAAEAAQA9QAAAIgDAAAAAA=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rect id="Rectangle 34" o:spid="_x0000_s1057" style="position:absolute;left:1280;top:947;width:753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zu8EA&#10;AADcAAAADwAAAGRycy9kb3ducmV2LnhtbERPPWvDMBDdC/0P4gLdGjlOKK5rOQRDIdCpaZZuh3S1&#10;jK2TsdTY+fdVINDtHu/zqv3iBnGhKXSeFWzWGQhi7U3HrYLz1/tzASJEZIODZ1JwpQD7+vGhwtL4&#10;mT/pcoqtSCEcSlRgYxxLKYO25DCs/UicuB8/OYwJTq00E84p3A0yz7IX6bDj1GBxpMaS7k+/TsGH&#10;2b3qJi+uNM/bQ//dm6PlqNTTajm8gYi0xH/x3X00af52B7dn0gW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c7vBAAAA3AAAAA8AAAAAAAAAAAAAAAAAmAIAAGRycy9kb3du&#10;cmV2LnhtbFBLBQYAAAAABAAEAPUAAACG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工厂</w:t>
                        </w:r>
                      </w:p>
                    </w:txbxContent>
                  </v:textbox>
                </v:rect>
                <v:shape id="AutoShape 35" o:spid="_x0000_s1058" type="#_x0000_t4" style="position:absolute;left:2801;top:855;width:112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g28MQA&#10;AADcAAAADwAAAGRycy9kb3ducmV2LnhtbERPTWvCQBC9C/0PyxR6kWbTSkNJs4oUCh4qqI3S45Ad&#10;k8XsbMiumvrrXaHgbR7vc4rZYFtxot4bxwpekhQEceW04VpB+fP1/A7CB2SNrWNS8EceZtOHUYG5&#10;dmde02kTahFD2OeooAmhy6X0VUMWfeI64sjtXW8xRNjXUvd4juG2la9pmkmLhmNDgx19NlQdNker&#10;4OB3F/O9W/5mq/GWzH6Oy3KbKfX0OMw/QAQawl38717oOH/yBr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INvDEAAAA3AAAAA8AAAAAAAAAAAAAAAAAmAIAAGRycy9k&#10;b3ducmV2LnhtbFBLBQYAAAAABAAEAPUAAACJ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生产</w:t>
                        </w:r>
                      </w:p>
                    </w:txbxContent>
                  </v:textbox>
                </v:shape>
                <v:rect id="Rectangle 36" o:spid="_x0000_s1059" style="position:absolute;left:4879;top:944;width:753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9IV8EA&#10;AADcAAAADwAAAGRycy9kb3ducmV2LnhtbERPPWvDMBDdC/0P4gLZGjlOCa5rOQRDINCpaZZuh3S1&#10;jK2TsdTY+fdVodDtHu/zqsPiBnGjKXSeFWw3GQhi7U3HrYLrx+mpABEissHBMym4U4BD/fhQYWn8&#10;zO90u8RWpBAOJSqwMY6llEFbchg2fiRO3JefHMYEp1aaCecU7gaZZ9leOuw4NVgcqbGk+8u3U/Bm&#10;nl90kxd3mufdsf/szdlyVGq9Wo6vICIt8V/85z6bNH+3h99n0gW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fSFfBAAAA3AAAAA8AAAAAAAAAAAAAAAAAmAIAAGRycy9kb3du&#10;cmV2LnhtbFBLBQYAAAAABAAEAPUAAACG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</w:t>
                        </w:r>
                      </w:p>
                    </w:txbxContent>
                  </v:textbox>
                </v:rect>
                <v:shape id="AutoShape 37" o:spid="_x0000_s1060" type="#_x0000_t4" style="position:absolute;left:1093;top:2418;width:1128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NHMMA&#10;AADcAAAADwAAAGRycy9kb3ducmV2LnhtbERPTWvCQBC9C/0PyxR6Ed20QirRVaRQ6KGC2igeh+yY&#10;LGZnQ3ar0V/vCoK3ebzPmc47W4sTtd44VvA+TEAQF04bLhXkf9+DMQgfkDXWjknBhTzMZy+9KWba&#10;nXlNp00oRQxhn6GCKoQmk9IXFVn0Q9cQR+7gWoshwraUusVzDLe1/EiSVFo0HBsqbOirouK4+bcK&#10;jn53Nb+75T5d9bdkDgtc5ttUqbfXbjEBEagLT/HD/aPj/NEn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YNHMMAAADcAAAADwAAAAAAAAAAAAAAAACYAgAAZHJzL2Rv&#10;d25yZXYueG1sUEsFBgAAAAAEAAQA9QAAAIg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聘用</w:t>
                        </w:r>
                      </w:p>
                    </w:txbxContent>
                  </v:textbox>
                </v:shape>
                <v:rect id="Rectangle 38" o:spid="_x0000_s1061" style="position:absolute;left:1280;top:3440;width:753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5vsIA&#10;AADcAAAADwAAAGRycy9kb3ducmV2LnhtbESPQYvCMBCF7wv+hzDC3tZUXUSrUURYEDytevE2NGNT&#10;2kxKE239985hYW8zvDfvfbPZDb5RT+piFdjAdJKBIi6Crbg0cL38fC1BxYRssQlMBl4UYbcdfWww&#10;t6HnX3qeU6kkhGOOBlxKba51LBx5jJPQEot2D53HJGtXatthL+G+0bMsW2iPFUuDw5YOjor6/PAG&#10;TvZ7VRxmyxf1/Xxf32p7dJyM+RwP+zWoREP6N/9dH63gz4VWnpEJ9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Hm+wgAAANwAAAAPAAAAAAAAAAAAAAAAAJgCAABkcnMvZG93&#10;bnJldi54bWxQSwUGAAAAAAQABAD1AAAAhw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职工</w:t>
                        </w:r>
                      </w:p>
                    </w:txbxContent>
                  </v:textbox>
                </v:rect>
                <v:oval id="Oval 39" o:spid="_x0000_s1062" style="position:absolute;left:360;top:4368;width:126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of8YA&#10;AADcAAAADwAAAGRycy9kb3ducmV2LnhtbERPS2vCQBC+F/wPyxS8FN3Yh5rUVYog1UMRHyDexuyY&#10;RLOzIbvV+O/dQsHbfHzPGU0aU4oL1a6wrKDXjUAQp1YXnCnYbmadIQjnkTWWlknBjRxMxq2nESba&#10;XnlFl7XPRAhhl6CC3PsqkdKlORl0XVsRB+5oa4M+wDqTusZrCDelfI2ivjRYcGjIsaJpTul5/WsU&#10;rL4X+9NHvDv/vMTvh3RwWt7686NS7efm6xOEp8Y/xP/uuQ7z32L4eyZc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Pof8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职工号</w:t>
                        </w:r>
                      </w:p>
                    </w:txbxContent>
                  </v:textbox>
                </v:oval>
                <v:oval id="Oval 40" o:spid="_x0000_s1063" style="position:absolute;left:1980;top:4368;width:94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8yn8gA&#10;AADcAAAADwAAAGRycy9kb3ducmV2LnhtbESPQWvCQBCF74L/YRmhF6mbitoaXaUIpfZQirYg3sbs&#10;mESzsyG71fjvOwehtxnem/e+mS9bV6kLNaH0bOBpkIAizrwtOTfw8/32+AIqRGSLlWcycKMAy0W3&#10;M8fU+itv6LKNuZIQDikaKGKsU61DVpDDMPA1sWhH3ziMsja5tg1eJdxVepgkE+2wZGkosKZVQdl5&#10;++sMbN4/9qfxdHf+7E9Hh+z59HWbrI/GPPTa1xmoSG38N9+v11bwR4Ivz8gEe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XzKfyAAAANwAAAAPAAAAAAAAAAAAAAAAAJgCAABk&#10;cnMvZG93bnJldi54bWxQSwUGAAAAAAQABAD1AAAAj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  <w:p w:rsidR="00A6684F" w:rsidRDefault="00A6684F" w:rsidP="00A6684F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oval id="Oval 41" o:spid="_x0000_s1064" style="position:absolute;left:2745;top:3072;width:90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XBMYA&#10;AADcAAAADwAAAGRycy9kb3ducmV2LnhtbERPTWvCQBC9C/0PyxR6kWZjUVtTVymFoh5EjELpbZod&#10;k2h2NmS3Mf77riB4m8f7nOm8M5VoqXGlZQWDKAZBnFldcq5gv/t6fgPhPLLGyjIpuJCD+eyhN8VE&#10;2zNvqU19LkIIuwQVFN7XiZQuK8igi2xNHLiDbQz6AJtc6gbPIdxU8iWOx9JgyaGhwJo+C8pO6Z9R&#10;sF2sfo6jyfdp3Z8Mf7PX4+YyXh6UenrsPt5BeOr8XXxzL3WYPxzA9ZlwgZ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OXBM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工资</w:t>
                        </w:r>
                      </w:p>
                    </w:txbxContent>
                  </v:textbox>
                </v:oval>
                <v:oval id="Oval 42" o:spid="_x0000_s1065" style="position:absolute;left:2625;top:1782;width:144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Jc8UA&#10;AADcAAAADwAAAGRycy9kb3ducmV2LnhtbERPS2vCQBC+C/0PywhepG4qamt0lVKQ6kHEBxRvY3ZM&#10;otnZkF01/nu3IHibj+8542ltCnGlyuWWFXx0IhDEidU5pwp229n7FwjnkTUWlknBnRxMJ2+NMcba&#10;3nhN141PRQhhF6OCzPsyltIlGRl0HVsSB+5oK4M+wCqVusJbCDeF7EbRQBrMOTRkWNJPRsl5czEK&#10;1r+L/ak//Dsv28PeIfk8re6D+VGpVrP+HoHwVPuX+Ome6zC/14X/Z8IF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QlzxQAAANwAAAAPAAAAAAAAAAAAAAAAAJgCAABkcnMv&#10;ZG93bnJldi54bWxQSwUGAAAAAAQABAD1AAAAig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计划数量</w:t>
                        </w:r>
                      </w:p>
                    </w:txbxContent>
                  </v:textbox>
                </v:oval>
                <v:oval id="Oval 43" o:spid="_x0000_s1066" style="position:absolute;left:3474;top:27;width:138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2s6MUA&#10;AADcAAAADwAAAGRycy9kb3ducmV2LnhtbERPS2vCQBC+C/6HZYRepG7a+oyuUgpFPUhRC8XbmB2T&#10;aHY2ZFeN/74rCN7m43vOZFabQlyocrllBW+dCARxYnXOqYLf7ffrEITzyBoLy6TgRg5m02ZjgrG2&#10;V17TZeNTEULYxagg876MpXRJRgZdx5bEgTvYyqAPsEqlrvAawk0h36OoLw3mHBoyLOkro+S0ORsF&#10;6/lyd+yN/k6r9qi7TwbHn1t/cVDqpVV/jkF4qv1T/HAvdJjf/YD7M+EC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jazoxQAAANwAAAAPAAAAAAAAAAAAAAAAAJgCAABkcnMv&#10;ZG93bnJldi54bWxQSwUGAAAAAAQABAD1AAAAig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产品编号</w:t>
                        </w:r>
                      </w:p>
                    </w:txbxContent>
                  </v:textbox>
                </v:oval>
                <v:oval id="Oval 44" o:spid="_x0000_s1067" style="position:absolute;left:4990;top:27;width:113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0nMYA&#10;AADcAAAADwAAAGRycy9kb3ducmV2LnhtbERPS2vCQBC+F/wPywi9FN1Y0lRTV5FCqT2I+ADxNs2O&#10;STQ7G7JbE/99tyD0Nh/fc6bzzlTiSo0rLSsYDSMQxJnVJecK9ruPwRiE88gaK8uk4EYO5rPewxRT&#10;bVve0HXrcxFC2KWooPC+TqV0WUEG3dDWxIE72cagD7DJpW6wDeGmks9RlEiDJYeGAmt6Lyi7bH+M&#10;gs3n1/H8MjlcVk+T+Dt7Pa9vyfKk1GO/W7yB8NT5f/HdvdRhfhzD3zPhAj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Q0nM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产品名</w:t>
                        </w:r>
                      </w:p>
                    </w:txbxContent>
                  </v:textbox>
                </v:oval>
                <v:oval id="Oval 45" o:spid="_x0000_s1068" style="position:absolute;top:18;width:144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RB8UA&#10;AADcAAAADwAAAGRycy9kb3ducmV2LnhtbERPS2vCQBC+F/oflhG8FN1UfEZXEUFqD6X4APE2Zsck&#10;mp0N2VXjv3eFQm/z8T1nMqtNIW5Uudyygs92BII4sTrnVMFuu2wNQTiPrLGwTAoe5GA2fX+bYKzt&#10;ndd02/hUhBB2MSrIvC9jKV2SkUHXtiVx4E62MugDrFKpK7yHcFPIThT1pcGcQ0OGJS0ySi6bq1Gw&#10;/vo+nHuj/eXnY9Q9JoPz76O/OinVbNTzMQhPtf8X/7lXOszv9uD1TLh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JEHxQAAANwAAAAPAAAAAAAAAAAAAAAAAJgCAABkcnMv&#10;ZG93bnJldi54bWxQSwUGAAAAAAQABAD1AAAAig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工产编号</w:t>
                        </w:r>
                      </w:p>
                    </w:txbxContent>
                  </v:textbox>
                </v:oval>
                <v:oval id="Oval 46" o:spid="_x0000_s1069" style="position:absolute;left:1485;top:27;width:90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oPcMYA&#10;AADcAAAADwAAAGRycy9kb3ducmV2LnhtbERPTWvCQBC9C/0PyxS8SN20pLFGVykFqT1I0RbE25gd&#10;k2h2NmRXE/+9Wyh4m8f7nOm8M5W4UONKywqehxEI4szqknMFvz+LpzcQziNrrCyTgis5mM8eelNM&#10;tW15TZeNz0UIYZeigsL7OpXSZQUZdENbEwfuYBuDPsAml7rBNoSbSr5EUSINlhwaCqzpo6DstDkb&#10;BevPr93xdbw9rQbjeJ+Njt/XZHlQqv/YvU9AeOr8XfzvXuowP07g75lwgZ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oPcM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厂名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" o:spid="_x0000_s1070" type="#_x0000_t32" style="position:absolute;left:990;top:3927;width:667;height:4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jHM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ojHMIAAADcAAAADwAAAAAAAAAAAAAA&#10;AAChAgAAZHJzL2Rvd25yZXYueG1sUEsFBgAAAAAEAAQA+QAAAJADAAAAAA==&#10;"/>
                <v:shape id="AutoShape 48" o:spid="_x0000_s1071" type="#_x0000_t32" style="position:absolute;left:1657;top:3927;width:794;height: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3Bc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0NwXGAAAA3AAAAA8AAAAAAAAA&#10;AAAAAAAAoQIAAGRycy9kb3ducmV2LnhtbFBLBQYAAAAABAAEAPkAAACUAwAAAAA=&#10;"/>
                <v:shape id="AutoShape 49" o:spid="_x0000_s1072" type="#_x0000_t32" style="position:absolute;left:720;top:504;width:937;height:4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hfCsMAAADcAAAADwAAAGRycy9kb3ducmV2LnhtbERPTWvCQBC9F/wPywi9iG4sVTS6SlCE&#10;IhQ1Cl6H7JhEs7Mhu2r677sFobd5vM+ZL1tTiQc1rrSsYDiIQBBnVpecKzgdN/0JCOeRNVaWScEP&#10;OVguOm9zjLV98oEeqc9FCGEXo4LC+zqW0mUFGXQDWxMH7mIbgz7AJpe6wWcIN5X8iKKxNFhyaCiw&#10;plVB2S29GwX+u7cdXQ+7XZIyr5P99nxLVmel3rttMgPhqfX/4pf7S4f5n1P4eyZc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oXwrDAAAA3AAAAA8AAAAAAAAAAAAA&#10;AAAAoQIAAGRycy9kb3ducmV2LnhtbFBLBQYAAAAABAAEAPkAAACRAwAAAAA=&#10;"/>
                <v:shape id="AutoShape 50" o:spid="_x0000_s1073" type="#_x0000_t32" style="position:absolute;left:1657;top:513;width:278;height:4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ottcUAAADcAAAADwAAAGRycy9kb3ducmV2LnhtbESPQWvDMAyF74P9B6PBLqN1Mlg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ottcUAAADcAAAADwAAAAAAAAAA&#10;AAAAAAChAgAAZHJzL2Rvd25yZXYueG1sUEsFBgAAAAAEAAQA+QAAAJMDAAAAAA==&#10;"/>
                <v:shape id="AutoShape 51" o:spid="_x0000_s1074" type="#_x0000_t32" style="position:absolute;left:4167;top:513;width:1089;height: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fF0cQAAADcAAAADwAAAGRycy9kb3ducmV2LnhtbERPTWvCQBC9C/0PyxR6kWZjwVJiNiFY&#10;hCKINS3kOmTHJDU7G7Krpv/eLRS8zeN9TppPphcXGl1nWcEiikEQ11Z33Cj4/to8v4FwHlljb5kU&#10;/JKDPHuYpZhoe+UDXUrfiBDCLkEFrfdDIqWrWzLoIjsQB+5oR4M+wLGResRrCDe9fInjV2mw49DQ&#10;4kDrlupTeTYK/G6+Xf4c9vuiZH4vPrfVqVhXSj09TsUKhKfJ38X/7g8d5i8X8PdMuE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R8XRxAAAANwAAAAPAAAAAAAAAAAA&#10;AAAAAKECAABkcnMvZG93bnJldi54bWxQSwUGAAAAAAQABAD5AAAAkgMAAAAA&#10;"/>
                <v:shape id="AutoShape 52" o:spid="_x0000_s1075" type="#_x0000_t32" style="position:absolute;left:5256;top:513;width:299;height:4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WWcIAAADcAAAADwAAAGRycy9kb3ducmV2LnhtbERPTYvCMBC9L/gfwgheljWtsC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WWcIAAADcAAAADwAAAAAAAAAAAAAA&#10;AAChAgAAZHJzL2Rvd25yZXYueG1sUEsFBgAAAAAEAAQA+QAAAJADAAAAAA==&#10;"/>
                <v:shape id="AutoShape 53" o:spid="_x0000_s1076" type="#_x0000_t32" style="position:absolute;left:5256;top:513;width:1553;height:4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zwsIAAADcAAAADwAAAGRycy9kb3ducmV2LnhtbERPTWsCMRC9F/ofwgheimbXo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izwsIAAADcAAAADwAAAAAAAAAAAAAA&#10;AAChAgAAZHJzL2Rvd25yZXYueG1sUEsFBgAAAAAEAAQA+QAAAJADAAAAAA==&#10;"/>
                <v:shape id="AutoShape 54" o:spid="_x0000_s1077" type="#_x0000_t32" style="position:absolute;left:3930;top:1179;width:949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r3c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gq93DAAAA3AAAAA8AAAAAAAAAAAAA&#10;AAAAoQIAAGRycy9kb3ducmV2LnhtbFBLBQYAAAAABAAEAPkAAACRAwAAAAA=&#10;"/>
                <v:shape id="AutoShape 55" o:spid="_x0000_s1078" type="#_x0000_t32" style="position:absolute;left:2033;top:1179;width:768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2OLcIAAADcAAAADwAAAGRycy9kb3ducmV2LnhtbERPTYvCMBC9L/gfwgheFk0rKF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2OLcIAAADcAAAADwAAAAAAAAAAAAAA&#10;AAChAgAAZHJzL2Rvd25yZXYueG1sUEsFBgAAAAAEAAQA+QAAAJADAAAAAA==&#10;"/>
                <v:shape id="AutoShape 56" o:spid="_x0000_s1079" type="#_x0000_t32" style="position:absolute;left:1657;top:1432;width:0;height:9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8QWsIAAADcAAAADwAAAGRycy9kb3ducmV2LnhtbERPTYvCMBC9C/6HMIIXWdMKin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8QWsIAAADcAAAADwAAAAAAAAAAAAAA&#10;AAChAgAAZHJzL2Rvd25yZXYueG1sUEsFBgAAAAAEAAQA+QAAAJADAAAAAA==&#10;"/>
                <v:shape id="AutoShape 57" o:spid="_x0000_s1080" type="#_x0000_t32" style="position:absolute;left:1657;top:3066;width:0;height:3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O1wcIAAADcAAAADwAAAGRycy9kb3ducmV2LnhtbERPTWsCMRC9F/ofwgheimZXqM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O1wcIAAADcAAAADwAAAAAAAAAAAAAA&#10;AAChAgAAZHJzL2Rvd25yZXYueG1sUEsFBgAAAAAEAAQA+QAAAJADAAAAAA==&#10;"/>
                <v:oval id="Oval 58" o:spid="_x0000_s1081" style="position:absolute;left:2730;top:2514;width:94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oRMgA&#10;AADcAAAADwAAAGRycy9kb3ducmV2LnhtbESPQWvCQBCF74L/YRmhF6mbSrU1ukoRSvVQirYg3sbs&#10;mESzsyG71fjvOwehtxnem/e+mS1aV6kLNaH0bOBpkIAizrwtOTfw8/3++AoqRGSLlWcycKMAi3m3&#10;M8PU+itv6LKNuZIQDikaKGKsU61DVpDDMPA1sWhH3ziMsja5tg1eJdxVepgkY+2wZGkosKZlQdl5&#10;++sMbD7W+9Nosjt/9ifPh+zl9HUbr47GPPTatymoSG38N9+vV1bwR0Irz8gEe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8KhEyAAAANwAAAAPAAAAAAAAAAAAAAAAAJgCAABk&#10;cnMvZG93bnJldi54bWxQSwUGAAAAAAQABAD1AAAAj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聘期</w:t>
                        </w:r>
                      </w:p>
                    </w:txbxContent>
                  </v:textbox>
                </v:oval>
                <v:oval id="Oval 59" o:spid="_x0000_s1082" style="position:absolute;left:2445;width:90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N38UA&#10;AADcAAAADwAAAGRycy9kb3ducmV2LnhtbERPS2vCQBC+F/oflil4KbqpqDWpqxRB1IOIDyi9TbNj&#10;Es3Ohuyq8d+7gtDbfHzPGU0aU4oL1a6wrOCjE4EgTq0uOFOw383aQxDOI2ssLZOCGzmYjF9fRpho&#10;e+UNXbY+EyGEXYIKcu+rREqX5mTQdWxFHLiDrQ36AOtM6hqvIdyUshtFA2mw4NCQY0XTnNLT9mwU&#10;bObL32M//jmt3uPeX/p5XN8Gi4NSrbfm+wuEp8b/i5/uhQ7z+zE8ngkX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A3fxQAAANwAAAAPAAAAAAAAAAAAAAAAAJgCAABkcnMv&#10;ZG93bnJldi54bWxQSwUGAAAAAAQABAD1AAAAig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shape id="AutoShape 60" o:spid="_x0000_s1083" type="#_x0000_t32" style="position:absolute;left:1620;top:486;width:1260;height:4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bnCMUAAADcAAAADwAAAGRycy9kb3ducmV2LnhtbESPQWvDMAyF74X9B6PBLqV1skMpad0y&#10;BoPRw6BtDj0KW0vCYjmzvTT799Wh0JvEe3rv03Y/+V6NFFMX2EC5LEAR2+A6bgzU54/FGlTKyA77&#10;wGTgnxLsd0+zLVYuXPlI4yk3SkI4VWigzXmotE62JY9pGQZi0b5D9JhljY12Ea8S7nv9WhQr7bFj&#10;aWhxoPeW7M/pzxvoDvVXPc5/c7TrQ3mJZTpfemvMy/P0tgGVacoP8/360wn+SvDlGZlA7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1bnCMUAAADcAAAADwAAAAAAAAAA&#10;AAAAAAChAgAAZHJzL2Rvd25yZXYueG1sUEsFBgAAAAAEAAQA+QAAAJMDAAAAAA==&#10;"/>
                <v:shape id="AutoShape 61" o:spid="_x0000_s1084" type="#_x0000_t32" style="position:absolute;left:3360;top:1488;width:0;height: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C+M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T3L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wvjDAAAA3AAAAA8AAAAAAAAAAAAA&#10;AAAAoQIAAGRycy9kb3ducmV2LnhtbFBLBQYAAAAABAAEAPkAAACRAwAAAAA=&#10;"/>
                <v:shape id="AutoShape 62" o:spid="_x0000_s1085" type="#_x0000_t32" style="position:absolute;left:2205;top:2745;width: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cj8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bAp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lcj8IAAADcAAAADwAAAAAAAAAAAAAA&#10;AAChAgAAZHJzL2Rvd25yZXYueG1sUEsFBgAAAAAEAAQA+QAAAJADAAAAAA==&#10;"/>
                <v:shape id="AutoShape 63" o:spid="_x0000_s1086" type="#_x0000_t32" style="position:absolute;left:2205;top:2751;width:675;height: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5FM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l+RTDAAAA3AAAAA8AAAAAAAAAAAAA&#10;AAAAoQIAAGRycy9kb3ducmV2LnhtbFBLBQYAAAAABAAEAPkAAACRAwAAAAA=&#10;"/>
              </v:group>
            </w:pict>
          </mc:Fallback>
        </mc:AlternateConten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 w:val="18"/>
          <w:szCs w:val="18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）转化后的关系模式如下：</w:t>
      </w:r>
    </w:p>
    <w:p w:rsidR="00A6684F" w:rsidRDefault="00A6684F" w:rsidP="00A6684F">
      <w:pPr>
        <w:tabs>
          <w:tab w:val="left" w:pos="420"/>
          <w:tab w:val="left" w:pos="96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szCs w:val="21"/>
        </w:rPr>
        <w:t>工厂（工厂编号，厂名，地址）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产品（产品编号，产品名，规格）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职工（职工号，姓名，工产编号，聘期，工资）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生产（工产编号，产品编号，计划数量）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）每个关系模式的主码、</w:t>
      </w:r>
      <w:proofErr w:type="gramStart"/>
      <w:r>
        <w:rPr>
          <w:rFonts w:hint="eastAsia"/>
          <w:szCs w:val="21"/>
        </w:rPr>
        <w:t>外码如下</w:t>
      </w:r>
      <w:proofErr w:type="gramEnd"/>
      <w:r>
        <w:rPr>
          <w:rFonts w:hint="eastAsia"/>
          <w:szCs w:val="21"/>
        </w:rPr>
        <w:t>：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工厂：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工产编号，无外码；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产品：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产品编号，无外码；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职工：</w:t>
      </w:r>
      <w:proofErr w:type="gramStart"/>
      <w:r>
        <w:rPr>
          <w:rFonts w:hint="eastAsia"/>
          <w:szCs w:val="21"/>
        </w:rPr>
        <w:t>主码职工号，外码</w:t>
      </w:r>
      <w:proofErr w:type="gramEnd"/>
      <w:r>
        <w:rPr>
          <w:rFonts w:hint="eastAsia"/>
          <w:szCs w:val="21"/>
        </w:rPr>
        <w:t>是工厂编号；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（工产编号，产品编号），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工产编号、产品编号。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评分标准：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afterLines="30" w:after="93"/>
        <w:ind w:leftChars="200" w:left="945" w:hangingChars="250" w:hanging="52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）三个实体型工厂、产品、职工各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分，属性漏写、错写不给分；两个联系各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分，名称一定要表达联系含义，联系类型错误不给分，三个联系类型各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afterLines="30" w:after="93"/>
        <w:ind w:leftChars="200" w:left="945" w:hangingChars="250" w:hanging="52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）转化后的工厂关系模式、产品关系模式、生产关系模式各１分，有一个</w:t>
      </w:r>
      <w:r>
        <w:rPr>
          <w:rFonts w:hint="eastAsia"/>
          <w:szCs w:val="21"/>
        </w:rPr>
        <w:lastRenderedPageBreak/>
        <w:t>属性不正确均不给分，职工关系模式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分。</w:t>
      </w:r>
    </w:p>
    <w:p w:rsidR="00A6684F" w:rsidRDefault="00A6684F" w:rsidP="00A6684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）工厂：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工产编号（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产品：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产品编号（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职工：</w:t>
      </w:r>
      <w:proofErr w:type="gramStart"/>
      <w:r>
        <w:rPr>
          <w:rFonts w:hint="eastAsia"/>
          <w:szCs w:val="21"/>
        </w:rPr>
        <w:t>主码职工号</w:t>
      </w:r>
      <w:proofErr w:type="gram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工厂编号（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（工产编号，产品编号）（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工产编号（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分）、产品编号（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分）。</w:t>
      </w:r>
    </w:p>
    <w:p w:rsidR="00A6684F" w:rsidRDefault="00A6684F" w:rsidP="00A6684F">
      <w:pPr>
        <w:rPr>
          <w:rFonts w:hint="eastAsia"/>
          <w:szCs w:val="21"/>
        </w:rPr>
      </w:pPr>
    </w:p>
    <w:p w:rsidR="00A6684F" w:rsidRDefault="00A6684F" w:rsidP="00A6684F">
      <w:pPr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五、编程题（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:rsidR="00A6684F" w:rsidRDefault="00A6684F" w:rsidP="00A6684F">
      <w:pPr>
        <w:ind w:firstLine="420"/>
        <w:rPr>
          <w:rFonts w:hint="eastAsia"/>
        </w:rPr>
      </w:pPr>
      <w:r>
        <w:t>CREATE PROCEDURE  PROC3</w:t>
      </w:r>
      <w:r>
        <w:rPr>
          <w:rFonts w:hint="eastAsia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(</w:t>
      </w:r>
    </w:p>
    <w:p w:rsidR="00A6684F" w:rsidRDefault="00A6684F" w:rsidP="00A6684F">
      <w:pPr>
        <w:rPr>
          <w:rFonts w:hint="eastAsia"/>
        </w:rPr>
      </w:pPr>
      <w:r>
        <w:t xml:space="preserve">         @s1 char(8),@c1 varchar(10),@g1 numeric(5,2)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个变量定义各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)</w:t>
      </w:r>
    </w:p>
    <w:p w:rsidR="00A6684F" w:rsidRDefault="00A6684F" w:rsidP="00A6684F">
      <w:pPr>
        <w:rPr>
          <w:rFonts w:hint="eastAsia"/>
        </w:rPr>
      </w:pPr>
      <w:r>
        <w:t xml:space="preserve">       AS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rPr>
          <w:rFonts w:hint="eastAsia"/>
        </w:rPr>
      </w:pPr>
      <w:r>
        <w:t xml:space="preserve">       BEGIN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  UPDATE  SC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   SET  GRADE=@g1 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   WHERE  S#=@s1  AND CN=@c1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6684F" w:rsidRDefault="00A6684F" w:rsidP="00A6684F">
      <w:pPr>
        <w:rPr>
          <w:rFonts w:hint="eastAsia"/>
        </w:rPr>
      </w:pPr>
      <w:r>
        <w:t xml:space="preserve">       END</w:t>
      </w: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tabs>
          <w:tab w:val="left" w:pos="0"/>
          <w:tab w:val="left" w:pos="315"/>
        </w:tabs>
        <w:ind w:left="1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试题八</w:t>
      </w:r>
    </w:p>
    <w:p w:rsidR="00A6684F" w:rsidRDefault="00A6684F" w:rsidP="00A6684F">
      <w:pPr>
        <w:tabs>
          <w:tab w:val="left" w:pos="0"/>
          <w:tab w:val="left" w:pos="315"/>
        </w:tabs>
        <w:ind w:left="1"/>
        <w:rPr>
          <w:rFonts w:hint="eastAsia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307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307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ind w:left="420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一、单项选择题</w:t>
      </w:r>
    </w:p>
    <w:p w:rsidR="00A6684F" w:rsidRDefault="00A6684F" w:rsidP="00A6684F">
      <w:pPr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)</w:t>
      </w:r>
    </w:p>
    <w:p w:rsidR="00A6684F" w:rsidRDefault="00A6684F" w:rsidP="00A6684F">
      <w:pPr>
        <w:pStyle w:val="a8"/>
        <w:ind w:leftChars="1198" w:left="2516" w:firstLineChars="50" w:firstLine="105"/>
        <w:rPr>
          <w:rFonts w:ascii="Times New Roman" w:hAnsi="Times New Roman" w:cs="Times New Roman" w:hint="eastAsia"/>
          <w:b/>
          <w:bCs/>
          <w:szCs w:val="20"/>
        </w:rPr>
      </w:pPr>
      <w:r>
        <w:rPr>
          <w:rFonts w:ascii="Times New Roman" w:hAnsi="Times New Roman" w:cs="Times New Roman" w:hint="eastAsia"/>
          <w:b/>
          <w:bCs/>
          <w:szCs w:val="20"/>
        </w:rPr>
        <w:t>在每小题列出的四个备选项中只有一个是符合题目要</w:t>
      </w:r>
      <w:r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0"/>
        </w:rPr>
        <w:t>求的，错选、多选或未选均无分。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下面列出的数据管理技术发展的三个阶段中，哪个（些）阶段没有专门的软件对数据进行管理？（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Ⅰ</w:t>
      </w:r>
      <w:r>
        <w:rPr>
          <w:rFonts w:hint="eastAsia"/>
        </w:rPr>
        <w:t>.</w:t>
      </w:r>
      <w:r>
        <w:rPr>
          <w:rFonts w:hint="eastAsia"/>
        </w:rPr>
        <w:t>人工管理阶段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文件系统阶段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Ⅲ</w:t>
      </w:r>
      <w:r>
        <w:rPr>
          <w:rFonts w:hint="eastAsia"/>
        </w:rPr>
        <w:t>.</w:t>
      </w:r>
      <w:r>
        <w:rPr>
          <w:rFonts w:hint="eastAsia"/>
        </w:rPr>
        <w:t>数据库阶段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只有Ⅰ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只有Ⅱ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Ⅰ和Ⅱ</w:t>
      </w:r>
      <w:r>
        <w:rPr>
          <w:kern w:val="0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Ⅱ和Ⅲ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ind w:left="210" w:hangingChars="100" w:hanging="210"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44"/>
        </w:rPr>
        <w:t>在关系数据库中，表（</w:t>
      </w:r>
      <w:r>
        <w:rPr>
          <w:rFonts w:hint="eastAsia"/>
          <w:kern w:val="44"/>
        </w:rPr>
        <w:t>table</w:t>
      </w:r>
      <w:r>
        <w:rPr>
          <w:rFonts w:hint="eastAsia"/>
          <w:kern w:val="44"/>
        </w:rPr>
        <w:t>）是三级模式结构中的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  <w:r>
        <w:t xml:space="preserve"> </w:t>
      </w:r>
    </w:p>
    <w:p w:rsidR="00A6684F" w:rsidRDefault="00A6684F" w:rsidP="00A6684F">
      <w:pPr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0"/>
        </w:rPr>
        <w:t>外模式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模式</w:t>
      </w:r>
    </w:p>
    <w:p w:rsidR="00A6684F" w:rsidRDefault="00A6684F" w:rsidP="00A6684F">
      <w:pPr>
        <w:ind w:firstLine="425"/>
        <w:rPr>
          <w:rFonts w:hint="eastAsia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存储模式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内模式</w:t>
      </w:r>
    </w:p>
    <w:p w:rsidR="00A6684F" w:rsidRDefault="00A6684F" w:rsidP="00A6684F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第（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）至（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）题是基于如下两个关系，其中雇员信息表关系</w:t>
      </w:r>
      <w:r>
        <w:rPr>
          <w:rFonts w:hint="eastAsia"/>
          <w:szCs w:val="21"/>
        </w:rPr>
        <w:t>EMP</w:t>
      </w:r>
      <w:r>
        <w:rPr>
          <w:rFonts w:hint="eastAsia"/>
          <w:szCs w:val="21"/>
        </w:rPr>
        <w:t>的主键是雇员号，部门信息表关系</w:t>
      </w:r>
      <w:r>
        <w:rPr>
          <w:rFonts w:hint="eastAsia"/>
          <w:szCs w:val="21"/>
        </w:rPr>
        <w:t>DEPT</w:t>
      </w:r>
      <w:r>
        <w:rPr>
          <w:rFonts w:hint="eastAsia"/>
          <w:szCs w:val="21"/>
        </w:rPr>
        <w:t>的主键是部门号</w:t>
      </w:r>
    </w:p>
    <w:p w:rsidR="00A6684F" w:rsidRDefault="00A6684F" w:rsidP="00A6684F">
      <w:pPr>
        <w:spacing w:line="120" w:lineRule="exact"/>
        <w:ind w:left="420"/>
        <w:rPr>
          <w:rFonts w:hint="eastAsia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911"/>
        <w:gridCol w:w="1026"/>
        <w:gridCol w:w="723"/>
        <w:gridCol w:w="791"/>
        <w:gridCol w:w="932"/>
        <w:gridCol w:w="959"/>
        <w:gridCol w:w="967"/>
      </w:tblGrid>
      <w:tr w:rsidR="00A6684F" w:rsidTr="00DE7B73">
        <w:trPr>
          <w:jc w:val="center"/>
        </w:trPr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84F" w:rsidRDefault="00A6684F" w:rsidP="00DE7B73">
            <w:pPr>
              <w:pStyle w:val="a9"/>
              <w:ind w:left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A6684F" w:rsidRDefault="00A6684F" w:rsidP="00DE7B73">
            <w:pPr>
              <w:pStyle w:val="a9"/>
              <w:ind w:left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84F" w:rsidRDefault="00A6684F" w:rsidP="00DE7B73">
            <w:pPr>
              <w:pStyle w:val="a9"/>
              <w:ind w:left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DEPT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A6684F" w:rsidTr="00DE7B73">
        <w:trPr>
          <w:jc w:val="center"/>
        </w:trPr>
        <w:tc>
          <w:tcPr>
            <w:tcW w:w="857" w:type="dxa"/>
            <w:tcBorders>
              <w:top w:val="single" w:sz="4" w:space="0" w:color="auto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雇员号</w:t>
            </w:r>
          </w:p>
        </w:tc>
        <w:tc>
          <w:tcPr>
            <w:tcW w:w="911" w:type="dxa"/>
            <w:tcBorders>
              <w:top w:val="single" w:sz="4" w:space="0" w:color="auto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雇员名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部门号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工资</w:t>
            </w:r>
          </w:p>
        </w:tc>
        <w:tc>
          <w:tcPr>
            <w:tcW w:w="791" w:type="dxa"/>
            <w:tcBorders>
              <w:top w:val="nil"/>
              <w:bottom w:val="nil"/>
            </w:tcBorders>
          </w:tcPr>
          <w:p w:rsidR="00A6684F" w:rsidRDefault="00A6684F" w:rsidP="00DE7B73">
            <w:pPr>
              <w:pStyle w:val="a9"/>
              <w:ind w:left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部门号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部门名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</w:tr>
      <w:tr w:rsidR="00A6684F" w:rsidTr="00DE7B73">
        <w:trPr>
          <w:jc w:val="center"/>
        </w:trPr>
        <w:tc>
          <w:tcPr>
            <w:tcW w:w="857" w:type="dxa"/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010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056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911" w:type="dxa"/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  山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王宏达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马林生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  敏</w:t>
            </w:r>
          </w:p>
        </w:tc>
        <w:tc>
          <w:tcPr>
            <w:tcW w:w="1026" w:type="dxa"/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04</w:t>
            </w:r>
          </w:p>
        </w:tc>
        <w:tc>
          <w:tcPr>
            <w:tcW w:w="723" w:type="dxa"/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1200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1500</w:t>
            </w:r>
          </w:p>
        </w:tc>
        <w:tc>
          <w:tcPr>
            <w:tcW w:w="791" w:type="dxa"/>
            <w:tcBorders>
              <w:top w:val="nil"/>
              <w:bottom w:val="nil"/>
            </w:tcBorders>
          </w:tcPr>
          <w:p w:rsidR="00A6684F" w:rsidRDefault="00A6684F" w:rsidP="00DE7B73">
            <w:pPr>
              <w:pStyle w:val="a9"/>
              <w:ind w:left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32" w:type="dxa"/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03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04</w:t>
            </w:r>
          </w:p>
        </w:tc>
        <w:tc>
          <w:tcPr>
            <w:tcW w:w="959" w:type="dxa"/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销售部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服务部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财务部</w:t>
            </w:r>
          </w:p>
        </w:tc>
        <w:tc>
          <w:tcPr>
            <w:tcW w:w="967" w:type="dxa"/>
          </w:tcPr>
          <w:p w:rsidR="00A6684F" w:rsidRDefault="00A6684F" w:rsidP="00DE7B73">
            <w:pPr>
              <w:pStyle w:val="a9"/>
              <w:ind w:left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1号楼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2号楼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3号楼</w:t>
            </w:r>
          </w:p>
          <w:p w:rsidR="00A6684F" w:rsidRDefault="00A6684F" w:rsidP="00DE7B7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4号楼</w:t>
            </w:r>
          </w:p>
        </w:tc>
      </w:tr>
    </w:tbl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>若执行下面列出的操作，哪个操作不能成功执行？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从</w:t>
      </w:r>
      <w:r>
        <w:rPr>
          <w:rFonts w:hint="eastAsia"/>
          <w:kern w:val="0"/>
          <w:szCs w:val="21"/>
        </w:rPr>
        <w:t>EMP</w:t>
      </w:r>
      <w:r>
        <w:rPr>
          <w:rFonts w:hint="eastAsia"/>
          <w:kern w:val="0"/>
          <w:szCs w:val="21"/>
        </w:rPr>
        <w:t>中删除行</w:t>
      </w:r>
      <w:r>
        <w:rPr>
          <w:rFonts w:hint="eastAsia"/>
          <w:kern w:val="0"/>
          <w:szCs w:val="21"/>
        </w:rPr>
        <w:t>(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010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王宏达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01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,1200)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EMP</w:t>
      </w:r>
      <w:r>
        <w:rPr>
          <w:rFonts w:hint="eastAsia"/>
          <w:kern w:val="0"/>
        </w:rPr>
        <w:t>中插入行</w:t>
      </w:r>
      <w:r>
        <w:rPr>
          <w:rFonts w:hint="eastAsia"/>
          <w:kern w:val="0"/>
        </w:rPr>
        <w:t>(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102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</w:t>
      </w: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赵敏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</w:t>
      </w:r>
      <w:r>
        <w:rPr>
          <w:kern w:val="0"/>
          <w:szCs w:val="21"/>
        </w:rPr>
        <w:t xml:space="preserve"> 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01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,1500)</w:t>
      </w:r>
      <w:r>
        <w:rPr>
          <w:szCs w:val="21"/>
        </w:rPr>
        <w:t xml:space="preserve">  </w:t>
      </w:r>
    </w:p>
    <w:p w:rsidR="00A6684F" w:rsidRDefault="00A6684F" w:rsidP="00A6684F">
      <w:pPr>
        <w:ind w:firstLine="424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EMP</w:t>
      </w:r>
      <w:r>
        <w:rPr>
          <w:rFonts w:hint="eastAsia"/>
          <w:kern w:val="0"/>
        </w:rPr>
        <w:t>中雇员号</w:t>
      </w:r>
      <w:r>
        <w:rPr>
          <w:rFonts w:hint="eastAsia"/>
          <w:kern w:val="0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056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的工资改为</w:t>
      </w:r>
      <w:r>
        <w:rPr>
          <w:rFonts w:hint="eastAsia"/>
          <w:kern w:val="0"/>
        </w:rPr>
        <w:t>1600</w:t>
      </w:r>
      <w:r>
        <w:rPr>
          <w:rFonts w:hint="eastAsia"/>
          <w:kern w:val="0"/>
        </w:rPr>
        <w:t>元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EMP</w:t>
      </w:r>
      <w:r>
        <w:rPr>
          <w:rFonts w:hint="eastAsia"/>
          <w:kern w:val="0"/>
        </w:rPr>
        <w:t>中雇员号</w:t>
      </w:r>
      <w:r>
        <w:rPr>
          <w:rFonts w:hint="eastAsia"/>
          <w:kern w:val="0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101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的部门号改为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05</w:t>
      </w:r>
      <w:r>
        <w:rPr>
          <w:kern w:val="0"/>
          <w:szCs w:val="21"/>
        </w:rPr>
        <w:t>’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</w:rPr>
        <w:t>若执行下面列出的操作，哪个操作不能成功执行？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．从</w:t>
      </w:r>
      <w:r>
        <w:rPr>
          <w:rFonts w:hint="eastAsia"/>
          <w:szCs w:val="21"/>
        </w:rPr>
        <w:t xml:space="preserve">DEPT </w:t>
      </w:r>
      <w:r>
        <w:rPr>
          <w:rFonts w:hint="eastAsia"/>
          <w:szCs w:val="21"/>
        </w:rPr>
        <w:t>中</w:t>
      </w:r>
      <w:proofErr w:type="gramStart"/>
      <w:r>
        <w:rPr>
          <w:rFonts w:hint="eastAsia"/>
          <w:szCs w:val="21"/>
        </w:rPr>
        <w:t>删除部</w:t>
      </w:r>
      <w:proofErr w:type="gramEnd"/>
      <w:r>
        <w:rPr>
          <w:rFonts w:hint="eastAsia"/>
          <w:szCs w:val="21"/>
        </w:rPr>
        <w:t>门号</w:t>
      </w:r>
      <w:r>
        <w:rPr>
          <w:rFonts w:hint="eastAsia"/>
          <w:szCs w:val="21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szCs w:val="21"/>
        </w:rPr>
        <w:t>03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szCs w:val="21"/>
        </w:rPr>
        <w:t>的行</w:t>
      </w:r>
      <w:r>
        <w:rPr>
          <w:rFonts w:hint="eastAsia"/>
          <w:szCs w:val="21"/>
        </w:rPr>
        <w:tab/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DEPT</w:t>
      </w:r>
      <w:r>
        <w:rPr>
          <w:rFonts w:hint="eastAsia"/>
          <w:kern w:val="0"/>
        </w:rPr>
        <w:t>中插入行（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06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计划部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,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6</w:t>
      </w:r>
      <w:r>
        <w:rPr>
          <w:rFonts w:hint="eastAsia"/>
          <w:kern w:val="0"/>
        </w:rPr>
        <w:t>号楼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）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DEPT</w:t>
      </w:r>
      <w:r>
        <w:rPr>
          <w:rFonts w:hint="eastAsia"/>
          <w:kern w:val="0"/>
        </w:rPr>
        <w:t>中部门号</w:t>
      </w:r>
      <w:r>
        <w:rPr>
          <w:rFonts w:hint="eastAsia"/>
          <w:kern w:val="0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02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的部门号改为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10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szCs w:val="21"/>
        </w:rPr>
        <w:tab/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DEPT</w:t>
      </w:r>
      <w:r>
        <w:rPr>
          <w:rFonts w:hint="eastAsia"/>
          <w:kern w:val="0"/>
        </w:rPr>
        <w:t>中部门号</w:t>
      </w:r>
      <w:r>
        <w:rPr>
          <w:rFonts w:hint="eastAsia"/>
          <w:kern w:val="0"/>
        </w:rPr>
        <w:t>=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01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的地址改为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</w:rPr>
        <w:t>5</w:t>
      </w:r>
      <w:r>
        <w:rPr>
          <w:rFonts w:hint="eastAsia"/>
          <w:kern w:val="0"/>
        </w:rPr>
        <w:t>号楼</w:t>
      </w:r>
      <w:r>
        <w:rPr>
          <w:kern w:val="0"/>
          <w:szCs w:val="21"/>
        </w:rPr>
        <w:t>’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</w:rPr>
        <w:t>在雇员信息表关系</w:t>
      </w:r>
      <w:r>
        <w:rPr>
          <w:rFonts w:hint="eastAsia"/>
          <w:kern w:val="0"/>
        </w:rPr>
        <w:t>EMP</w:t>
      </w:r>
      <w:r>
        <w:rPr>
          <w:rFonts w:hint="eastAsia"/>
          <w:kern w:val="0"/>
        </w:rPr>
        <w:t>中，哪个属性是外键（</w:t>
      </w:r>
      <w:r>
        <w:rPr>
          <w:rFonts w:hint="eastAsia"/>
          <w:kern w:val="0"/>
        </w:rPr>
        <w:t>foreign key</w:t>
      </w:r>
      <w:r>
        <w:rPr>
          <w:rFonts w:hint="eastAsia"/>
          <w:kern w:val="0"/>
        </w:rPr>
        <w:t>）？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．雇员号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．雇员名</w:t>
      </w:r>
      <w:r>
        <w:rPr>
          <w:rFonts w:hint="eastAsia"/>
          <w:szCs w:val="21"/>
        </w:rPr>
        <w:t xml:space="preserve">    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．部门号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．工资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20" w:hanging="42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kern w:val="0"/>
          <w:szCs w:val="21"/>
        </w:rPr>
        <w:tab/>
      </w:r>
      <w:r>
        <w:rPr>
          <w:rFonts w:ascii="宋体" w:hAnsi="宋体" w:hint="eastAsia"/>
          <w:szCs w:val="21"/>
        </w:rPr>
        <w:t>在SQL语言的SELECT语句中，实现投影操作的是哪个子句？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。</w:t>
      </w:r>
    </w:p>
    <w:p w:rsidR="00A6684F" w:rsidRDefault="00A6684F" w:rsidP="00A6684F">
      <w:pPr>
        <w:tabs>
          <w:tab w:val="left" w:pos="420"/>
        </w:tabs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A</w:t>
      </w:r>
      <w:r>
        <w:rPr>
          <w:szCs w:val="21"/>
        </w:rPr>
        <w:t>．</w:t>
      </w:r>
      <w:r>
        <w:rPr>
          <w:kern w:val="0"/>
        </w:rPr>
        <w:t>select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proofErr w:type="gramStart"/>
      <w:r>
        <w:rPr>
          <w:kern w:val="0"/>
        </w:rPr>
        <w:t>from</w:t>
      </w:r>
      <w:proofErr w:type="gramEnd"/>
      <w:r>
        <w:rPr>
          <w:kern w:val="0"/>
        </w:rPr>
        <w:tab/>
      </w:r>
    </w:p>
    <w:p w:rsidR="00A6684F" w:rsidRDefault="00A6684F" w:rsidP="00A6684F">
      <w:pPr>
        <w:tabs>
          <w:tab w:val="left" w:pos="420"/>
        </w:tabs>
        <w:rPr>
          <w:rFonts w:hint="eastAsia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where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proofErr w:type="gramStart"/>
      <w:r>
        <w:rPr>
          <w:kern w:val="0"/>
        </w:rPr>
        <w:t>grou</w:t>
      </w:r>
      <w:r>
        <w:rPr>
          <w:rFonts w:hint="eastAsia"/>
          <w:kern w:val="0"/>
        </w:rPr>
        <w:t>p</w:t>
      </w:r>
      <w:proofErr w:type="gramEnd"/>
      <w:r>
        <w:rPr>
          <w:kern w:val="0"/>
        </w:rPr>
        <w:t xml:space="preserve"> by</w:t>
      </w:r>
    </w:p>
    <w:p w:rsidR="00A6684F" w:rsidRDefault="00A6684F" w:rsidP="00A6684F">
      <w:pPr>
        <w:snapToGrid w:val="0"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20" w:hanging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语言集数据查询、数据操纵、数据定义和数据控制功能于一体，语句</w:t>
      </w:r>
      <w:r>
        <w:rPr>
          <w:rFonts w:hint="eastAsia"/>
          <w:kern w:val="0"/>
        </w:rPr>
        <w:t>INSERT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DELETE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UPDATE</w:t>
      </w:r>
      <w:r>
        <w:rPr>
          <w:rFonts w:hint="eastAsia"/>
          <w:kern w:val="0"/>
        </w:rPr>
        <w:t>实现哪类功能？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A6684F" w:rsidRDefault="00A6684F" w:rsidP="00A6684F">
      <w:pPr>
        <w:ind w:firstLine="420"/>
        <w:rPr>
          <w:rFonts w:hint="eastAsia"/>
          <w:kern w:val="0"/>
          <w:szCs w:val="21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hint="eastAsia"/>
          <w:szCs w:val="21"/>
        </w:rPr>
        <w:t>数据查询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数据操纵</w:t>
      </w:r>
      <w:r>
        <w:rPr>
          <w:kern w:val="0"/>
        </w:rPr>
        <w:t xml:space="preserve">  </w:t>
      </w:r>
    </w:p>
    <w:p w:rsidR="00A6684F" w:rsidRDefault="00A6684F" w:rsidP="00A6684F">
      <w:pPr>
        <w:ind w:firstLine="424"/>
        <w:rPr>
          <w:rFonts w:ascii="宋体" w:hAnsi="宋体" w:hint="eastAsia"/>
        </w:rPr>
      </w:pPr>
      <w:r>
        <w:rPr>
          <w:rFonts w:hint="eastAsia"/>
        </w:rPr>
        <w:lastRenderedPageBreak/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数据定义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数据控制</w:t>
      </w:r>
    </w:p>
    <w:p w:rsidR="00A6684F" w:rsidRDefault="00A6684F" w:rsidP="00A6684F">
      <w:pPr>
        <w:autoSpaceDE w:val="0"/>
        <w:autoSpaceDN w:val="0"/>
        <w:adjustRightInd w:val="0"/>
        <w:spacing w:line="312" w:lineRule="atLeast"/>
        <w:ind w:left="630" w:hangingChars="300" w:hanging="630"/>
        <w:jc w:val="left"/>
        <w:rPr>
          <w:kern w:val="0"/>
        </w:rPr>
      </w:pPr>
      <w:r>
        <w:rPr>
          <w:rFonts w:hint="eastAsia"/>
          <w:kern w:val="0"/>
          <w:szCs w:val="21"/>
        </w:rPr>
        <w:t>8</w:t>
      </w:r>
      <w:r>
        <w:rPr>
          <w:rFonts w:ascii="宋体" w:hAnsi="宋体"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proofErr w:type="gramStart"/>
      <w:r>
        <w:rPr>
          <w:rFonts w:hint="eastAsia"/>
          <w:kern w:val="0"/>
        </w:rPr>
        <w:t>设关系</w:t>
      </w:r>
      <w:proofErr w:type="gramEnd"/>
      <w:r>
        <w:rPr>
          <w:rFonts w:hint="eastAsia"/>
          <w:kern w:val="0"/>
        </w:rPr>
        <w:t>R</w:t>
      </w:r>
      <w:r>
        <w:rPr>
          <w:rFonts w:hint="eastAsia"/>
          <w:kern w:val="0"/>
        </w:rPr>
        <w:t>和关系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的基数分别是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，关系</w:t>
      </w:r>
      <w:r>
        <w:rPr>
          <w:rFonts w:hint="eastAsia"/>
          <w:kern w:val="0"/>
        </w:rPr>
        <w:t>T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R</w:t>
      </w:r>
      <w:r>
        <w:rPr>
          <w:rFonts w:hint="eastAsia"/>
          <w:kern w:val="0"/>
        </w:rPr>
        <w:t>与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的广义笛卡尔积，即：</w:t>
      </w:r>
      <w:r>
        <w:rPr>
          <w:rFonts w:hint="eastAsia"/>
          <w:kern w:val="0"/>
        </w:rPr>
        <w:t>T=R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，则关系</w:t>
      </w:r>
      <w:r>
        <w:rPr>
          <w:rFonts w:hint="eastAsia"/>
          <w:kern w:val="0"/>
        </w:rPr>
        <w:t>T</w:t>
      </w:r>
      <w:r>
        <w:rPr>
          <w:rFonts w:hint="eastAsia"/>
          <w:kern w:val="0"/>
        </w:rPr>
        <w:t>的基数是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A6684F" w:rsidRDefault="00A6684F" w:rsidP="00A6684F">
      <w:pPr>
        <w:spacing w:line="120" w:lineRule="exact"/>
        <w:ind w:firstLine="420"/>
        <w:rPr>
          <w:rFonts w:hint="eastAsia"/>
        </w:rPr>
      </w:pPr>
    </w:p>
    <w:p w:rsidR="00A6684F" w:rsidRDefault="00A6684F" w:rsidP="00A6684F">
      <w:pPr>
        <w:tabs>
          <w:tab w:val="left" w:pos="720"/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7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B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9</w:t>
      </w:r>
    </w:p>
    <w:p w:rsidR="00A6684F" w:rsidRDefault="00A6684F" w:rsidP="00A6684F">
      <w:pPr>
        <w:tabs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12</w:t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</w:rPr>
        <w:t>16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pStyle w:val="a8"/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  <w:szCs w:val="20"/>
        </w:rPr>
        <w:t>设属性</w:t>
      </w: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 w:hint="eastAsia"/>
          <w:szCs w:val="20"/>
        </w:rPr>
        <w:t>是关系</w:t>
      </w: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 w:hint="eastAsia"/>
          <w:szCs w:val="20"/>
        </w:rPr>
        <w:t>的主属性，则属性</w:t>
      </w: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 w:hint="eastAsia"/>
          <w:szCs w:val="20"/>
        </w:rPr>
        <w:t>不能取空值（</w:t>
      </w:r>
      <w:r>
        <w:rPr>
          <w:rFonts w:ascii="Times New Roman" w:hAnsi="Times New Roman" w:cs="Times New Roman" w:hint="eastAsia"/>
          <w:szCs w:val="20"/>
        </w:rPr>
        <w:t>NULL</w:t>
      </w:r>
      <w:r>
        <w:rPr>
          <w:rFonts w:ascii="Times New Roman" w:hAnsi="Times New Roman" w:cs="Times New Roman" w:hint="eastAsia"/>
          <w:szCs w:val="20"/>
        </w:rPr>
        <w:t>）。这是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）。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  <w:kern w:val="0"/>
        </w:rPr>
        <w:t>实体完整性规则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参照完整性规则</w:t>
      </w:r>
      <w:r>
        <w:rPr>
          <w:rFonts w:ascii="Times New Roman" w:hAnsi="Times New Roman" w:cs="Times New Roman" w:hint="eastAsia"/>
          <w:kern w:val="0"/>
        </w:rPr>
        <w:t xml:space="preserve">       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hint="eastAsia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hint="eastAsia"/>
        </w:rPr>
        <w:t>用户定义完整性规则</w:t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域完整性规则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10</w:t>
      </w:r>
      <w:r>
        <w:rPr>
          <w:rFonts w:asci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0"/>
        </w:rPr>
        <w:t>在并发控制的技术中，最常用的是封锁方法。对于共享锁（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）和排他锁（</w:t>
      </w:r>
      <w:r>
        <w:rPr>
          <w:rFonts w:hint="eastAsia"/>
          <w:kern w:val="0"/>
        </w:rPr>
        <w:t>X</w:t>
      </w:r>
      <w:r>
        <w:rPr>
          <w:rFonts w:hint="eastAsia"/>
          <w:kern w:val="0"/>
        </w:rPr>
        <w:t>）来说，下面列出的相容关系中，哪一个是不正确的？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</w:rPr>
        <w:t>X/X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TRUE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S/S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  <w:kern w:val="0"/>
        </w:rPr>
        <w:t xml:space="preserve">       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S/X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FALSE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kern w:val="0"/>
        </w:rPr>
        <w:t>X/S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FALSE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下面关于函数依赖的叙述中，不正确的是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．若</w:t>
      </w:r>
      <w:r>
        <w:rPr>
          <w:szCs w:val="21"/>
        </w:rPr>
        <w:t>X→Y,X→Y,</w:t>
      </w:r>
      <w:r>
        <w:rPr>
          <w:szCs w:val="21"/>
        </w:rPr>
        <w:t>则</w:t>
      </w:r>
      <w:r>
        <w:rPr>
          <w:szCs w:val="21"/>
        </w:rPr>
        <w:t xml:space="preserve">X→YZ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．若</w:t>
      </w:r>
      <w:r>
        <w:rPr>
          <w:szCs w:val="21"/>
        </w:rPr>
        <w:t>XY→Z,</w:t>
      </w:r>
      <w:r>
        <w:rPr>
          <w:szCs w:val="21"/>
        </w:rPr>
        <w:t>则</w:t>
      </w:r>
      <w:r>
        <w:rPr>
          <w:szCs w:val="21"/>
        </w:rPr>
        <w:t xml:space="preserve">X→Z,Y→Z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．若</w:t>
      </w:r>
      <w:r>
        <w:rPr>
          <w:szCs w:val="21"/>
        </w:rPr>
        <w:t>X→Y,Y→Z,</w:t>
      </w:r>
      <w:r>
        <w:rPr>
          <w:szCs w:val="21"/>
        </w:rPr>
        <w:t>则</w:t>
      </w:r>
      <w:r>
        <w:rPr>
          <w:szCs w:val="21"/>
        </w:rPr>
        <w:t xml:space="preserve">X→Z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．若</w:t>
      </w:r>
      <w:r>
        <w:rPr>
          <w:szCs w:val="21"/>
        </w:rPr>
        <w:t>X→Y,Y′</w:t>
      </w:r>
      <w:r>
        <w:rPr>
          <w:position w:val="-4"/>
          <w:szCs w:val="21"/>
        </w:rPr>
        <w:object w:dxaOrig="241" w:dyaOrig="201">
          <v:shape id="_x0000_i1037" type="#_x0000_t75" style="width:12pt;height:10pt;mso-position-horizontal-relative:page;mso-position-vertical-relative:page" o:ole="">
            <v:imagedata r:id="rId22" o:title=""/>
          </v:shape>
          <o:OLEObject Type="Embed" ProgID="Equation.3" ShapeID="_x0000_i1037" DrawAspect="Content" ObjectID="_1576413035" r:id="rId23"/>
        </w:object>
      </w:r>
      <w:r>
        <w:rPr>
          <w:szCs w:val="21"/>
        </w:rPr>
        <w:t>Y,</w:t>
      </w:r>
      <w:r>
        <w:rPr>
          <w:szCs w:val="21"/>
        </w:rPr>
        <w:t>则</w:t>
      </w:r>
      <w:r>
        <w:rPr>
          <w:szCs w:val="21"/>
        </w:rPr>
        <w:t>X→Y′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第（</w:t>
      </w: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）至（</w:t>
      </w:r>
      <w:r>
        <w:rPr>
          <w:rFonts w:hint="eastAsia"/>
          <w:szCs w:val="21"/>
        </w:rPr>
        <w:t>14</w:t>
      </w:r>
      <w:r>
        <w:rPr>
          <w:rFonts w:ascii="宋体" w:hAnsi="宋体" w:hint="eastAsia"/>
          <w:szCs w:val="21"/>
        </w:rPr>
        <w:t>）题基于以下的叙述：有关系模式</w:t>
      </w:r>
      <w:r>
        <w:rPr>
          <w:szCs w:val="21"/>
        </w:rPr>
        <w:t>A</w:t>
      </w:r>
      <w:r>
        <w:rPr>
          <w:rFonts w:hAnsi="宋体"/>
          <w:szCs w:val="21"/>
        </w:rPr>
        <w:t>（</w:t>
      </w:r>
      <w:r>
        <w:rPr>
          <w:szCs w:val="21"/>
        </w:rPr>
        <w:t>C</w:t>
      </w:r>
      <w:r>
        <w:rPr>
          <w:rFonts w:hAnsi="宋体"/>
          <w:szCs w:val="21"/>
        </w:rPr>
        <w:t>，</w:t>
      </w:r>
      <w:r>
        <w:rPr>
          <w:szCs w:val="21"/>
        </w:rPr>
        <w:t>T</w:t>
      </w:r>
      <w:r>
        <w:rPr>
          <w:rFonts w:hAnsi="宋体"/>
          <w:szCs w:val="21"/>
        </w:rPr>
        <w:t>，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R</w:t>
      </w:r>
      <w:r>
        <w:rPr>
          <w:rFonts w:hAnsi="宋体"/>
          <w:szCs w:val="21"/>
        </w:rPr>
        <w:t>，</w:t>
      </w:r>
      <w:r>
        <w:rPr>
          <w:szCs w:val="21"/>
        </w:rPr>
        <w:t>S</w:t>
      </w:r>
      <w:r>
        <w:rPr>
          <w:rFonts w:hAnsi="宋体"/>
          <w:szCs w:val="21"/>
        </w:rPr>
        <w:t>）</w:t>
      </w:r>
      <w:r>
        <w:rPr>
          <w:rFonts w:ascii="宋体" w:hAnsi="宋体" w:hint="eastAsia"/>
          <w:szCs w:val="21"/>
        </w:rPr>
        <w:t>，基中各属性的含义是：</w:t>
      </w:r>
    </w:p>
    <w:p w:rsidR="00A6684F" w:rsidRDefault="00A6684F" w:rsidP="00A6684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：课程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T</w:t>
      </w:r>
      <w:r>
        <w:rPr>
          <w:rFonts w:ascii="宋体" w:hAnsi="宋体" w:hint="eastAsia"/>
          <w:szCs w:val="21"/>
        </w:rPr>
        <w:t>：教员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H</w:t>
      </w:r>
      <w:r>
        <w:rPr>
          <w:rFonts w:ascii="宋体" w:hAnsi="宋体" w:hint="eastAsia"/>
          <w:szCs w:val="21"/>
        </w:rPr>
        <w:t>：上课时间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R</w:t>
      </w:r>
      <w:r>
        <w:rPr>
          <w:rFonts w:ascii="宋体" w:hAnsi="宋体" w:hint="eastAsia"/>
          <w:szCs w:val="21"/>
        </w:rPr>
        <w:t>：教室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S</w:t>
      </w:r>
      <w:r>
        <w:rPr>
          <w:rFonts w:ascii="宋体" w:hAnsi="宋体" w:hint="eastAsia"/>
          <w:szCs w:val="21"/>
        </w:rPr>
        <w:t>：学生</w:t>
      </w:r>
    </w:p>
    <w:p w:rsidR="00A6684F" w:rsidRDefault="00A6684F" w:rsidP="00A6684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根据语义有如下函数依赖集：</w:t>
      </w:r>
    </w:p>
    <w:p w:rsidR="00A6684F" w:rsidRDefault="00A6684F" w:rsidP="00A6684F">
      <w:pPr>
        <w:rPr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szCs w:val="21"/>
        </w:rPr>
        <w:t>F={C→T</w:t>
      </w:r>
      <w:r>
        <w:rPr>
          <w:rFonts w:hAnsi="宋体"/>
          <w:szCs w:val="21"/>
        </w:rPr>
        <w:t>，（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R</w:t>
      </w:r>
      <w:r>
        <w:rPr>
          <w:rFonts w:hAnsi="宋体"/>
          <w:szCs w:val="21"/>
        </w:rPr>
        <w:t>）</w:t>
      </w:r>
      <w:r>
        <w:rPr>
          <w:szCs w:val="21"/>
        </w:rPr>
        <w:t>→C</w:t>
      </w:r>
      <w:r>
        <w:rPr>
          <w:rFonts w:hAnsi="宋体"/>
          <w:szCs w:val="21"/>
        </w:rPr>
        <w:t>，（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T</w:t>
      </w:r>
      <w:r>
        <w:rPr>
          <w:rFonts w:hAnsi="宋体"/>
          <w:szCs w:val="21"/>
        </w:rPr>
        <w:t>）</w:t>
      </w:r>
      <w:r>
        <w:rPr>
          <w:szCs w:val="21"/>
        </w:rPr>
        <w:t>→R</w:t>
      </w:r>
      <w:r>
        <w:rPr>
          <w:rFonts w:hAnsi="宋体"/>
          <w:szCs w:val="21"/>
        </w:rPr>
        <w:t>，（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S</w:t>
      </w:r>
      <w:r>
        <w:rPr>
          <w:rFonts w:hAnsi="宋体"/>
          <w:szCs w:val="21"/>
        </w:rPr>
        <w:t>）</w:t>
      </w:r>
      <w:r>
        <w:rPr>
          <w:szCs w:val="21"/>
        </w:rPr>
        <w:t>→R}</w:t>
      </w:r>
    </w:p>
    <w:p w:rsidR="00A6684F" w:rsidRDefault="00A6684F" w:rsidP="00A6684F">
      <w:pPr>
        <w:ind w:left="420" w:hangingChars="200" w:hanging="420"/>
        <w:rPr>
          <w:rFonts w:hint="eastAsia"/>
          <w:kern w:val="0"/>
          <w:szCs w:val="24"/>
        </w:rPr>
      </w:pPr>
      <w:r>
        <w:rPr>
          <w:rFonts w:hint="eastAsia"/>
          <w:kern w:val="0"/>
          <w:szCs w:val="24"/>
        </w:rPr>
        <w:t xml:space="preserve">12. </w:t>
      </w:r>
      <w:r>
        <w:rPr>
          <w:rFonts w:hint="eastAsia"/>
          <w:kern w:val="0"/>
          <w:szCs w:val="24"/>
        </w:rPr>
        <w:t>关系模式</w:t>
      </w:r>
      <w:r>
        <w:rPr>
          <w:rFonts w:hint="eastAsia"/>
          <w:kern w:val="0"/>
          <w:szCs w:val="24"/>
        </w:rPr>
        <w:t>A</w:t>
      </w:r>
      <w:r>
        <w:rPr>
          <w:rFonts w:hint="eastAsia"/>
          <w:kern w:val="0"/>
          <w:szCs w:val="24"/>
        </w:rPr>
        <w:t xml:space="preserve">的码是（　</w:t>
      </w:r>
      <w:r>
        <w:rPr>
          <w:rFonts w:hint="eastAsia"/>
          <w:kern w:val="0"/>
          <w:szCs w:val="24"/>
        </w:rPr>
        <w:t xml:space="preserve">  </w:t>
      </w:r>
      <w:r>
        <w:rPr>
          <w:rFonts w:hint="eastAsia"/>
          <w:kern w:val="0"/>
          <w:szCs w:val="24"/>
        </w:rPr>
        <w:t xml:space="preserve">　）。</w:t>
      </w:r>
    </w:p>
    <w:p w:rsidR="00A6684F" w:rsidRDefault="00A6684F" w:rsidP="00A6684F">
      <w:pPr>
        <w:ind w:firstLine="425"/>
        <w:rPr>
          <w:rFonts w:hint="eastAsia"/>
          <w:kern w:val="0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C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ind w:firstLine="425"/>
        <w:rPr>
          <w:rFonts w:hint="eastAsia"/>
          <w:kern w:val="0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）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rPr>
          <w:szCs w:val="21"/>
        </w:rPr>
      </w:pP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．关系模式</w:t>
      </w:r>
      <w:r>
        <w:rPr>
          <w:rFonts w:hint="eastAsia"/>
          <w:kern w:val="0"/>
        </w:rPr>
        <w:t>R</w:t>
      </w:r>
      <w:r>
        <w:rPr>
          <w:rFonts w:hint="eastAsia"/>
          <w:kern w:val="0"/>
        </w:rPr>
        <w:t>的规范化程度最高达到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1NF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2NF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3NF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BCNF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rFonts w:hint="eastAsia"/>
          <w:szCs w:val="21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现将关系模式</w:t>
      </w:r>
      <w:r>
        <w:rPr>
          <w:szCs w:val="21"/>
        </w:rPr>
        <w:t>A</w:t>
      </w:r>
      <w:r>
        <w:rPr>
          <w:rFonts w:hAnsi="宋体"/>
          <w:szCs w:val="21"/>
        </w:rPr>
        <w:t>分解为两个关系模式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（</w:t>
      </w:r>
      <w:r>
        <w:rPr>
          <w:szCs w:val="21"/>
        </w:rPr>
        <w:t>C</w:t>
      </w:r>
      <w:r>
        <w:rPr>
          <w:rFonts w:hAnsi="宋体"/>
          <w:szCs w:val="21"/>
        </w:rPr>
        <w:t>，</w:t>
      </w:r>
      <w:r>
        <w:rPr>
          <w:szCs w:val="21"/>
        </w:rPr>
        <w:t>T</w:t>
      </w:r>
      <w:r>
        <w:rPr>
          <w:rFonts w:hAnsi="宋体"/>
          <w:szCs w:val="21"/>
        </w:rPr>
        <w:t>），</w:t>
      </w:r>
      <w:r>
        <w:rPr>
          <w:szCs w:val="21"/>
        </w:rPr>
        <w:t>A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（</w:t>
      </w:r>
      <w:r>
        <w:rPr>
          <w:szCs w:val="21"/>
        </w:rPr>
        <w:t>H</w:t>
      </w:r>
      <w:r>
        <w:rPr>
          <w:rFonts w:hAnsi="宋体"/>
          <w:szCs w:val="21"/>
        </w:rPr>
        <w:t>，</w:t>
      </w:r>
      <w:r>
        <w:rPr>
          <w:szCs w:val="21"/>
        </w:rPr>
        <w:t>R</w:t>
      </w:r>
      <w:r>
        <w:rPr>
          <w:rFonts w:hAnsi="宋体"/>
          <w:szCs w:val="21"/>
        </w:rPr>
        <w:t>，</w:t>
      </w:r>
      <w:r>
        <w:rPr>
          <w:szCs w:val="21"/>
        </w:rPr>
        <w:t>S</w:t>
      </w:r>
      <w:r>
        <w:rPr>
          <w:rFonts w:hAnsi="宋体"/>
          <w:szCs w:val="21"/>
        </w:rPr>
        <w:t>），则其中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的规范化程度达到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1NF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2NF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3NF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BCNF</w:t>
      </w:r>
    </w:p>
    <w:p w:rsidR="00A6684F" w:rsidRDefault="00A6684F" w:rsidP="00A6684F">
      <w:pPr>
        <w:spacing w:line="120" w:lineRule="exact"/>
        <w:ind w:left="420" w:hangingChars="200" w:hanging="420"/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15</w:t>
      </w:r>
      <w:r>
        <w:t>．</w:t>
      </w:r>
      <w:r>
        <w:rPr>
          <w:rFonts w:hint="eastAsia"/>
          <w:kern w:val="0"/>
        </w:rPr>
        <w:t>设有两个事务</w:t>
      </w:r>
      <w:r>
        <w:rPr>
          <w:kern w:val="0"/>
        </w:rPr>
        <w:t>T</w:t>
      </w:r>
      <w:r>
        <w:rPr>
          <w:kern w:val="0"/>
          <w:vertAlign w:val="subscript"/>
        </w:rPr>
        <w:t>1</w:t>
      </w:r>
      <w:r>
        <w:rPr>
          <w:rFonts w:hint="eastAsia"/>
          <w:kern w:val="0"/>
        </w:rPr>
        <w:t>和</w:t>
      </w:r>
      <w:r>
        <w:rPr>
          <w:kern w:val="0"/>
        </w:rPr>
        <w:t>T</w:t>
      </w:r>
      <w:r>
        <w:rPr>
          <w:kern w:val="0"/>
          <w:vertAlign w:val="subscript"/>
        </w:rPr>
        <w:t>2</w:t>
      </w:r>
      <w:r>
        <w:rPr>
          <w:rFonts w:hint="eastAsia"/>
          <w:kern w:val="0"/>
        </w:rPr>
        <w:t>，其并发操作序列如下表所示。则下面说法中正确的是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1553"/>
        <w:gridCol w:w="1559"/>
      </w:tblGrid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步骤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kern w:val="0"/>
                <w:vertAlign w:val="subscript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kern w:val="0"/>
                <w:vertAlign w:val="subscript"/>
              </w:rPr>
              <w:t>2</w:t>
            </w: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读</w:t>
            </w:r>
            <w:r>
              <w:rPr>
                <w:kern w:val="0"/>
              </w:rPr>
              <w:t>A=100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lastRenderedPageBreak/>
              <w:t>A=A*2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读</w:t>
            </w:r>
            <w:r>
              <w:rPr>
                <w:kern w:val="0"/>
              </w:rPr>
              <w:t>A=</w:t>
            </w: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00</w:t>
            </w:r>
          </w:p>
        </w:tc>
      </w:tr>
      <w:tr w:rsidR="00A6684F" w:rsidTr="00DE7B73">
        <w:trPr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ROLLBACK</w:t>
            </w:r>
          </w:p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恢复</w:t>
            </w:r>
            <w:r>
              <w:rPr>
                <w:rFonts w:hint="eastAsia"/>
                <w:kern w:val="0"/>
              </w:rPr>
              <w:t>A=100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autoSpaceDE w:val="0"/>
              <w:autoSpaceDN w:val="0"/>
              <w:adjustRightInd w:val="0"/>
              <w:spacing w:line="312" w:lineRule="atLeast"/>
              <w:jc w:val="left"/>
              <w:rPr>
                <w:kern w:val="0"/>
              </w:rPr>
            </w:pPr>
          </w:p>
        </w:tc>
      </w:tr>
    </w:tbl>
    <w:p w:rsidR="00A6684F" w:rsidRDefault="00A6684F" w:rsidP="00A6684F">
      <w:pPr>
        <w:spacing w:line="120" w:lineRule="exact"/>
        <w:rPr>
          <w:rFonts w:hint="eastAsia"/>
          <w:kern w:val="0"/>
          <w:szCs w:val="21"/>
        </w:rPr>
      </w:pP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该并发操作不存在问题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该并发操作丢失更新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该并发操作不能重复读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</w:rPr>
        <w:t>该并发操作读出“脏”数据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  <w:kern w:val="0"/>
          <w:szCs w:val="21"/>
        </w:rPr>
      </w:pPr>
      <w:r>
        <w:rPr>
          <w:rFonts w:hint="eastAsia"/>
          <w:szCs w:val="21"/>
        </w:rPr>
        <w:t>16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并发操作有可能引起下述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  <w:kern w:val="0"/>
          <w:szCs w:val="21"/>
        </w:rPr>
        <w:t>问题。</w:t>
      </w: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</w:rPr>
      </w:pPr>
      <w:r>
        <w:rPr>
          <w:rFonts w:hint="eastAsia"/>
          <w:kern w:val="0"/>
          <w:szCs w:val="21"/>
        </w:rPr>
        <w:t xml:space="preserve">    I</w:t>
      </w:r>
      <w:r>
        <w:rPr>
          <w:rFonts w:hint="eastAsia"/>
          <w:kern w:val="0"/>
          <w:szCs w:val="21"/>
        </w:rPr>
        <w:t>．丢失更新</w:t>
      </w:r>
      <w:r>
        <w:rPr>
          <w:rFonts w:hint="eastAsia"/>
          <w:kern w:val="0"/>
          <w:szCs w:val="21"/>
        </w:rPr>
        <w:t xml:space="preserve">      II</w:t>
      </w:r>
      <w:r>
        <w:rPr>
          <w:rFonts w:hint="eastAsia"/>
          <w:kern w:val="0"/>
          <w:szCs w:val="21"/>
        </w:rPr>
        <w:t>．不可重复读</w:t>
      </w:r>
      <w:r>
        <w:rPr>
          <w:rFonts w:hint="eastAsia"/>
          <w:kern w:val="0"/>
          <w:szCs w:val="21"/>
        </w:rPr>
        <w:t xml:space="preserve">      III</w:t>
      </w:r>
      <w:r>
        <w:rPr>
          <w:rFonts w:hint="eastAsia"/>
          <w:kern w:val="0"/>
          <w:szCs w:val="21"/>
        </w:rPr>
        <w:t>．</w:t>
      </w:r>
      <w:proofErr w:type="gramStart"/>
      <w:r>
        <w:rPr>
          <w:rFonts w:hint="eastAsia"/>
          <w:kern w:val="0"/>
          <w:szCs w:val="21"/>
        </w:rPr>
        <w:t>读脏数据</w:t>
      </w:r>
      <w:proofErr w:type="gramEnd"/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</w:t>
      </w:r>
      <w:r>
        <w:rPr>
          <w:rFonts w:hint="eastAsia"/>
          <w:kern w:val="0"/>
        </w:rPr>
        <w:t>和</w:t>
      </w:r>
      <w:r>
        <w:rPr>
          <w:kern w:val="0"/>
        </w:rPr>
        <w:t>II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</w:t>
      </w:r>
      <w:r>
        <w:rPr>
          <w:rFonts w:hint="eastAsia"/>
          <w:kern w:val="0"/>
        </w:rPr>
        <w:t>和</w:t>
      </w:r>
      <w:r>
        <w:rPr>
          <w:kern w:val="0"/>
        </w:rPr>
        <w:t>III</w:t>
      </w:r>
      <w:r>
        <w:rPr>
          <w:szCs w:val="21"/>
        </w:rPr>
        <w:t xml:space="preserve">   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仅</w:t>
      </w:r>
      <w:r>
        <w:rPr>
          <w:kern w:val="0"/>
        </w:rPr>
        <w:t>II</w:t>
      </w:r>
      <w:r>
        <w:rPr>
          <w:rFonts w:hint="eastAsia"/>
          <w:kern w:val="0"/>
        </w:rPr>
        <w:t>和</w:t>
      </w:r>
      <w:r>
        <w:rPr>
          <w:kern w:val="0"/>
        </w:rPr>
        <w:t>III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都是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E-R</w:t>
      </w:r>
      <w:r>
        <w:rPr>
          <w:rFonts w:hint="eastAsia"/>
          <w:kern w:val="0"/>
        </w:rPr>
        <w:t>模型向关系模型转换是数据库设计的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rFonts w:hint="eastAsia"/>
          <w:kern w:val="0"/>
        </w:rPr>
        <w:t>阶段的任务。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</w:rPr>
        <w:t>需求分析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</w:rPr>
        <w:t>概念结构设计</w:t>
      </w:r>
      <w:r>
        <w:rPr>
          <w:szCs w:val="21"/>
        </w:rPr>
        <w:t xml:space="preserve">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</w:rPr>
        <w:t>逻辑结构设计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</w:rPr>
        <w:t>物理结构设计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rPr>
          <w:rFonts w:hint="eastAsia"/>
        </w:rPr>
      </w:pPr>
      <w:r>
        <w:t>10</w:t>
      </w:r>
      <w:r>
        <w:rPr>
          <w:rFonts w:ascii="宋体" w:hAnsi="宋体" w:hint="eastAsia"/>
        </w:rPr>
        <w:t>.</w:t>
      </w:r>
      <w:r>
        <w:rPr>
          <w:rFonts w:hAnsi="宋体" w:hint="eastAsia"/>
        </w:rPr>
        <w:tab/>
      </w:r>
      <w:r>
        <w:rPr>
          <w:rFonts w:hint="eastAsia"/>
        </w:rPr>
        <w:t>SQL</w:t>
      </w:r>
      <w:r>
        <w:rPr>
          <w:rFonts w:hint="eastAsia"/>
        </w:rPr>
        <w:t>语言中，删除一个表的命令是（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6684F" w:rsidRDefault="00A6684F" w:rsidP="00A6684F">
      <w:pPr>
        <w:ind w:firstLine="424"/>
        <w:rPr>
          <w:rFonts w:hint="eastAsia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 xml:space="preserve">. </w:t>
      </w:r>
      <w:r>
        <w:t xml:space="preserve">DROP </w:t>
      </w:r>
    </w:p>
    <w:p w:rsidR="00A6684F" w:rsidRDefault="00A6684F" w:rsidP="00A6684F">
      <w:pPr>
        <w:ind w:firstLine="424"/>
        <w:rPr>
          <w:rFonts w:hint="eastAsia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t xml:space="preserve">CLEAR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t>REMO</w:t>
      </w:r>
      <w:r>
        <w:rPr>
          <w:rFonts w:hint="eastAsia"/>
        </w:rPr>
        <w:t>V</w:t>
      </w:r>
      <w:r>
        <w:t>E</w:t>
      </w:r>
    </w:p>
    <w:p w:rsidR="00A6684F" w:rsidRDefault="00A6684F" w:rsidP="00A6684F">
      <w:pPr>
        <w:pStyle w:val="a8"/>
        <w:tabs>
          <w:tab w:val="left" w:pos="3780"/>
        </w:tabs>
        <w:spacing w:line="120" w:lineRule="exact"/>
        <w:ind w:left="315" w:hangingChars="150" w:hanging="315"/>
        <w:rPr>
          <w:rFonts w:ascii="Times New Roman" w:cs="Times New Roman" w:hint="eastAsia"/>
        </w:rPr>
      </w:pPr>
    </w:p>
    <w:p w:rsidR="00A6684F" w:rsidRDefault="00A6684F" w:rsidP="00A6684F">
      <w:pPr>
        <w:pStyle w:val="a8"/>
        <w:tabs>
          <w:tab w:val="left" w:pos="3780"/>
        </w:tabs>
        <w:ind w:left="315" w:hangingChars="150" w:hanging="315"/>
        <w:rPr>
          <w:rFonts w:ascii="Times New Roman" w:hAnsi="Times New Roman" w:cs="Times New Roman" w:hint="eastAsia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/>
        </w:rPr>
        <w:t>9</w:t>
      </w:r>
      <w:r>
        <w:rPr>
          <w:rFonts w:hAnsi="宋体" w:hint="eastAsia"/>
        </w:rPr>
        <w:t>．</w:t>
      </w:r>
      <w:r>
        <w:t>从</w:t>
      </w:r>
      <w:r>
        <w:rPr>
          <w:rFonts w:ascii="Times New Roman" w:cs="Times New Roman"/>
        </w:rPr>
        <w:t>E-R</w:t>
      </w:r>
      <w:r>
        <w:t>模型关系向关系模型转换时，</w:t>
      </w:r>
      <w:r>
        <w:rPr>
          <w:rFonts w:ascii="Times New Roman" w:cs="Times New Roman"/>
        </w:rPr>
        <w:t>一个</w:t>
      </w:r>
      <w:r>
        <w:rPr>
          <w:rFonts w:ascii="Times New Roman" w:cs="Times New Roman" w:hint="eastAsia"/>
        </w:rPr>
        <w:t>m</w:t>
      </w:r>
      <w:r>
        <w:rPr>
          <w:rFonts w:ascii="Times New Roman" w:cs="Times New Roman"/>
        </w:rPr>
        <w:t>:</w:t>
      </w:r>
      <w:r>
        <w:rPr>
          <w:rFonts w:ascii="Times New Roman" w:cs="Times New Roman" w:hint="eastAsia"/>
        </w:rPr>
        <w:t>n</w:t>
      </w:r>
      <w:r>
        <w:rPr>
          <w:rFonts w:ascii="Times New Roman" w:cs="Times New Roman"/>
        </w:rPr>
        <w:t>联系转换为关系模式时</w:t>
      </w:r>
      <w:r>
        <w:t>，</w:t>
      </w:r>
      <w:proofErr w:type="gramStart"/>
      <w:r>
        <w:t>该关系</w:t>
      </w:r>
      <w:proofErr w:type="gramEnd"/>
      <w:r>
        <w:t>模式的</w:t>
      </w:r>
      <w:r>
        <w:rPr>
          <w:rFonts w:hint="eastAsia"/>
        </w:rPr>
        <w:t>候选码</w:t>
      </w:r>
      <w:r>
        <w:t>是（     ）。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端实体的关键字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   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端实体的关键字</w:t>
      </w:r>
      <w:r>
        <w:rPr>
          <w:rFonts w:ascii="Times New Roman" w:hAnsi="Times New Roman" w:cs="Times New Roman" w:hint="eastAsia"/>
        </w:rPr>
        <w:t xml:space="preserve">       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端实体关键字与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端实体关键字组合</w:t>
      </w:r>
      <w:r>
        <w:rPr>
          <w:rFonts w:ascii="Times New Roman" w:hAnsi="Times New Roman" w:cs="Times New Roman" w:hint="eastAsia"/>
        </w:rPr>
        <w:t xml:space="preserve">    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重新选取其他属性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pStyle w:val="a8"/>
        <w:spacing w:line="260" w:lineRule="atLeast"/>
        <w:ind w:left="416" w:hanging="41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hAnsi="宋体" w:hint="eastAsia"/>
        </w:rPr>
        <w:t>.</w:t>
      </w:r>
      <w:r>
        <w:rPr>
          <w:rFonts w:hAnsi="宋体" w:hint="eastAsia"/>
        </w:rPr>
        <w:tab/>
        <w:t>已知</w:t>
      </w:r>
      <w:r>
        <w:rPr>
          <w:rFonts w:ascii="Times New Roman" w:hAnsi="Times New Roman" w:cs="Times New Roman"/>
        </w:rPr>
        <w:t>关系</w:t>
      </w:r>
      <w:r>
        <w:rPr>
          <w:rFonts w:ascii="Times New Roman" w:hAnsi="Times New Roman" w:cs="Times New Roman"/>
        </w:rPr>
        <w:t>SPJ</w:t>
      </w:r>
      <w:r>
        <w:rPr>
          <w:rFonts w:hAnsi="宋体" w:hint="eastAsia"/>
        </w:rPr>
        <w:t>(</w:t>
      </w:r>
      <w:r>
        <w:rPr>
          <w:rFonts w:ascii="Times New Roman" w:hAnsi="Times New Roman" w:cs="Times New Roman"/>
        </w:rPr>
        <w:t>S#</w:t>
      </w:r>
      <w:r>
        <w:rPr>
          <w:rFonts w:hAnsi="宋体" w:cs="Times New Roman"/>
        </w:rPr>
        <w:t>,</w:t>
      </w:r>
      <w:r>
        <w:rPr>
          <w:rFonts w:ascii="Times New Roman" w:hAnsi="Times New Roman" w:cs="Times New Roman"/>
        </w:rPr>
        <w:t>P#</w:t>
      </w:r>
      <w:r>
        <w:rPr>
          <w:rFonts w:hAnsi="宋体" w:cs="Times New Roman"/>
        </w:rPr>
        <w:t>,</w:t>
      </w:r>
      <w:r>
        <w:rPr>
          <w:rFonts w:ascii="Times New Roman" w:hAnsi="Times New Roman" w:cs="Times New Roman"/>
        </w:rPr>
        <w:t>J#</w:t>
      </w:r>
      <w:r>
        <w:rPr>
          <w:rFonts w:hAnsi="宋体" w:cs="Times New Roman"/>
        </w:rPr>
        <w:t>,</w:t>
      </w:r>
      <w:r>
        <w:rPr>
          <w:rFonts w:ascii="Times New Roman" w:hAnsi="Times New Roman" w:cs="Times New Roman"/>
        </w:rPr>
        <w:t>QTY</w:t>
      </w:r>
      <w:r>
        <w:rPr>
          <w:rFonts w:hAnsi="宋体" w:hint="eastAsia"/>
        </w:rPr>
        <w:t>),</w:t>
      </w:r>
      <w:r>
        <w:rPr>
          <w:rFonts w:ascii="Times New Roman" w:hAnsi="Times New Roman" w:cs="Times New Roman" w:hint="eastAsia"/>
        </w:rPr>
        <w:t>把对关系</w:t>
      </w:r>
      <w:r>
        <w:rPr>
          <w:rFonts w:ascii="Times New Roman" w:hAnsi="Times New Roman" w:cs="Times New Roman" w:hint="eastAsia"/>
        </w:rPr>
        <w:t>SPJ</w:t>
      </w:r>
      <w:r>
        <w:rPr>
          <w:rFonts w:ascii="Times New Roman" w:hAnsi="Times New Roman" w:cs="Times New Roman" w:hint="eastAsia"/>
        </w:rPr>
        <w:t>的属性</w:t>
      </w:r>
      <w:r>
        <w:rPr>
          <w:rFonts w:ascii="Times New Roman" w:hAnsi="Times New Roman" w:cs="Times New Roman" w:hint="eastAsia"/>
        </w:rPr>
        <w:t>QTY</w:t>
      </w:r>
      <w:r>
        <w:rPr>
          <w:rFonts w:ascii="Times New Roman" w:hAnsi="Times New Roman" w:cs="Times New Roman" w:hint="eastAsia"/>
        </w:rPr>
        <w:t>的修改权授予用户张三的</w:t>
      </w:r>
      <w:r>
        <w:rPr>
          <w:rFonts w:ascii="Times New Roman" w:hAnsi="Times New Roman" w:cs="Times New Roman" w:hint="eastAsia"/>
        </w:rPr>
        <w:t>T-SQL</w:t>
      </w:r>
      <w:r>
        <w:rPr>
          <w:rFonts w:ascii="Times New Roman" w:hAnsi="Times New Roman" w:cs="Times New Roman" w:hint="eastAsia"/>
        </w:rPr>
        <w:t>语句是</w:t>
      </w:r>
      <w:r>
        <w:t>（     ）</w:t>
      </w:r>
      <w:r>
        <w:rPr>
          <w:rFonts w:hint="eastAsia"/>
        </w:rPr>
        <w:t>。</w:t>
      </w:r>
    </w:p>
    <w:p w:rsidR="00A6684F" w:rsidRDefault="00A6684F" w:rsidP="00A6684F">
      <w:pPr>
        <w:spacing w:line="260" w:lineRule="atLeast"/>
        <w:ind w:firstLine="424"/>
        <w:rPr>
          <w:rFonts w:hint="eastAsia"/>
        </w:rPr>
      </w:pPr>
      <w: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 xml:space="preserve">GRANT </w:t>
      </w:r>
      <w:r>
        <w:rPr>
          <w:rFonts w:hint="eastAsia"/>
        </w:rPr>
        <w:t>QTY</w:t>
      </w:r>
      <w:r>
        <w:t xml:space="preserve"> ON S</w:t>
      </w:r>
      <w:r>
        <w:rPr>
          <w:rFonts w:hint="eastAsia"/>
        </w:rPr>
        <w:t>PJ</w:t>
      </w:r>
      <w:r>
        <w:t xml:space="preserve"> TO </w:t>
      </w:r>
      <w:r>
        <w:rPr>
          <w:rFonts w:hint="eastAsia"/>
        </w:rPr>
        <w:t>张三</w:t>
      </w:r>
    </w:p>
    <w:p w:rsidR="00A6684F" w:rsidRDefault="00A6684F" w:rsidP="00A6684F">
      <w:pPr>
        <w:spacing w:line="260" w:lineRule="atLeast"/>
        <w:ind w:firstLine="424"/>
      </w:pPr>
      <w:r>
        <w:t>B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>GRANT UPDATE ON S</w:t>
      </w:r>
      <w:r>
        <w:rPr>
          <w:rFonts w:hint="eastAsia"/>
        </w:rPr>
        <w:t>PJ</w:t>
      </w:r>
      <w:r>
        <w:t xml:space="preserve"> TO</w:t>
      </w:r>
      <w:r>
        <w:rPr>
          <w:rFonts w:hint="eastAsia"/>
        </w:rPr>
        <w:t>张三</w:t>
      </w:r>
    </w:p>
    <w:p w:rsidR="00A6684F" w:rsidRDefault="00A6684F" w:rsidP="00A6684F">
      <w:pPr>
        <w:spacing w:line="260" w:lineRule="atLeast"/>
        <w:ind w:firstLine="424"/>
      </w:pPr>
      <w:r>
        <w:t>C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>GRANT UPDATE (</w:t>
      </w:r>
      <w:r>
        <w:rPr>
          <w:rFonts w:hint="eastAsia"/>
        </w:rPr>
        <w:t>QTY</w:t>
      </w:r>
      <w:r>
        <w:t>) ON S</w:t>
      </w:r>
      <w:r>
        <w:rPr>
          <w:rFonts w:hint="eastAsia"/>
        </w:rPr>
        <w:t>PJ</w:t>
      </w:r>
      <w:r>
        <w:t xml:space="preserve"> TO</w:t>
      </w:r>
      <w:r>
        <w:rPr>
          <w:rFonts w:hint="eastAsia"/>
        </w:rPr>
        <w:t>张三</w:t>
      </w:r>
    </w:p>
    <w:p w:rsidR="00A6684F" w:rsidRDefault="00A6684F" w:rsidP="00A6684F">
      <w:pPr>
        <w:spacing w:line="260" w:lineRule="atLeast"/>
        <w:ind w:firstLine="424"/>
        <w:rPr>
          <w:rFonts w:hint="eastAsia"/>
        </w:rPr>
      </w:pPr>
      <w:r>
        <w:t>D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>GRANT UPDATE ON S</w:t>
      </w:r>
      <w:r>
        <w:rPr>
          <w:rFonts w:hint="eastAsia"/>
        </w:rPr>
        <w:t>PJ</w:t>
      </w:r>
      <w:r>
        <w:t xml:space="preserve"> (</w:t>
      </w:r>
      <w:r>
        <w:rPr>
          <w:rFonts w:hint="eastAsia"/>
        </w:rPr>
        <w:t>QTY</w:t>
      </w:r>
      <w:r>
        <w:t>) TO</w:t>
      </w:r>
      <w:r>
        <w:rPr>
          <w:rFonts w:hint="eastAsia"/>
        </w:rPr>
        <w:t>张三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</w:rPr>
      </w:pPr>
    </w:p>
    <w:p w:rsidR="00A6684F" w:rsidRDefault="00A6684F" w:rsidP="00A6684F">
      <w:pPr>
        <w:tabs>
          <w:tab w:val="left" w:pos="420"/>
        </w:tabs>
        <w:spacing w:line="120" w:lineRule="exact"/>
        <w:rPr>
          <w:rFonts w:hint="eastAsia"/>
          <w:szCs w:val="21"/>
        </w:rPr>
      </w:pP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6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二、填空题</w:t>
      </w:r>
    </w:p>
    <w:p w:rsidR="00A6684F" w:rsidRDefault="00A6684F" w:rsidP="00A6684F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空，每空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firstLineChars="50" w:firstLine="105"/>
      </w:pPr>
      <w:r>
        <w:rPr>
          <w:rFonts w:hint="eastAsia"/>
          <w:b/>
          <w:bCs/>
        </w:rPr>
        <w:t>错填、不填均无分。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  <w:kern w:val="44"/>
          <w:szCs w:val="44"/>
        </w:rPr>
      </w:pPr>
    </w:p>
    <w:p w:rsidR="00A6684F" w:rsidRDefault="00A6684F" w:rsidP="00A6684F">
      <w:pPr>
        <w:ind w:left="416" w:hanging="416"/>
        <w:rPr>
          <w:rFonts w:hint="eastAsia"/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ascii="宋体" w:hAnsi="宋体" w:hint="eastAsia"/>
          <w:szCs w:val="21"/>
        </w:rPr>
        <w:t>在数据库的三级模式体系结构中，模式与内模式之间的</w:t>
      </w:r>
      <w:proofErr w:type="gramStart"/>
      <w:r>
        <w:rPr>
          <w:rFonts w:ascii="宋体" w:hAnsi="宋体" w:hint="eastAsia"/>
          <w:szCs w:val="21"/>
        </w:rPr>
        <w:t>映象</w:t>
      </w:r>
      <w:proofErr w:type="gramEnd"/>
      <w:r>
        <w:rPr>
          <w:rFonts w:ascii="宋体" w:hAnsi="宋体" w:hint="eastAsia"/>
          <w:szCs w:val="21"/>
        </w:rPr>
        <w:t>（模式/内模式），实现了数据的</w:t>
      </w:r>
      <w:r>
        <w:rPr>
          <w:rFonts w:hint="eastAsia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>独立性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  <w:kern w:val="44"/>
          <w:szCs w:val="44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语言中，使用</w:t>
      </w:r>
      <w:r>
        <w:t>____________</w:t>
      </w:r>
      <w:r>
        <w:rPr>
          <w:rFonts w:hint="eastAsia"/>
        </w:rPr>
        <w:t>语句收回授权。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409" w:hanging="401"/>
        <w:rPr>
          <w:rFonts w:hint="eastAsia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SQL</w:t>
      </w:r>
      <w:r>
        <w:rPr>
          <w:rFonts w:hint="eastAsia"/>
        </w:rPr>
        <w:t>语句原则上可产生或处理一组记录，而程序语言一次只能处理一个记录，为此必须协调两种处理方式，这是通过使用</w:t>
      </w:r>
      <w:r>
        <w:t>____________</w:t>
      </w:r>
      <w:r>
        <w:rPr>
          <w:rFonts w:ascii="宋体" w:hAnsi="宋体" w:hint="eastAsia"/>
          <w:szCs w:val="21"/>
        </w:rPr>
        <w:t>机制来解决的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  <w:spacing w:val="-2"/>
        </w:rPr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spacing w:val="-2"/>
        </w:rPr>
        <w:t>在“学生—选课—课程”数据库中的三个关系如下：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  <w:spacing w:val="-2"/>
        </w:rPr>
        <w:t>S</w:t>
      </w:r>
      <w:r>
        <w:rPr>
          <w:rFonts w:hint="eastAsia"/>
          <w:spacing w:val="-2"/>
        </w:rPr>
        <w:t>（</w:t>
      </w:r>
      <w:r>
        <w:rPr>
          <w:rFonts w:hint="eastAsia"/>
          <w:spacing w:val="-2"/>
        </w:rPr>
        <w:t>S#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SNAME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SEX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AGE</w:t>
      </w:r>
      <w:r>
        <w:rPr>
          <w:rFonts w:hint="eastAsia"/>
          <w:spacing w:val="-2"/>
        </w:rPr>
        <w:t>），</w:t>
      </w:r>
      <w:r>
        <w:rPr>
          <w:rFonts w:hint="eastAsia"/>
          <w:spacing w:val="-2"/>
        </w:rPr>
        <w:t>SC</w:t>
      </w:r>
      <w:r>
        <w:rPr>
          <w:rFonts w:hint="eastAsia"/>
          <w:spacing w:val="-2"/>
        </w:rPr>
        <w:t>（</w:t>
      </w:r>
      <w:r>
        <w:rPr>
          <w:rFonts w:hint="eastAsia"/>
          <w:spacing w:val="-2"/>
        </w:rPr>
        <w:t>S#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C#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GRADE</w:t>
      </w:r>
      <w:r>
        <w:rPr>
          <w:rFonts w:hint="eastAsia"/>
          <w:spacing w:val="-2"/>
        </w:rPr>
        <w:t>），</w:t>
      </w:r>
      <w:r>
        <w:rPr>
          <w:rFonts w:hint="eastAsia"/>
          <w:spacing w:val="-2"/>
        </w:rPr>
        <w:t>C</w:t>
      </w:r>
      <w:r>
        <w:rPr>
          <w:rFonts w:hint="eastAsia"/>
          <w:spacing w:val="-2"/>
        </w:rPr>
        <w:t>（</w:t>
      </w:r>
      <w:r>
        <w:rPr>
          <w:rFonts w:hint="eastAsia"/>
          <w:spacing w:val="-2"/>
        </w:rPr>
        <w:t>C#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CNAME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TEACHER</w:t>
      </w:r>
      <w:r>
        <w:rPr>
          <w:rFonts w:hint="eastAsia"/>
          <w:spacing w:val="-2"/>
        </w:rPr>
        <w:t>）。现要查找选修“数据库技术”这门课程</w:t>
      </w:r>
      <w:proofErr w:type="gramStart"/>
      <w:r>
        <w:rPr>
          <w:rFonts w:hint="eastAsia"/>
          <w:spacing w:val="-2"/>
        </w:rPr>
        <w:t>的学生的学生</w:t>
      </w:r>
      <w:proofErr w:type="gramEnd"/>
      <w:r>
        <w:rPr>
          <w:rFonts w:hint="eastAsia"/>
          <w:spacing w:val="-2"/>
        </w:rPr>
        <w:t>姓名和成绩，可使用如下的</w:t>
      </w:r>
      <w:r>
        <w:rPr>
          <w:rFonts w:hint="eastAsia"/>
          <w:spacing w:val="-2"/>
        </w:rPr>
        <w:t>SQL</w:t>
      </w:r>
      <w:r>
        <w:rPr>
          <w:rFonts w:hint="eastAsia"/>
          <w:spacing w:val="-2"/>
        </w:rPr>
        <w:t>语句：</w:t>
      </w:r>
      <w:r>
        <w:rPr>
          <w:rFonts w:hint="eastAsia"/>
          <w:spacing w:val="-2"/>
        </w:rPr>
        <w:t>SELECT SNAME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GRADE FROM S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SC</w:t>
      </w:r>
      <w:r>
        <w:rPr>
          <w:rFonts w:hint="eastAsia"/>
          <w:spacing w:val="-2"/>
        </w:rPr>
        <w:t>，</w:t>
      </w:r>
      <w:r>
        <w:rPr>
          <w:rFonts w:hint="eastAsia"/>
          <w:spacing w:val="-2"/>
        </w:rPr>
        <w:t>C WHERE CNAME=</w:t>
      </w:r>
      <w:r>
        <w:rPr>
          <w:rFonts w:hint="eastAsia"/>
          <w:spacing w:val="-2"/>
        </w:rPr>
        <w:t>‘数据库技术’</w:t>
      </w:r>
      <w:r>
        <w:rPr>
          <w:rFonts w:hint="eastAsia"/>
          <w:spacing w:val="-2"/>
        </w:rPr>
        <w:t>AND S.S#=SC.S# AND</w:t>
      </w:r>
      <w:r>
        <w:rPr>
          <w:spacing w:val="-2"/>
        </w:rPr>
        <w:t xml:space="preserve"> </w:t>
      </w:r>
      <w:r>
        <w:t>___________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r>
        <w:rPr>
          <w:rFonts w:ascii="宋体" w:hAnsi="宋体" w:hint="eastAsia"/>
          <w:szCs w:val="21"/>
        </w:rPr>
        <w:t>数据库管理系统中，为了保证事务的正确执行，维护数据库的完整性，要求数据库系统维护以下事务特性：</w:t>
      </w:r>
      <w:r>
        <w:t>___________</w:t>
      </w:r>
      <w:r>
        <w:rPr>
          <w:rFonts w:ascii="宋体" w:hAnsi="宋体" w:hint="eastAsia"/>
          <w:szCs w:val="21"/>
        </w:rPr>
        <w:t>、一致性、隔离性和持久性</w:t>
      </w:r>
      <w:r>
        <w:rPr>
          <w:rFonts w:hint="eastAsia"/>
          <w:color w:val="000000"/>
        </w:rPr>
        <w:t>。</w:t>
      </w:r>
    </w:p>
    <w:p w:rsidR="00A6684F" w:rsidRDefault="00A6684F" w:rsidP="00A6684F">
      <w:pPr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6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在一个关系中，任何</w:t>
      </w:r>
      <w:r>
        <w:rPr>
          <w:rFonts w:hint="eastAsia"/>
        </w:rPr>
        <w:t xml:space="preserve"> </w:t>
      </w:r>
      <w:r>
        <w:rPr>
          <w:rFonts w:hint="eastAsia"/>
        </w:rPr>
        <w:t>候选码中所包含的属性都称为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7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关系模式分解的等价性标准主要有两个，分别为分解具有</w:t>
      </w:r>
      <w:r>
        <w:rPr>
          <w:rFonts w:hint="eastAsia"/>
        </w:rPr>
        <w:t>______________</w:t>
      </w:r>
      <w:r>
        <w:rPr>
          <w:rFonts w:hint="eastAsia"/>
        </w:rPr>
        <w:t>、和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8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如果关系模式</w:t>
      </w:r>
      <w:r>
        <w:rPr>
          <w:rFonts w:hint="eastAsia"/>
        </w:rPr>
        <w:t>R</w:t>
      </w:r>
      <w:r>
        <w:rPr>
          <w:rFonts w:hint="eastAsia"/>
        </w:rPr>
        <w:t>中所有的属性都是主属性，则</w:t>
      </w:r>
      <w:r>
        <w:rPr>
          <w:rFonts w:hint="eastAsia"/>
        </w:rPr>
        <w:t>R</w:t>
      </w:r>
      <w:r>
        <w:rPr>
          <w:rFonts w:hint="eastAsia"/>
        </w:rPr>
        <w:t>的规范化程度至少达到</w:t>
      </w:r>
      <w:r>
        <w:rPr>
          <w:rFonts w:hint="eastAsia"/>
        </w:rPr>
        <w:t>_____________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ab/>
        <w:t>______________</w:t>
      </w:r>
      <w:r>
        <w:rPr>
          <w:rFonts w:hint="eastAsia"/>
        </w:rPr>
        <w:t>是一种特殊的存储过程，它可以在对一个表上进行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操作中的任一种或几种操作时被自动调用执行。</w:t>
      </w: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三、设计题</w:t>
      </w:r>
    </w:p>
    <w:p w:rsidR="00A6684F" w:rsidRDefault="00A6684F" w:rsidP="00A6684F">
      <w:pPr>
        <w:spacing w:line="320" w:lineRule="exact"/>
        <w:rPr>
          <w:rFonts w:eastAsia="黑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10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假设某商业集团数据库中有</w:t>
      </w:r>
      <w:proofErr w:type="gramStart"/>
      <w:r>
        <w:rPr>
          <w:rFonts w:hint="eastAsia"/>
        </w:rPr>
        <w:t>一关系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>R</w:t>
      </w:r>
      <w:r>
        <w:rPr>
          <w:rFonts w:hint="eastAsia"/>
        </w:rPr>
        <w:t>如下：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R (</w:t>
      </w:r>
      <w:r>
        <w:rPr>
          <w:rFonts w:hint="eastAsia"/>
        </w:rPr>
        <w:t>商店编号，商品编号，数量，部门编号，负责人</w:t>
      </w:r>
      <w:r>
        <w:rPr>
          <w:rFonts w:hint="eastAsia"/>
        </w:rPr>
        <w:t xml:space="preserve">) 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如果规定：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）每个商店的每种商品只在一个部门销售；</w:t>
      </w:r>
      <w:r>
        <w:rPr>
          <w:rFonts w:hint="eastAsia"/>
        </w:rPr>
        <w:t xml:space="preserve"> 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）每个商店的每个部门只有一个负责人；</w:t>
      </w:r>
      <w:r>
        <w:rPr>
          <w:rFonts w:hint="eastAsia"/>
        </w:rPr>
        <w:t xml:space="preserve"> 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）每个商店的每种商品只有一个库存数量。</w:t>
      </w:r>
      <w:r>
        <w:rPr>
          <w:rFonts w:hint="eastAsia"/>
        </w:rPr>
        <w:t xml:space="preserve"> 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试回答下列问题：</w:t>
      </w:r>
      <w:r>
        <w:rPr>
          <w:rFonts w:hint="eastAsia"/>
        </w:rPr>
        <w:t xml:space="preserve"> 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）根据上述规定，写出关系模式</w:t>
      </w:r>
      <w:r>
        <w:rPr>
          <w:rFonts w:hint="eastAsia"/>
        </w:rPr>
        <w:t>R</w:t>
      </w:r>
      <w:r>
        <w:rPr>
          <w:rFonts w:hint="eastAsia"/>
        </w:rPr>
        <w:t>的基本函数依赖；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）找出关系模式</w:t>
      </w:r>
      <w:r>
        <w:rPr>
          <w:rFonts w:hint="eastAsia"/>
        </w:rPr>
        <w:t>R</w:t>
      </w:r>
      <w:r>
        <w:rPr>
          <w:rFonts w:hint="eastAsia"/>
        </w:rPr>
        <w:t>的候选码；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）试问关系模式</w:t>
      </w:r>
      <w:r>
        <w:rPr>
          <w:rFonts w:hint="eastAsia"/>
        </w:rPr>
        <w:t>R</w:t>
      </w:r>
      <w:r>
        <w:rPr>
          <w:rFonts w:hint="eastAsia"/>
        </w:rPr>
        <w:t>最高已经达到第几范式？为什么？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6684F" w:rsidRDefault="00A6684F" w:rsidP="00A6684F">
      <w:pPr>
        <w:ind w:left="416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rPr>
          <w:rFonts w:hint="eastAsia"/>
        </w:rPr>
        <w:t>R</w:t>
      </w:r>
      <w:r>
        <w:rPr>
          <w:rFonts w:hint="eastAsia"/>
        </w:rPr>
        <w:t>不属于</w:t>
      </w:r>
      <w:r>
        <w:rPr>
          <w:rFonts w:hint="eastAsia"/>
        </w:rPr>
        <w:t>3NF</w:t>
      </w:r>
      <w:r>
        <w:rPr>
          <w:rFonts w:hint="eastAsia"/>
        </w:rPr>
        <w:t>，请将</w:t>
      </w:r>
      <w:r>
        <w:rPr>
          <w:rFonts w:hint="eastAsia"/>
        </w:rPr>
        <w:t>R</w:t>
      </w:r>
      <w:r>
        <w:rPr>
          <w:rFonts w:hint="eastAsia"/>
        </w:rPr>
        <w:t>分解成</w:t>
      </w:r>
      <w:r>
        <w:rPr>
          <w:rFonts w:hint="eastAsia"/>
        </w:rPr>
        <w:t>3NF</w:t>
      </w:r>
      <w:r>
        <w:rPr>
          <w:rFonts w:hint="eastAsia"/>
        </w:rPr>
        <w:t>模式集。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四、实际应用题</w:t>
      </w:r>
    </w:p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20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</w:p>
    <w:p w:rsidR="00A6684F" w:rsidRDefault="00A6684F" w:rsidP="00A6684F">
      <w:pPr>
        <w:ind w:firstLine="424"/>
        <w:rPr>
          <w:rFonts w:hint="eastAsia"/>
          <w:szCs w:val="21"/>
        </w:rPr>
      </w:pPr>
      <w:r>
        <w:rPr>
          <w:rFonts w:hint="eastAsia"/>
          <w:szCs w:val="21"/>
        </w:rPr>
        <w:t>某医院病房管理系统中，</w:t>
      </w:r>
      <w:r>
        <w:rPr>
          <w:rFonts w:ascii="宋体" w:hint="eastAsia"/>
          <w:bCs/>
          <w:szCs w:val="21"/>
        </w:rPr>
        <w:t>包括四个实体型，分别为：</w:t>
      </w:r>
    </w:p>
    <w:p w:rsidR="00A6684F" w:rsidRDefault="00A6684F" w:rsidP="00A6684F">
      <w:pPr>
        <w:ind w:firstLine="424"/>
        <w:rPr>
          <w:rFonts w:hint="eastAsia"/>
          <w:szCs w:val="21"/>
        </w:rPr>
      </w:pPr>
      <w:r>
        <w:rPr>
          <w:rFonts w:hint="eastAsia"/>
          <w:szCs w:val="21"/>
        </w:rPr>
        <w:t>科室：科名，科地址，科电话</w:t>
      </w:r>
    </w:p>
    <w:p w:rsidR="00A6684F" w:rsidRDefault="00A6684F" w:rsidP="00A6684F">
      <w:pPr>
        <w:ind w:firstLine="424"/>
        <w:rPr>
          <w:rFonts w:hint="eastAsia"/>
          <w:szCs w:val="21"/>
        </w:rPr>
      </w:pPr>
      <w:r>
        <w:rPr>
          <w:rFonts w:hint="eastAsia"/>
          <w:szCs w:val="21"/>
        </w:rPr>
        <w:t>病房：病房号，病房地址</w:t>
      </w:r>
    </w:p>
    <w:p w:rsidR="00A6684F" w:rsidRDefault="00A6684F" w:rsidP="00A6684F">
      <w:pPr>
        <w:ind w:firstLine="424"/>
        <w:rPr>
          <w:rFonts w:hint="eastAsia"/>
          <w:szCs w:val="21"/>
        </w:rPr>
      </w:pPr>
      <w:r>
        <w:rPr>
          <w:rFonts w:hint="eastAsia"/>
          <w:szCs w:val="21"/>
        </w:rPr>
        <w:t>医生：工作证号，姓名，职称，年龄</w:t>
      </w:r>
    </w:p>
    <w:p w:rsidR="00A6684F" w:rsidRDefault="00A6684F" w:rsidP="00A6684F">
      <w:pPr>
        <w:ind w:firstLine="424"/>
        <w:rPr>
          <w:rFonts w:hint="eastAsia"/>
          <w:szCs w:val="21"/>
        </w:rPr>
      </w:pPr>
      <w:r>
        <w:rPr>
          <w:rFonts w:hint="eastAsia"/>
          <w:szCs w:val="21"/>
        </w:rPr>
        <w:t>病人：病历号，姓名，性别</w:t>
      </w:r>
      <w:r>
        <w:rPr>
          <w:rFonts w:hint="eastAsia"/>
          <w:szCs w:val="21"/>
        </w:rPr>
        <w:t xml:space="preserve"> </w:t>
      </w:r>
    </w:p>
    <w:p w:rsidR="00A6684F" w:rsidRDefault="00A6684F" w:rsidP="00A6684F">
      <w:pPr>
        <w:ind w:firstLine="424"/>
        <w:rPr>
          <w:rFonts w:ascii="宋体" w:hint="eastAsia"/>
          <w:bCs/>
        </w:rPr>
      </w:pPr>
      <w:r>
        <w:rPr>
          <w:rFonts w:ascii="宋体" w:hint="eastAsia"/>
          <w:bCs/>
        </w:rPr>
        <w:t>且存在如下语义约束：</w:t>
      </w:r>
    </w:p>
    <w:p w:rsidR="00A6684F" w:rsidRDefault="00A6684F" w:rsidP="00A6684F">
      <w:pPr>
        <w:tabs>
          <w:tab w:val="left" w:pos="420"/>
        </w:tabs>
        <w:ind w:left="848" w:hanging="428"/>
        <w:rPr>
          <w:rFonts w:hint="eastAsia"/>
          <w:szCs w:val="21"/>
        </w:rPr>
      </w:pPr>
      <w:r>
        <w:rPr>
          <w:rFonts w:ascii="宋体" w:hAnsi="宋体"/>
          <w:szCs w:val="21"/>
        </w:rPr>
        <w:t>①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  <w:szCs w:val="21"/>
        </w:rPr>
        <w:t>一个科室有多个病房、多个医生，一个病房只能属于一个科室，一个医生只属于一个科室；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ascii="宋体" w:hAnsi="宋体"/>
          <w:szCs w:val="21"/>
        </w:rPr>
        <w:t>②</w:t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一个医生可负责多个病人的诊治，一个病人的主管医生只有一个；</w:t>
      </w:r>
    </w:p>
    <w:p w:rsidR="00A6684F" w:rsidRDefault="00A6684F" w:rsidP="00A6684F">
      <w:pPr>
        <w:ind w:left="848" w:hanging="428"/>
        <w:rPr>
          <w:rFonts w:hint="eastAsia"/>
          <w:szCs w:val="21"/>
        </w:rPr>
      </w:pPr>
      <w:r>
        <w:rPr>
          <w:rFonts w:ascii="宋体" w:hAnsi="宋体"/>
          <w:szCs w:val="21"/>
        </w:rPr>
        <w:t>③</w:t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一个病房可入住多个病人，</w:t>
      </w:r>
      <w:r>
        <w:rPr>
          <w:rFonts w:ascii="宋体" w:hAnsi="宋体" w:hint="eastAsia"/>
          <w:szCs w:val="21"/>
        </w:rPr>
        <w:t>一个病人只能入住在一个</w:t>
      </w:r>
      <w:r>
        <w:rPr>
          <w:rFonts w:hint="eastAsia"/>
          <w:szCs w:val="21"/>
        </w:rPr>
        <w:t>病房。</w:t>
      </w:r>
    </w:p>
    <w:p w:rsidR="00A6684F" w:rsidRDefault="00A6684F" w:rsidP="00A6684F">
      <w:pPr>
        <w:ind w:left="848" w:hanging="428"/>
        <w:rPr>
          <w:rFonts w:ascii="黑体" w:eastAsia="黑体" w:hAnsi="宋体" w:hint="eastAsia"/>
          <w:szCs w:val="21"/>
        </w:rPr>
      </w:pPr>
      <w:r>
        <w:rPr>
          <w:rFonts w:ascii="黑体" w:eastAsia="黑体" w:hint="eastAsia"/>
          <w:szCs w:val="21"/>
        </w:rPr>
        <w:t>注意：不同科室可能有相同的病房号。</w:t>
      </w:r>
      <w:r>
        <w:rPr>
          <w:rFonts w:ascii="黑体" w:eastAsia="黑体" w:hAnsi="宋体" w:hint="eastAsia"/>
          <w:szCs w:val="21"/>
        </w:rPr>
        <w:t xml:space="preserve"> 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完成如下设计：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）画出该医院病房管理系统的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图；</w:t>
      </w:r>
      <w:r>
        <w:rPr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分）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）将该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图转换为关系模型；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:rsidR="00A6684F" w:rsidRDefault="00A6684F" w:rsidP="00A6684F">
      <w:pPr>
        <w:ind w:left="424" w:firstLine="424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（要求：</w:t>
      </w:r>
      <w:r>
        <w:rPr>
          <w:rFonts w:eastAsia="黑体"/>
          <w:szCs w:val="21"/>
        </w:rPr>
        <w:t>1</w:t>
      </w:r>
      <w:r>
        <w:rPr>
          <w:rFonts w:ascii="黑体" w:eastAsia="黑体" w:hAnsi="宋体" w:hint="eastAsia"/>
          <w:szCs w:val="21"/>
        </w:rPr>
        <w:t>:</w:t>
      </w:r>
      <w:r>
        <w:rPr>
          <w:rFonts w:eastAsia="黑体"/>
          <w:szCs w:val="21"/>
        </w:rPr>
        <w:t>1</w:t>
      </w:r>
      <w:r>
        <w:rPr>
          <w:rFonts w:eastAsia="黑体"/>
          <w:szCs w:val="21"/>
        </w:rPr>
        <w:t>和</w:t>
      </w:r>
      <w:r>
        <w:rPr>
          <w:rFonts w:eastAsia="黑体"/>
          <w:szCs w:val="21"/>
        </w:rPr>
        <w:t>1</w:t>
      </w:r>
      <w:r>
        <w:rPr>
          <w:rFonts w:ascii="黑体" w:eastAsia="黑体" w:hint="eastAsia"/>
          <w:szCs w:val="21"/>
        </w:rPr>
        <w:t>:</w:t>
      </w:r>
      <w:r>
        <w:rPr>
          <w:rFonts w:eastAsia="黑体"/>
          <w:szCs w:val="21"/>
        </w:rPr>
        <w:t>n</w:t>
      </w:r>
      <w:r>
        <w:rPr>
          <w:rFonts w:ascii="黑体" w:eastAsia="黑体" w:hint="eastAsia"/>
          <w:szCs w:val="21"/>
        </w:rPr>
        <w:t>的联系进行合并）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）指出转换结果中每个关系模式</w:t>
      </w:r>
      <w:proofErr w:type="gramStart"/>
      <w:r>
        <w:rPr>
          <w:rFonts w:hint="eastAsia"/>
          <w:szCs w:val="21"/>
        </w:rPr>
        <w:t>的主码和</w:t>
      </w:r>
      <w:proofErr w:type="gramEnd"/>
      <w:r>
        <w:rPr>
          <w:rFonts w:hint="eastAsia"/>
          <w:szCs w:val="21"/>
        </w:rPr>
        <w:t>外码。</w:t>
      </w:r>
      <w:r>
        <w:rPr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分）</w:t>
      </w:r>
    </w:p>
    <w:p w:rsidR="00A6684F" w:rsidRDefault="00A6684F" w:rsidP="00A6684F">
      <w:pPr>
        <w:ind w:firstLine="420"/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五、编程题</w:t>
      </w: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分）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ascii="黑体" w:eastAsia="黑体" w:hint="eastAsia"/>
          <w:b/>
        </w:rPr>
        <w:t xml:space="preserve">　</w:t>
      </w:r>
    </w:p>
    <w:p w:rsidR="00A6684F" w:rsidRDefault="00A6684F" w:rsidP="00A6684F">
      <w:pPr>
        <w:spacing w:line="288" w:lineRule="auto"/>
        <w:rPr>
          <w:rFonts w:hint="eastAsia"/>
        </w:rPr>
      </w:pPr>
    </w:p>
    <w:p w:rsidR="00A6684F" w:rsidRDefault="00A6684F" w:rsidP="00A6684F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假设存在名为</w:t>
      </w:r>
      <w:r>
        <w:rPr>
          <w:rFonts w:hint="eastAsia"/>
          <w:szCs w:val="21"/>
        </w:rPr>
        <w:t>AAA</w:t>
      </w:r>
      <w:r>
        <w:rPr>
          <w:rFonts w:hint="eastAsia"/>
          <w:szCs w:val="21"/>
        </w:rPr>
        <w:t>的数据库，包括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S#  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varchar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AGE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varchar</w:t>
      </w:r>
      <w:r>
        <w:rPr>
          <w:szCs w:val="21"/>
        </w:rPr>
        <w:t>(</w:t>
      </w:r>
      <w:r>
        <w:rPr>
          <w:rFonts w:hint="eastAsia"/>
          <w:szCs w:val="21"/>
        </w:rPr>
        <w:t>20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DateT DateTime</w:t>
      </w:r>
      <w:r>
        <w:rPr>
          <w:rFonts w:hint="eastAsia"/>
          <w:szCs w:val="21"/>
        </w:rPr>
        <w:t>）和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char</w:t>
      </w:r>
      <w:r>
        <w:rPr>
          <w:szCs w:val="21"/>
        </w:rPr>
        <w:t>(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CN varchar</w:t>
      </w:r>
      <w:r>
        <w:rPr>
          <w:szCs w:val="21"/>
        </w:rPr>
        <w:t>(</w:t>
      </w:r>
      <w:r>
        <w:rPr>
          <w:rFonts w:hint="eastAsia"/>
          <w:szCs w:val="21"/>
        </w:rPr>
        <w:t>10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GRADE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numeric(</w:t>
      </w:r>
      <w:r>
        <w:rPr>
          <w:szCs w:val="21"/>
        </w:rPr>
        <w:t>5</w:t>
      </w:r>
      <w:r>
        <w:rPr>
          <w:rFonts w:hint="eastAsia"/>
          <w:szCs w:val="21"/>
        </w:rPr>
        <w:t>,2)</w:t>
      </w:r>
      <w:r>
        <w:rPr>
          <w:rFonts w:hint="eastAsia"/>
          <w:szCs w:val="21"/>
        </w:rPr>
        <w:t>）两张表。请按下列要求写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存储过程</w:t>
      </w:r>
      <w:r>
        <w:rPr>
          <w:rFonts w:hint="eastAsia"/>
          <w:szCs w:val="21"/>
        </w:rPr>
        <w:t>PROC3</w:t>
      </w:r>
      <w:r>
        <w:rPr>
          <w:rFonts w:hint="eastAsia"/>
          <w:szCs w:val="21"/>
        </w:rPr>
        <w:t>。</w:t>
      </w:r>
    </w:p>
    <w:p w:rsidR="00A6684F" w:rsidRDefault="00A6684F" w:rsidP="00A6684F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要求为：修改</w:t>
      </w:r>
      <w:r>
        <w:rPr>
          <w:rFonts w:hint="eastAsia"/>
          <w:szCs w:val="21"/>
        </w:rPr>
        <w:t>SC</w:t>
      </w:r>
      <w:proofErr w:type="gramStart"/>
      <w:r>
        <w:rPr>
          <w:rFonts w:hint="eastAsia"/>
          <w:szCs w:val="21"/>
        </w:rPr>
        <w:t>表中学号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@s1</w:t>
      </w:r>
      <w:r>
        <w:rPr>
          <w:rFonts w:hint="eastAsia"/>
          <w:szCs w:val="21"/>
        </w:rPr>
        <w:t>的值、课程名为</w:t>
      </w:r>
      <w:r>
        <w:rPr>
          <w:rFonts w:hint="eastAsia"/>
          <w:szCs w:val="21"/>
        </w:rPr>
        <w:t>@c1</w:t>
      </w:r>
      <w:r>
        <w:rPr>
          <w:rFonts w:hint="eastAsia"/>
          <w:szCs w:val="21"/>
        </w:rPr>
        <w:t>的值的学生成绩为</w:t>
      </w:r>
      <w:r>
        <w:rPr>
          <w:rFonts w:hint="eastAsia"/>
          <w:szCs w:val="21"/>
        </w:rPr>
        <w:t>@g1</w:t>
      </w:r>
      <w:r>
        <w:rPr>
          <w:rFonts w:hint="eastAsia"/>
          <w:szCs w:val="21"/>
        </w:rPr>
        <w:t>的值。</w:t>
      </w:r>
    </w:p>
    <w:p w:rsidR="00A6684F" w:rsidRDefault="00A6684F" w:rsidP="00A6684F">
      <w:pPr>
        <w:spacing w:line="288" w:lineRule="auto"/>
        <w:jc w:val="center"/>
        <w:rPr>
          <w:rFonts w:hint="eastAsia"/>
        </w:rPr>
      </w:pPr>
    </w:p>
    <w:p w:rsidR="00A6684F" w:rsidRDefault="00A6684F" w:rsidP="00A6684F">
      <w:pPr>
        <w:widowControl/>
        <w:jc w:val="center"/>
        <w:outlineLvl w:val="0"/>
        <w:rPr>
          <w:rFonts w:hint="eastAsia"/>
          <w:b/>
          <w:bCs/>
          <w:sz w:val="32"/>
          <w:szCs w:val="32"/>
        </w:rPr>
      </w:pPr>
      <w:proofErr w:type="gramStart"/>
      <w:r>
        <w:rPr>
          <w:rFonts w:ascii="楷体_GB2312" w:eastAsia="楷体_GB2312" w:hint="eastAsia"/>
          <w:b/>
          <w:sz w:val="30"/>
        </w:rPr>
        <w:lastRenderedPageBreak/>
        <w:t>试题八</w:t>
      </w:r>
      <w:proofErr w:type="gramEnd"/>
      <w:r>
        <w:rPr>
          <w:rFonts w:ascii="楷体_GB2312" w:eastAsia="楷体_GB2312" w:hint="eastAsia"/>
          <w:b/>
          <w:sz w:val="30"/>
        </w:rPr>
        <w:t>参考答案与评分细则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单项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b/>
          <w:sz w:val="24"/>
        </w:rPr>
        <w:t>15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6684F" w:rsidTr="00DE7B73">
        <w:trPr>
          <w:trHeight w:val="304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17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18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20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</w:tr>
    </w:tbl>
    <w:p w:rsidR="00A6684F" w:rsidRDefault="00A6684F" w:rsidP="00A6684F">
      <w:pPr>
        <w:spacing w:line="252" w:lineRule="auto"/>
        <w:rPr>
          <w:rFonts w:hint="eastAsia"/>
          <w:b/>
          <w:bCs/>
          <w:szCs w:val="18"/>
        </w:rPr>
      </w:pP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二、填空题（共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空，每空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物理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REVOKE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游标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b/>
        </w:rPr>
        <w:t>注：或</w:t>
      </w:r>
      <w:r>
        <w:rPr>
          <w:rFonts w:hint="eastAsia"/>
          <w:b/>
        </w:rPr>
        <w:t>Cursor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SC.C#=C.C# </w:t>
      </w:r>
      <w:r>
        <w:rPr>
          <w:rFonts w:hint="eastAsia"/>
        </w:rPr>
        <w:t xml:space="preserve">   </w:t>
      </w:r>
      <w:r>
        <w:rPr>
          <w:rFonts w:hint="eastAsia"/>
          <w:b/>
        </w:rPr>
        <w:t>注：或</w:t>
      </w:r>
      <w:r>
        <w:rPr>
          <w:rFonts w:hint="eastAsia"/>
          <w:b/>
        </w:rPr>
        <w:t>C.C#=SC.C#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原子性</w:t>
      </w:r>
      <w:r>
        <w:rPr>
          <w:rFonts w:hint="eastAsia"/>
          <w:u w:val="single"/>
        </w:rPr>
        <w:t xml:space="preserve">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主属性</w:t>
      </w:r>
      <w:r>
        <w:rPr>
          <w:rFonts w:hint="eastAsia"/>
          <w:u w:val="single"/>
        </w:rPr>
        <w:t xml:space="preserve"> 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7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无损连接性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保持函数依赖性</w:t>
      </w:r>
      <w:r>
        <w:rPr>
          <w:rFonts w:hint="eastAsia"/>
          <w:u w:val="single"/>
        </w:rPr>
        <w:t xml:space="preserve">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3NF   </w:t>
      </w:r>
      <w:r>
        <w:rPr>
          <w:rFonts w:hint="eastAsia"/>
        </w:rPr>
        <w:t xml:space="preserve">    </w:t>
      </w:r>
      <w:r>
        <w:rPr>
          <w:rFonts w:hint="eastAsia"/>
          <w:b/>
        </w:rPr>
        <w:t>注：或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第三范式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触发器</w:t>
      </w:r>
      <w:r>
        <w:rPr>
          <w:rFonts w:hint="eastAsia"/>
          <w:u w:val="single"/>
        </w:rPr>
        <w:t xml:space="preserve">     </w:t>
      </w:r>
    </w:p>
    <w:p w:rsidR="00A6684F" w:rsidRDefault="00A6684F" w:rsidP="00A6684F">
      <w:pPr>
        <w:spacing w:line="252" w:lineRule="auto"/>
        <w:ind w:firstLine="181"/>
      </w:pPr>
      <w:r>
        <w:rPr>
          <w:rFonts w:hint="eastAsia"/>
          <w:b/>
          <w:sz w:val="24"/>
        </w:rPr>
        <w:t>三、设计题（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）有三个函数依赖：</w:t>
      </w:r>
      <w:r>
        <w:rPr>
          <w:rFonts w:hint="eastAsia"/>
          <w:szCs w:val="21"/>
        </w:rPr>
        <w:t xml:space="preserve"> </w:t>
      </w:r>
    </w:p>
    <w:p w:rsidR="00A6684F" w:rsidRDefault="00A6684F" w:rsidP="00A6684F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（商店编号，商品编号）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→部门编号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（商店编号，部门编号）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→负责人</w:t>
      </w:r>
      <w:r>
        <w:rPr>
          <w:rFonts w:hint="eastAsia"/>
          <w:szCs w:val="21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（商店编号，商品编号）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→数量</w:t>
      </w:r>
      <w:r>
        <w:rPr>
          <w:rFonts w:hint="eastAsia"/>
          <w:szCs w:val="21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的候选码是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商店编号，商品编号</w:t>
      </w:r>
      <w:r>
        <w:rPr>
          <w:rFonts w:hint="eastAsia"/>
          <w:szCs w:val="21"/>
        </w:rPr>
        <w:t xml:space="preserve">)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leftChars="200" w:left="945" w:hangingChars="250" w:hanging="52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）因为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中存在着非主属性“负责人”对候选码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商店编号、商品编号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的传递函数依赖（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分），所以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属于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不属于</w:t>
      </w:r>
      <w:r>
        <w:rPr>
          <w:rFonts w:hint="eastAsia"/>
          <w:szCs w:val="21"/>
        </w:rPr>
        <w:t>3NF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）将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分解成：</w:t>
      </w:r>
      <w:r>
        <w:rPr>
          <w:rFonts w:hint="eastAsia"/>
          <w:szCs w:val="21"/>
        </w:rPr>
        <w:t xml:space="preserve"> </w:t>
      </w:r>
    </w:p>
    <w:p w:rsidR="00A6684F" w:rsidRDefault="00A6684F" w:rsidP="00A6684F">
      <w:pPr>
        <w:ind w:firstLineChars="450" w:firstLine="945"/>
        <w:rPr>
          <w:rFonts w:hint="eastAsia"/>
          <w:szCs w:val="21"/>
        </w:rPr>
      </w:pPr>
      <w:r>
        <w:rPr>
          <w:rFonts w:hint="eastAsia"/>
          <w:szCs w:val="21"/>
        </w:rPr>
        <w:t>R1 (</w:t>
      </w:r>
      <w:r>
        <w:rPr>
          <w:rFonts w:hint="eastAsia"/>
          <w:szCs w:val="21"/>
        </w:rPr>
        <w:t>商店编号，商品编号，数量，部门编号</w:t>
      </w:r>
      <w:r>
        <w:rPr>
          <w:rFonts w:hint="eastAsia"/>
          <w:szCs w:val="21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6684F" w:rsidRDefault="00A6684F" w:rsidP="00A6684F">
      <w:pPr>
        <w:ind w:firstLineChars="450" w:firstLine="945"/>
        <w:rPr>
          <w:rFonts w:hint="eastAsia"/>
          <w:szCs w:val="21"/>
        </w:rPr>
      </w:pPr>
      <w:r>
        <w:rPr>
          <w:rFonts w:hint="eastAsia"/>
          <w:szCs w:val="21"/>
        </w:rPr>
        <w:t>R2 (</w:t>
      </w:r>
      <w:r>
        <w:rPr>
          <w:rFonts w:hint="eastAsia"/>
          <w:szCs w:val="21"/>
        </w:rPr>
        <w:t>商店编号，部门编号，负责人</w:t>
      </w:r>
      <w:r>
        <w:rPr>
          <w:rFonts w:hint="eastAsia"/>
          <w:szCs w:val="21"/>
        </w:rPr>
        <w:t xml:space="preserve">)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  <w:szCs w:val="21"/>
        </w:rPr>
        <w:t xml:space="preserve"> 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四、实际应用题（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（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szCs w:val="21"/>
        </w:rPr>
        <w:t>本题的</w:t>
      </w:r>
      <w:r>
        <w:rPr>
          <w:szCs w:val="21"/>
        </w:rPr>
        <w:t>E-R</w:t>
      </w:r>
      <w:r>
        <w:rPr>
          <w:szCs w:val="21"/>
        </w:rPr>
        <w:t>图如</w:t>
      </w:r>
      <w:r>
        <w:rPr>
          <w:rFonts w:hint="eastAsia"/>
          <w:szCs w:val="21"/>
        </w:rPr>
        <w:t>下图</w:t>
      </w:r>
      <w:r>
        <w:rPr>
          <w:szCs w:val="21"/>
        </w:rPr>
        <w:t>所示。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66675</wp:posOffset>
                </wp:positionV>
                <wp:extent cx="5067300" cy="2727960"/>
                <wp:effectExtent l="7620" t="13970" r="11430" b="10795"/>
                <wp:wrapNone/>
                <wp:docPr id="79" name="组合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2727960"/>
                          <a:chOff x="0" y="0"/>
                          <a:chExt cx="7980" cy="4296"/>
                        </a:xfrm>
                      </wpg:grpSpPr>
                      <wps:wsp>
                        <wps:cNvPr id="8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2439"/>
                            <a:ext cx="56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2426"/>
                            <a:ext cx="56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813" y="1467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1486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563" y="2718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383" y="768"/>
                            <a:ext cx="37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338" y="732"/>
                            <a:ext cx="56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2700"/>
                            <a:ext cx="56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385" y="920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病房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89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2906" y="828"/>
                            <a:ext cx="1129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984" y="917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科室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1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198" y="1860"/>
                            <a:ext cx="1128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入住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385" y="2882"/>
                            <a:ext cx="753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病人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3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4805" y="1860"/>
                            <a:ext cx="1129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拥有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4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3094" y="2792"/>
                            <a:ext cx="1129" cy="649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诊治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994" y="2879"/>
                            <a:ext cx="752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医生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6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0" y="3810"/>
                            <a:ext cx="1185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病历号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7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1310" y="3810"/>
                            <a:ext cx="9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2358" y="3810"/>
                            <a:ext cx="94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99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3480" y="3777"/>
                            <a:ext cx="1504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工作证号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5057" y="3777"/>
                            <a:ext cx="9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1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3579" y="0"/>
                            <a:ext cx="1011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科名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2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4720" y="0"/>
                            <a:ext cx="113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科地址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3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5967" y="0"/>
                            <a:ext cx="11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科电话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4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1129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病房号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5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860" y="0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病房地址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06" name="AutoShape 91"/>
                        <wps:cNvCnPr>
                          <a:cxnSpLocks noChangeShapeType="1"/>
                          <a:stCxn id="92" idx="2"/>
                          <a:endCxn id="96" idx="0"/>
                        </wps:cNvCnPr>
                        <wps:spPr bwMode="auto">
                          <a:xfrm flipH="1">
                            <a:off x="593" y="3369"/>
                            <a:ext cx="1169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92"/>
                        <wps:cNvCnPr>
                          <a:cxnSpLocks noChangeShapeType="1"/>
                          <a:stCxn id="92" idx="2"/>
                          <a:endCxn id="97" idx="0"/>
                        </wps:cNvCnPr>
                        <wps:spPr bwMode="auto">
                          <a:xfrm>
                            <a:off x="1762" y="3369"/>
                            <a:ext cx="18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93"/>
                        <wps:cNvCnPr>
                          <a:cxnSpLocks noChangeShapeType="1"/>
                          <a:stCxn id="92" idx="2"/>
                          <a:endCxn id="98" idx="0"/>
                        </wps:cNvCnPr>
                        <wps:spPr bwMode="auto">
                          <a:xfrm>
                            <a:off x="1762" y="3369"/>
                            <a:ext cx="1067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94"/>
                        <wps:cNvCnPr>
                          <a:cxnSpLocks noChangeShapeType="1"/>
                          <a:stCxn id="95" idx="2"/>
                          <a:endCxn id="99" idx="0"/>
                        </wps:cNvCnPr>
                        <wps:spPr bwMode="auto">
                          <a:xfrm flipH="1">
                            <a:off x="4232" y="3366"/>
                            <a:ext cx="1138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95"/>
                        <wps:cNvCnPr>
                          <a:cxnSpLocks noChangeShapeType="1"/>
                          <a:stCxn id="95" idx="2"/>
                          <a:endCxn id="100" idx="0"/>
                        </wps:cNvCnPr>
                        <wps:spPr bwMode="auto">
                          <a:xfrm>
                            <a:off x="5370" y="3366"/>
                            <a:ext cx="159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96"/>
                        <wps:cNvCnPr>
                          <a:cxnSpLocks noChangeShapeType="1"/>
                          <a:stCxn id="88" idx="0"/>
                          <a:endCxn id="104" idx="4"/>
                        </wps:cNvCnPr>
                        <wps:spPr bwMode="auto">
                          <a:xfrm flipH="1" flipV="1">
                            <a:off x="1210" y="486"/>
                            <a:ext cx="552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97"/>
                        <wps:cNvCnPr>
                          <a:cxnSpLocks noChangeShapeType="1"/>
                          <a:stCxn id="88" idx="0"/>
                          <a:endCxn id="105" idx="4"/>
                        </wps:cNvCnPr>
                        <wps:spPr bwMode="auto">
                          <a:xfrm flipV="1">
                            <a:off x="1762" y="486"/>
                            <a:ext cx="818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98"/>
                        <wps:cNvCnPr>
                          <a:cxnSpLocks noChangeShapeType="1"/>
                          <a:stCxn id="90" idx="0"/>
                          <a:endCxn id="101" idx="4"/>
                        </wps:cNvCnPr>
                        <wps:spPr bwMode="auto">
                          <a:xfrm flipH="1" flipV="1">
                            <a:off x="4085" y="486"/>
                            <a:ext cx="1276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99"/>
                        <wps:cNvCnPr>
                          <a:cxnSpLocks noChangeShapeType="1"/>
                          <a:stCxn id="90" idx="0"/>
                          <a:endCxn id="102" idx="4"/>
                        </wps:cNvCnPr>
                        <wps:spPr bwMode="auto">
                          <a:xfrm flipH="1" flipV="1">
                            <a:off x="5285" y="486"/>
                            <a:ext cx="76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00"/>
                        <wps:cNvCnPr>
                          <a:cxnSpLocks noChangeShapeType="1"/>
                          <a:stCxn id="90" idx="0"/>
                          <a:endCxn id="103" idx="4"/>
                        </wps:cNvCnPr>
                        <wps:spPr bwMode="auto">
                          <a:xfrm flipV="1">
                            <a:off x="5361" y="486"/>
                            <a:ext cx="1178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01"/>
                        <wps:cNvCnPr>
                          <a:cxnSpLocks noChangeShapeType="1"/>
                          <a:stCxn id="89" idx="3"/>
                          <a:endCxn id="90" idx="1"/>
                        </wps:cNvCnPr>
                        <wps:spPr bwMode="auto">
                          <a:xfrm>
                            <a:off x="4035" y="1152"/>
                            <a:ext cx="949" cy="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02"/>
                        <wps:cNvCnPr>
                          <a:cxnSpLocks noChangeShapeType="1"/>
                          <a:stCxn id="94" idx="1"/>
                          <a:endCxn id="92" idx="3"/>
                        </wps:cNvCnPr>
                        <wps:spPr bwMode="auto">
                          <a:xfrm flipH="1">
                            <a:off x="2138" y="3117"/>
                            <a:ext cx="956" cy="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03"/>
                        <wps:cNvCnPr>
                          <a:cxnSpLocks noChangeShapeType="1"/>
                          <a:stCxn id="94" idx="3"/>
                          <a:endCxn id="95" idx="1"/>
                        </wps:cNvCnPr>
                        <wps:spPr bwMode="auto">
                          <a:xfrm>
                            <a:off x="4223" y="3117"/>
                            <a:ext cx="771" cy="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04"/>
                        <wps:cNvCnPr>
                          <a:cxnSpLocks noChangeShapeType="1"/>
                          <a:stCxn id="89" idx="1"/>
                          <a:endCxn id="88" idx="3"/>
                        </wps:cNvCnPr>
                        <wps:spPr bwMode="auto">
                          <a:xfrm flipH="1">
                            <a:off x="2138" y="1152"/>
                            <a:ext cx="768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05"/>
                        <wps:cNvCnPr>
                          <a:cxnSpLocks noChangeShapeType="1"/>
                          <a:stCxn id="91" idx="0"/>
                          <a:endCxn id="88" idx="2"/>
                        </wps:cNvCnPr>
                        <wps:spPr bwMode="auto">
                          <a:xfrm flipV="1">
                            <a:off x="1762" y="1405"/>
                            <a:ext cx="0" cy="4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06"/>
                        <wps:cNvCnPr>
                          <a:cxnSpLocks noChangeShapeType="1"/>
                          <a:stCxn id="93" idx="0"/>
                          <a:endCxn id="90" idx="2"/>
                        </wps:cNvCnPr>
                        <wps:spPr bwMode="auto">
                          <a:xfrm flipH="1" flipV="1">
                            <a:off x="5361" y="1402"/>
                            <a:ext cx="9" cy="4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07"/>
                        <wps:cNvCnPr>
                          <a:cxnSpLocks noChangeShapeType="1"/>
                          <a:stCxn id="92" idx="0"/>
                          <a:endCxn id="91" idx="2"/>
                        </wps:cNvCnPr>
                        <wps:spPr bwMode="auto">
                          <a:xfrm flipV="1">
                            <a:off x="1762" y="2508"/>
                            <a:ext cx="0" cy="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08"/>
                        <wps:cNvCnPr>
                          <a:cxnSpLocks noChangeShapeType="1"/>
                          <a:stCxn id="95" idx="0"/>
                          <a:endCxn id="93" idx="2"/>
                        </wps:cNvCnPr>
                        <wps:spPr bwMode="auto">
                          <a:xfrm flipV="1">
                            <a:off x="5370" y="2508"/>
                            <a:ext cx="0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6060" y="3777"/>
                            <a:ext cx="9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职称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5" name="AutoShape 110"/>
                        <wps:cNvCnPr>
                          <a:cxnSpLocks noChangeShapeType="1"/>
                          <a:stCxn id="95" idx="2"/>
                          <a:endCxn id="124" idx="0"/>
                        </wps:cNvCnPr>
                        <wps:spPr bwMode="auto">
                          <a:xfrm>
                            <a:off x="5370" y="3366"/>
                            <a:ext cx="1162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7080" y="3780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127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5400" y="3372"/>
                            <a:ext cx="2040" cy="4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9" o:spid="_x0000_s1087" style="position:absolute;left:0;text-align:left;margin-left:-12pt;margin-top:5.25pt;width:399pt;height:214.8pt;z-index:251665408" coordsize="7980,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">
                <v:shape id="Text Box 65" o:spid="_x0000_s1088" type="#_x0000_t202" style="position:absolute;left:5443;top:2439;width:564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Y8qsEA&#10;AADbAAAADwAAAGRycy9kb3ducmV2LnhtbERPTYvCMBC9C/6HMMLeNF1BqV2jiCB4kdUqLnsbmrEt&#10;NpOSRFv/vTks7PHxvpfr3jTiSc7XlhV8ThIQxIXVNZcKLufdOAXhA7LGxjIpeJGH9Wo4WGKmbccn&#10;euahFDGEfYYKqhDaTEpfVGTQT2xLHLmbdQZDhK6U2mEXw00jp0kylwZrjg0VtrStqLjnD6Ng3m5O&#10;3eIndcfZ733b5fL7+jrclPoY9ZsvEIH68C/+c++1gjSuj1/i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WPKrBAAAA2wAAAA8AAAAAAAAAAAAAAAAAmAIAAGRycy9kb3du&#10;cmV2LnhtbFBLBQYAAAAABAAEAPUAAACG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66" o:spid="_x0000_s1089" type="#_x0000_t202" style="position:absolute;left:1815;top:2426;width:564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ZMcQA&#10;AADbAAAADwAAAGRycy9kb3ducmV2LnhtbESPQWvCQBSE70L/w/KE3szGQiVGVxGh0ItUo1h6e2Sf&#10;STD7NuyuJv77rlDocZiZb5jlejCtuJPzjWUF0yQFQVxa3XCl4HT8mGQgfEDW2FomBQ/ysF69jJaY&#10;a9vzge5FqESEsM9RQR1Cl0vpy5oM+sR2xNG7WGcwROkqqR32EW5a+ZamM2mw4bhQY0fbmsprcTMK&#10;Zt3m0M+/M7d//7lu+0J+nR+7i1Kv42GzABFoCP/hv/anVpBN4fk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THEAAAA2wAAAA8AAAAAAAAAAAAAAAAAmAIAAGRycy9k&#10;b3ducmV2LnhtbFBLBQYAAAAABAAEAPUAAACJ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67" o:spid="_x0000_s1090" type="#_x0000_t202" style="position:absolute;left:1813;top:1467;width:564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HRsQA&#10;AADbAAAADwAAAGRycy9kb3ducmV2LnhtbESPQWvCQBSE70L/w/IK3nSjoKTRVUQQvEhrlJbeHtln&#10;Esy+Dburif++WxA8DjPzDbNc96YRd3K+tqxgMk5AEBdW11wqOJ92oxSED8gaG8uk4EEe1qu3wRIz&#10;bTs+0j0PpYgQ9hkqqEJoMyl9UZFBP7YtcfQu1hkMUbpSaoddhJtGTpNkLg3WHBcqbGlbUXHNb0bB&#10;vN0cu4+f1H3Nfq/bLpef34/DRanhe79ZgAjUh1f42d5rBekU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IB0bEAAAA2wAAAA8AAAAAAAAAAAAAAAAAmAIAAGRycy9k&#10;b3ducmV2LnhtbFBLBQYAAAAABAAEAPUAAACJ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68" o:spid="_x0000_s1091" type="#_x0000_t202" style="position:absolute;left:5443;top:1486;width:564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i3cQA&#10;AADbAAAADwAAAGRycy9kb3ducmV2LnhtbESPQWvCQBSE74X+h+UVvNVNK0pMXUWEghdRY6n09sg+&#10;k2D2bdjdmvjvXUHwOMzMN8xs0ZtGXMj52rKCj2ECgriwuuZSwc/h+z0F4QOyxsYyKbiSh8X89WWG&#10;mbYd7+mSh1JECPsMFVQhtJmUvqjIoB/aljh6J+sMhihdKbXDLsJNIz+TZCIN1hwXKmxpVVFxzv+N&#10;gkm73HfTY+p247/zqsvl9ve6OSk1eOuXXyAC9eEZfrTXWkE6gvuX+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Eot3EAAAA2wAAAA8AAAAAAAAAAAAAAAAAmAIAAGRycy9k&#10;b3ducmV2LnhtbFBLBQYAAAAABAAEAPUAAACJ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69" o:spid="_x0000_s1092" type="#_x0000_t202" style="position:absolute;left:2563;top:2718;width:564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6qcQA&#10;AADbAAAADwAAAGRycy9kb3ducmV2LnhtbESPQWvCQBSE74X+h+UVvNVNi0pMXUWEghdRY6n09sg+&#10;k2D2bdjdmvjvXUHwOMzMN8xs0ZtGXMj52rKCj2ECgriwuuZSwc/h+z0F4QOyxsYyKbiSh8X89WWG&#10;mbYd7+mSh1JECPsMFVQhtJmUvqjIoB/aljh6J+sMhihdKbXDLsJNIz+TZCIN1hwXKmxpVVFxzv+N&#10;gkm73HfTY+p247/zqsvl9ve6OSk1eOuXXyAC9eEZfrTXWkE6gvuX+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OqnEAAAA2wAAAA8AAAAAAAAAAAAAAAAAmAIAAGRycy9k&#10;b3ducmV2LnhtbFBLBQYAAAAABAAEAPUAAACJ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70" o:spid="_x0000_s1093" type="#_x0000_t202" style="position:absolute;left:2383;top:768;width:37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fMsQA&#10;AADbAAAADwAAAGRycy9kb3ducmV2LnhtbESPQWvCQBSE7wX/w/IEb3WjoMToKiIIvYg1LYq3R/aZ&#10;BLNvw+7WxH/vFgo9DjPzDbPa9KYRD3K+tqxgMk5AEBdW11wq+P7av6cgfEDW2FgmBU/ysFkP3laY&#10;advxiR55KEWEsM9QQRVCm0npi4oM+rFtiaN3s85giNKVUjvsItw0cpokc2mw5rhQYUu7iop7/mMU&#10;zNvtqVtcUvc5u953XS6P5+fhptRo2G+XIAL14T/81/7QCtIZ/H6JP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hnzLEAAAA2wAAAA8AAAAAAAAAAAAAAAAAmAIAAGRycy9k&#10;b3ducmV2LnhtbFBLBQYAAAAABAAEAPUAAACJ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71" o:spid="_x0000_s1094" type="#_x0000_t202" style="position:absolute;left:4338;top:732;width:56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MBRcQA&#10;AADbAAAADwAAAGRycy9kb3ducmV2LnhtbESPQWvCQBSE70L/w/IK3nTTgiGmriJCoRdRo7T09sg+&#10;k2D2bdhdTfz3rlDocZiZb5jFajCtuJHzjWUFb9MEBHFpdcOVgtPxc5KB8AFZY2uZFNzJw2r5Mlpg&#10;rm3PB7oVoRIRwj5HBXUIXS6lL2sy6Ke2I47e2TqDIUpXSe2wj3DTyvckSaXBhuNCjR1taiovxdUo&#10;SLv1oZ//ZG4/+71s+kLuvu/bs1Lj12H9ASLQEP7Df+0vrSBL4f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zAUXEAAAA2wAAAA8AAAAAAAAAAAAAAAAAmAIAAGRycy9k&#10;b3ducmV2LnhtbFBLBQYAAAAABAAEAPUAAACJ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95" type="#_x0000_t202" style="position:absolute;left:4430;top:2700;width:563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k3sQA&#10;AADbAAAADwAAAGRycy9kb3ducmV2LnhtbESPQWvCQBSE74X+h+UVvNVNC9qYuooIghdRY6n09sg+&#10;k2D2bdhdTfz3rlDwOMzMN8x03ptGXMn52rKCj2ECgriwuuZSwc9h9Z6C8AFZY2OZFNzIw3z2+jLF&#10;TNuO93TNQykihH2GCqoQ2kxKX1Rk0A9tSxy9k3UGQ5SulNphF+GmkZ9JMpYGa44LFba0rKg45xej&#10;YNwu9t3kmLrd6O+87HK5/b1tTkoN3vrFN4hAfXiG/9trrSD9g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/pN7EAAAA2wAAAA8AAAAAAAAAAAAAAAAAmAIAAGRycy9k&#10;b3ducmV2LnhtbFBLBQYAAAAABAAEAPUAAACJ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rect id="Rectangle 73" o:spid="_x0000_s1096" style="position:absolute;left:1385;top:920;width:753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0Db4A&#10;AADbAAAADwAAAGRycy9kb3ducmV2LnhtbERPTYvCMBC9C/6HMII3TdVlqdVYiiAIe1rXi7ehGZvS&#10;ZlKaaOu/3xwEj4/3vc9H24on9b52rGC1TEAQl07XXCm4/p0WKQgfkDW2jknBizzkh+lkj5l2A//S&#10;8xIqEUPYZ6jAhNBlUvrSkEW/dB1x5O6utxgi7CupexxiuG3lOkm+pcWaY4PBjo6GyubysAp+9Ne2&#10;PK7TFw3DpmhujT4bDkrNZ2OxAxFoDB/x233WCtI4Nn6JP0Ae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F9A2+AAAA2wAAAA8AAAAAAAAAAAAAAAAAmAIAAGRycy9kb3ducmV2&#10;LnhtbFBLBQYAAAAABAAEAPUAAACD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病房</w:t>
                        </w:r>
                      </w:p>
                    </w:txbxContent>
                  </v:textbox>
                </v:rect>
                <v:shape id="AutoShape 74" o:spid="_x0000_s1097" type="#_x0000_t4" style="position:absolute;left:2906;top:828;width:112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CFsQA&#10;AADbAAAADwAAAGRycy9kb3ducmV2LnhtbESPT4vCMBTE7wt+h/AEL6LpeihajSKCsAeFXf/h8dE8&#10;22DzUpqo1U+/WRD2OMzMb5jZorWVuFPjjWMFn8MEBHHutOFCwWG/HoxB+ICssXJMCp7kYTHvfMww&#10;0+7BP3TfhUJECPsMFZQh1JmUPi/Joh+6mjh6F9dYDFE2hdQNPiLcVnKUJKm0aDgulFjTqqT8urtZ&#10;BVd/epnNaXtOv/tHMpclbg/HVKlet11OQQRqw3/43f7SCsYT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TQhbEAAAA2wAAAA8AAAAAAAAAAAAAAAAAmAIAAGRycy9k&#10;b3ducmV2LnhtbFBLBQYAAAAABAAEAPUAAACJ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组成</w:t>
                        </w:r>
                      </w:p>
                    </w:txbxContent>
                  </v:textbox>
                </v:shape>
                <v:rect id="Rectangle 75" o:spid="_x0000_s1098" style="position:absolute;left:4984;top:917;width:753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u1rwA&#10;AADbAAAADwAAAGRycy9kb3ducmV2LnhtbERPyQrCMBC9C/5DGMGbpi6IVqOIIAieXC7ehmZsSptJ&#10;aaKtf28OgsfH2ze7zlbiTY0vHCuYjBMQxJnTBecK7rfjaAnCB2SNlWNS8CEPu22/t8FUu5Yv9L6G&#10;XMQQ9ikqMCHUqZQ+M2TRj11NHLmnayyGCJtc6gbbGG4rOU2ShbRYcGwwWNPBUFZeX1bBWc9X2WG6&#10;/FDbzvblo9Qnw0Gp4aDbr0EE6sJf/HOftIJVXB+/xB8gt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8qm7WvAAAANsAAAAPAAAAAAAAAAAAAAAAAJgCAABkcnMvZG93bnJldi54&#10;bWxQSwUGAAAAAAQABAD1AAAAg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科室</w:t>
                        </w:r>
                      </w:p>
                    </w:txbxContent>
                  </v:textbox>
                </v:rect>
                <v:shape id="AutoShape 76" o:spid="_x0000_s1099" type="#_x0000_t4" style="position:absolute;left:1198;top:1860;width:1128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YzcQA&#10;AADbAAAADwAAAGRycy9kb3ducmV2LnhtbESPT4vCMBTE74LfITxhL6KpeyhajSKCsIcV1r94fDTP&#10;Nti8lCar3f30RhA8DjPzG2a2aG0lbtR441jBaJiAIM6dNlwoOOzXgzEIH5A1Vo5JwR95WMy7nRlm&#10;2t15S7ddKESEsM9QQRlCnUnp85Is+qGriaN3cY3FEGVTSN3gPcJtJT+TJJUWDceFEmtalZRfd79W&#10;wdWf/s33aXNOf/pHMpclbg7HVKmPXrucggjUhnf41f7SCiYj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82M3EAAAA2wAAAA8AAAAAAAAAAAAAAAAAmAIAAGRycy9k&#10;b3ducmV2LnhtbFBLBQYAAAAABAAEAPUAAACJ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入住</w:t>
                        </w:r>
                      </w:p>
                    </w:txbxContent>
                  </v:textbox>
                </v:shape>
                <v:rect id="Rectangle 77" o:spid="_x0000_s1100" style="position:absolute;left:1385;top:2882;width:753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VOsIA&#10;AADbAAAADwAAAGRycy9kb3ducmV2LnhtbESPT4vCMBTE78J+h/AW9qbpVhGtpkUEQdiTfy7eHs2z&#10;KW1eSpO19dtvFgSPw8z8htkWo23Fg3pfO1bwPUtAEJdO11wpuF4O0xUIH5A1to5JwZM8FPnHZIuZ&#10;dgOf6HEOlYgQ9hkqMCF0mZS+NGTRz1xHHL276y2GKPtK6h6HCLetTJNkKS3WHBcMdrQ3VDbnX6vg&#10;Ry/W5T5dPWkY5rvm1uij4aDU1+e424AINIZ3+NU+agXrFP6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FU6wgAAANsAAAAPAAAAAAAAAAAAAAAAAJgCAABkcnMvZG93&#10;bnJldi54bWxQSwUGAAAAAAQABAD1AAAAhw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病人</w:t>
                        </w:r>
                      </w:p>
                    </w:txbxContent>
                  </v:textbox>
                </v:rect>
                <v:shape id="AutoShape 78" o:spid="_x0000_s1101" type="#_x0000_t4" style="position:absolute;left:4805;top:1860;width:112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LjIcUA&#10;AADbAAAADwAAAGRycy9kb3ducmV2LnhtbESPT2vCQBTE7wW/w/IEL6XZaCHYNKuIIHhQaP1Hj4/s&#10;M1nMvg3ZVdN++m6h4HGYmd8wxby3jbhR541jBeMkBUFcOm24UnDYr16mIHxA1tg4JgXf5GE+GzwV&#10;mGt350+67UIlIoR9jgrqENpcSl/WZNEnriWO3tl1FkOUXSV1h/cIt42cpGkmLRqOCzW2tKypvOyu&#10;VsHFn37M5rT9yj6ej2TOC9wejplSo2G/eAcRqA+P8H97rRW8vcL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uMhxQAAANsAAAAPAAAAAAAAAAAAAAAAAJgCAABkcnMv&#10;ZG93bnJldi54bWxQSwUGAAAAAAQABAD1AAAAig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拥有</w:t>
                        </w:r>
                      </w:p>
                    </w:txbxContent>
                  </v:textbox>
                </v:shape>
                <v:shape id="AutoShape 79" o:spid="_x0000_s1102" type="#_x0000_t4" style="position:absolute;left:3094;top:2792;width:1129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7VcUA&#10;AADbAAAADwAAAGRycy9kb3ducmV2LnhtbESPT2vCQBTE7wW/w/IEL6XZKCXYNKuIIHhQaP1Hj4/s&#10;M1nMvg3ZVdN++m6h4HGYmd8wxby3jbhR541jBeMkBUFcOm24UnDYr16mIHxA1tg4JgXf5GE+GzwV&#10;mGt350+67UIlIoR9jgrqENpcSl/WZNEnriWO3tl1FkOUXSV1h/cIt42cpGkmLRqOCzW2tKypvOyu&#10;VsHFn37M5rT9yj6ej2TOC9wejplSo2G/eAcRqA+P8H97rRW8vcL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3tVxQAAANsAAAAPAAAAAAAAAAAAAAAAAJgCAABkcnMv&#10;ZG93bnJldi54bWxQSwUGAAAAAAQABAD1AAAAig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诊治</w:t>
                        </w:r>
                      </w:p>
                    </w:txbxContent>
                  </v:textbox>
                </v:shape>
                <v:rect id="Rectangle 80" o:spid="_x0000_s1103" style="position:absolute;left:4994;top:2879;width:752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3NTsMA&#10;AADbAAAADwAAAGRycy9kb3ducmV2LnhtbESPwWrDMBBE74X+g9hCb7WctCm2YyWEQMHQU5Jeelus&#10;rWVsrYylxvbfV4VAjsPMvGHK/Wx7caXRt44VrJIUBHHtdMuNgq/Lx0sGwgdkjb1jUrCQh/3u8aHE&#10;QruJT3Q9h0ZECPsCFZgQhkJKXxuy6BM3EEfvx40WQ5RjI/WIU4TbXq7T9F1abDkuGBzoaKjuzr9W&#10;wad+y+vjOltoml4P3XenK8NBqeen+bAFEWgO9/CtXWkF+Qb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3NTsMAAADbAAAADwAAAAAAAAAAAAAAAACYAgAAZHJzL2Rv&#10;d25yZXYueG1sUEsFBgAAAAAEAAQA9QAAAIg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医生</w:t>
                        </w:r>
                      </w:p>
                    </w:txbxContent>
                  </v:textbox>
                </v:rect>
                <v:oval id="Oval 81" o:spid="_x0000_s1104" style="position:absolute;top:3810;width:118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LvCMcA&#10;AADbAAAADwAAAGRycy9kb3ducmV2LnhtbESPT2vCQBTE74V+h+UJXopuKjWa6CqlIOqhFP+A9Paa&#10;fSbR7NuQXTV+e7dQ6HGYmd8w03lrKnGlxpWWFbz2IxDEmdUl5wr2u0VvDMJ5ZI2VZVJwJwfz2fPT&#10;FFNtb7yh69bnIkDYpaig8L5OpXRZQQZd39bEwTvaxqAPssmlbvAW4KaSgyiKpcGSw0KBNX0UlJ23&#10;F6Ngs1x/n4bJ4fz5krz9ZKPT1z1eHZXqdtr3CQhPrf8P/7VXWkESw++X8AP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S7wjHAAAA2wAAAA8AAAAAAAAAAAAAAAAAmAIAAGRy&#10;cy9kb3ducmV2LnhtbFBLBQYAAAAABAAEAPUAAACM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病历号</w:t>
                        </w:r>
                      </w:p>
                    </w:txbxContent>
                  </v:textbox>
                </v:oval>
                <v:oval id="Oval 82" o:spid="_x0000_s1105" style="position:absolute;left:1310;top:3810;width:94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5Kk8gA&#10;AADbAAAADwAAAGRycy9kb3ducmV2LnhtbESPT2vCQBTE74V+h+UVeim6adHYpK5SCqIepPgHSm+v&#10;2WcSzb4N2dXEb+8KBY/DzPyGGU87U4kzNa60rOC1H4EgzqwuOVew28567yCcR9ZYWSYFF3IwnTw+&#10;jDHVtuU1nTc+FwHCLkUFhfd1KqXLCjLo+rYmDt7eNgZ9kE0udYNtgJtKvkVRLA2WHBYKrOmroOy4&#10;ORkF6/ny9zBMfo6rl2Twl40O35d4sVfq+an7/ADhqfP38H97oRUkI7h9CT9AT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3kqTyAAAANsAAAAPAAAAAAAAAAAAAAAAAJgCAABk&#10;cnMvZG93bnJldi54bWxQSwUGAAAAAAQABAD1AAAAj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</w:txbxContent>
                  </v:textbox>
                </v:oval>
                <v:oval id="Oval 83" o:spid="_x0000_s1106" style="position:absolute;left:2358;top:3810;width:94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He4cQA&#10;AADbAAAADwAAAGRycy9kb3ducmV2LnhtbERPy2rCQBTdC/7DcAU3UidKa5voKCJI7ULEBxR318w1&#10;iWbuhMyo8e87i4LLw3lPZo0pxZ1qV1hWMOhHIIhTqwvOFBz2y7cvEM4jaywtk4InOZhN260JJto+&#10;eEv3nc9ECGGXoILc+yqR0qU5GXR9WxEH7mxrgz7AOpO6xkcIN6UcRtFIGiw4NORY0SKn9Lq7GQXb&#10;75/j5SP+va578fsp/bxsnqPVWalup5mPQXhq/Ev8715pBXEYG76E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B3uHEAAAA2wAAAA8AAAAAAAAAAAAAAAAAmAIAAGRycy9k&#10;b3ducmV2LnhtbFBLBQYAAAAABAAEAPUAAACJ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性别</w:t>
                        </w:r>
                      </w:p>
                    </w:txbxContent>
                  </v:textbox>
                </v:oval>
                <v:oval id="Oval 84" o:spid="_x0000_s1107" style="position:absolute;left:3480;top:3777;width:1504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17esgA&#10;AADbAAAADwAAAGRycy9kb3ducmV2LnhtbESPW2vCQBSE3wv+h+UU+lLqxqK2SV1FhKI+SPECpW+n&#10;2WMuZs+G7Brjv+8KQh+HmfmGmcw6U4mWGldYVjDoRyCIU6sLzhQc9p8v7yCcR9ZYWSYFV3Iwm/Ye&#10;Jphoe+EttTufiQBhl6CC3Ps6kdKlORl0fVsTB+9oG4M+yCaTusFLgJtKvkbRWBosOCzkWNMip/S0&#10;OxsF2+X6pxzF36fNczz8Td/Kr+t4dVTq6bGbf4Dw1Pn/8L290griGG5fwg+Q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DXt6yAAAANsAAAAPAAAAAAAAAAAAAAAAAJgCAABk&#10;cnMvZG93bnJldi54bWxQSwUGAAAAAAQABAD1AAAAj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工作证号</w:t>
                        </w:r>
                      </w:p>
                    </w:txbxContent>
                  </v:textbox>
                </v:oval>
                <v:oval id="Oval 85" o:spid="_x0000_s1108" style="position:absolute;left:5057;top:3777;width:94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LX8gA&#10;AADcAAAADwAAAGRycy9kb3ducmV2LnhtbESPQWvCQBCF74L/YZlCL1I3Fmtr6ioiFPUgRVso3sbs&#10;mESzsyG71fjvnUOhtxnem/e+mcxaV6kLNaH0bGDQT0ARZ96WnBv4/vp4egMVIrLFyjMZuFGA2bTb&#10;mWBq/ZW3dNnFXEkIhxQNFDHWqdYhK8hh6PuaWLSjbxxGWZtc2wavEu4q/ZwkI+2wZGkosKZFQdl5&#10;9+sMbJfr/ell/HPe9MbDQ/Z6+ryNVkdjHh/a+TuoSG38N/9dr6zgJ4Ivz8gEen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NYtfyAAAANwAAAAPAAAAAAAAAAAAAAAAAJgCAABk&#10;cnMvZG93bnJldi54bWxQSwUGAAAAAAQABAD1AAAAj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</w:txbxContent>
                  </v:textbox>
                </v:oval>
                <v:oval id="Oval 86" o:spid="_x0000_s1109" style="position:absolute;left:3579;width:1011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kuxMYA&#10;AADcAAAADwAAAGRycy9kb3ducmV2LnhtbERPS2vCQBC+F/oflin0UnRj8ZXUVUqhqAcpRqH0Ns1O&#10;HpqdDdlV47/vCgVv8/E9Z7boTC3O1LrKsoJBPwJBnFldcaFgv/vsTUE4j6yxtkwKruRgMX98mGGi&#10;7YW3dE59IUIIuwQVlN43iZQuK8mg69uGOHC5bQ36ANtC6hYvIdzU8jWKxtJgxaGhxIY+SsqO6cko&#10;2C7XP4dR/H3cvMTD32xy+LqOV7lSz0/d+xsIT52/i//dKx3mRwO4PRMu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kuxM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科名</w:t>
                        </w:r>
                      </w:p>
                    </w:txbxContent>
                  </v:textbox>
                </v:oval>
                <v:oval id="Oval 87" o:spid="_x0000_s1110" style="position:absolute;left:4720;width:113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ws8UA&#10;AADcAAAADwAAAGRycy9kb3ducmV2LnhtbERPS2vCQBC+F/wPywheim4q9ZW6ShFEPYj4gNLbNDsm&#10;0exsyK4a/71bELzNx/ec8bQ2hbhS5XLLCj46EQjixOqcUwWH/bw9BOE8ssbCMim4k4PppPE2xljb&#10;G2/puvOpCCHsYlSQeV/GUrokI4OuY0viwB1tZdAHWKVSV3gL4aaQ3SjqS4M5h4YMS5pllJx3F6Ng&#10;u1j9nnqjn/P6ffT5lwxOm3t/eVSq1ay/v0B4qv1L/HQvdZgfdeH/mXCB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7CzxQAAANwAAAAPAAAAAAAAAAAAAAAAAJgCAABkcnMv&#10;ZG93bnJldi54bWxQSwUGAAAAAAQABAD1AAAAig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科地址</w:t>
                        </w:r>
                      </w:p>
                    </w:txbxContent>
                  </v:textbox>
                </v:oval>
                <v:oval id="Oval 88" o:spid="_x0000_s1111" style="position:absolute;left:5967;width:114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VKMYA&#10;AADcAAAADwAAAGRycy9kb3ducmV2LnhtbERPS2vCQBC+F/oflil4KWbT+qhJXaUIpXqQohbE25gd&#10;k2h2NmRXjf++WxB6m4/vOeNpaypxocaVlhW8RDEI4szqknMFP5vP7giE88gaK8uk4EYOppPHhzGm&#10;2l55RZe1z0UIYZeigsL7OpXSZQUZdJGtiQN3sI1BH2CTS93gNYSbSr7G8VAaLDk0FFjTrKDstD4b&#10;Bauvxe44SLan5XPS32dvx+/bcH5QqvPUfryD8NT6f/HdPddhftyDv2fCBXL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cVKM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科电话</w:t>
                        </w:r>
                      </w:p>
                    </w:txbxContent>
                  </v:textbox>
                </v:oval>
                <v:oval id="Oval 89" o:spid="_x0000_s1112" style="position:absolute;left:645;width:112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6NXMYA&#10;AADcAAAADwAAAGRycy9kb3ducmV2LnhtbERPS2vCQBC+F/oflil4KbqpqG1SVymCqAcpxkLpbZqd&#10;PDQ7G7Krxn/vCoXe5uN7znTemVqcqXWVZQUvgwgEcWZ1xYWCr/2y/wbCeWSNtWVScCUH89njwxQT&#10;bS+8o3PqCxFC2CWooPS+SaR0WUkG3cA2xIHLbWvQB9gWUrd4CeGmlsMomkiDFYeGEhtalJQd05NR&#10;sFttfg7j+Pu4fY5Hv9nr4fM6WedK9Z66j3cQnjr/L/5zr3WYH43g/ky4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6NXM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病房号</w:t>
                        </w:r>
                      </w:p>
                    </w:txbxContent>
                  </v:textbox>
                </v:oval>
                <v:oval id="Oval 90" o:spid="_x0000_s1113" style="position:absolute;left:1860;width:144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ox8YA&#10;AADcAAAADwAAAGRycy9kb3ducmV2LnhtbERPS2vCQBC+F/oflil4KbqpqG1SVymCqAcpxkLpbZqd&#10;PDQ7G7Krxn/vCoXe5uN7znTemVqcqXWVZQUvgwgEcWZ1xYWCr/2y/wbCeWSNtWVScCUH89njwxQT&#10;bS+8o3PqCxFC2CWooPS+SaR0WUkG3cA2xIHLbWvQB9gWUrd4CeGmlsMomkiDFYeGEhtalJQd05NR&#10;sFttfg7j+Pu4fY5Hv9nr4fM6WedK9Z66j3cQnjr/L/5zr3WYH43h/ky4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Iox8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病房地址</w:t>
                        </w:r>
                      </w:p>
                    </w:txbxContent>
                  </v:textbox>
                </v:oval>
                <v:shape id="AutoShape 91" o:spid="_x0000_s1114" type="#_x0000_t32" style="position:absolute;left:593;top:3369;width:1169;height:4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/R8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N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D9HwQAAANwAAAAPAAAAAAAAAAAAAAAA&#10;AKECAABkcnMvZG93bnJldi54bWxQSwUGAAAAAAQABAD5AAAAjwMAAAAA&#10;"/>
                <v:shape id="AutoShape 92" o:spid="_x0000_s1115" type="#_x0000_t32" style="position:absolute;left:1762;top:3369;width:18;height: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    <v:shape id="AutoShape 93" o:spid="_x0000_s1116" type="#_x0000_t32" style="position:absolute;left:1762;top:3369;width:1067;height: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<v:shape id="AutoShape 94" o:spid="_x0000_s1117" type="#_x0000_t32" style="position:absolute;left:4232;top:3366;width:1138;height: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    <v:shape id="AutoShape 95" o:spid="_x0000_s1118" type="#_x0000_t32" style="position:absolute;left:5370;top:3366;width:159;height:4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<v:shape id="AutoShape 96" o:spid="_x0000_s1119" type="#_x0000_t32" style="position:absolute;left:1210;top:486;width:552;height:4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18EcIAAADcAAAADwAAAGRycy9kb3ducmV2LnhtbERPTYvCMBC9C/6HMMJeRNMu7CLVKEUR&#10;RFhcq+B1aMa22kxKE7X77zeC4G0e73Nmi87U4k6tqywriMcRCOLc6ooLBcfDejQB4TyyxtoyKfgj&#10;B4t5vzfDRNsH7+me+UKEEHYJKii9bxIpXV6SQTe2DXHgzrY16ANsC6lbfIRwU8vPKPqWBisODSU2&#10;tCwpv2Y3o8D/DLdfl/1ul2bMq/R3e7qmy5NSH4MunYLw1Pm3+OXe6DA/juH5TLh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18EcIAAADcAAAADwAAAAAAAAAAAAAA&#10;AAChAgAAZHJzL2Rvd25yZXYueG1sUEsFBgAAAAAEAAQA+QAAAJADAAAAAA==&#10;"/>
                <v:shape id="AutoShape 97" o:spid="_x0000_s1120" type="#_x0000_t32" style="position:absolute;left:1762;top:486;width:818;height:4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6vmc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zq+ZwQAAANwAAAAPAAAAAAAAAAAAAAAA&#10;AKECAABkcnMvZG93bnJldi54bWxQSwUGAAAAAAQABAD5AAAAjwMAAAAA&#10;"/>
                <v:shape id="AutoShape 98" o:spid="_x0000_s1121" type="#_x0000_t32" style="position:absolute;left:4085;top:486;width:1276;height: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NH/cIAAADcAAAADwAAAGRycy9kb3ducmV2LnhtbERPTYvCMBC9L/gfwgheFk11WZFqlKII&#10;IohaBa9DM7bVZlKaqN1/bxYW9jaP9zmzRWsq8aTGlZYVDAcRCOLM6pJzBefTuj8B4TyyxsoyKfgh&#10;B4t552OGsbYvPtIz9bkIIexiVFB4X8dSuqwgg25ga+LAXW1j0AfY5FI3+ArhppKjKBpLgyWHhgJr&#10;WhaU3dOHUeB3n9vv23G/T1LmVXLYXu7J8qJUr9smUxCeWv8v/nNvdJg//ILfZ8IFcv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NH/cIAAADcAAAADwAAAAAAAAAAAAAA&#10;AAChAgAAZHJzL2Rvd25yZXYueG1sUEsFBgAAAAAEAAQA+QAAAJADAAAAAA==&#10;"/>
                <v:shape id="AutoShape 99" o:spid="_x0000_s1122" type="#_x0000_t32" style="position:absolute;left:5285;top:486;width:76;height: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rficIAAADcAAAADwAAAGRycy9kb3ducmV2LnhtbERPTYvCMBC9L/gfwgheFk2VXZFqlKII&#10;IohaBa9DM7bVZlKaqN1/bxYW9jaP9zmzRWsq8aTGlZYVDAcRCOLM6pJzBefTuj8B4TyyxsoyKfgh&#10;B4t552OGsbYvPtIz9bkIIexiVFB4X8dSuqwgg25ga+LAXW1j0AfY5FI3+ArhppKjKBpLgyWHhgJr&#10;WhaU3dOHUeB3n9vv23G/T1LmVXLYXu7J8qJUr9smUxCeWv8v/nNvdJg//ILfZ8IFcv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rficIAAADcAAAADwAAAAAAAAAAAAAA&#10;AAChAgAAZHJzL2Rvd25yZXYueG1sUEsFBgAAAAAEAAQA+QAAAJADAAAAAA==&#10;"/>
                <v:shape id="AutoShape 100" o:spid="_x0000_s1123" type="#_x0000_t32" style="position:absolute;left:5361;top:486;width:1178;height:4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37c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c37cIAAADcAAAADwAAAAAAAAAAAAAA&#10;AAChAgAAZHJzL2Rvd25yZXYueG1sUEsFBgAAAAAEAAQA+QAAAJADAAAAAA==&#10;"/>
                <v:shape id="AutoShape 101" o:spid="_x0000_s1124" type="#_x0000_t32" style="position:absolute;left:4035;top:1152;width:949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  <v:shape id="AutoShape 102" o:spid="_x0000_s1125" type="#_x0000_t32" style="position:absolute;left:2138;top:3117;width:956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kMAc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5J/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kMAcIAAADcAAAADwAAAAAAAAAAAAAA&#10;AAChAgAAZHJzL2Rvd25yZXYueG1sUEsFBgAAAAAEAAQA+QAAAJADAAAAAA==&#10;"/>
                <v:shape id="AutoShape 103" o:spid="_x0000_s1126" type="#_x0000_t32" style="position:absolute;left:4223;top:3117;width:77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YGM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Qyj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HGBjGAAAA3AAAAA8AAAAAAAAA&#10;AAAAAAAAoQIAAGRycy9kb3ducmV2LnhtbFBLBQYAAAAABAAEAPkAAACUAwAAAAA=&#10;"/>
                <v:shape id="AutoShape 104" o:spid="_x0000_s1127" type="#_x0000_t32" style="position:absolute;left:2138;top:1152;width:768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o96MIAAADc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PzJfw/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o96MIAAADcAAAADwAAAAAAAAAAAAAA&#10;AAChAgAAZHJzL2Rvd25yZXYueG1sUEsFBgAAAAAEAAQA+QAAAJADAAAAAA==&#10;"/>
                <v:shape id="AutoShape 105" o:spid="_x0000_s1128" type="#_x0000_t32" style="position:absolute;left:1762;top:1405;width:0;height:4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eyM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fj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xeyMUAAADcAAAADwAAAAAAAAAA&#10;AAAAAAChAgAAZHJzL2Rvd25yZXYueG1sUEsFBgAAAAAEAAQA+QAAAJMDAAAAAA==&#10;"/>
                <v:shape id="AutoShape 106" o:spid="_x0000_s1129" type="#_x0000_t32" style="position:absolute;left:5361;top:1402;width:9;height: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2rMQAAADcAAAADwAAAGRycy9kb3ducmV2LnhtbERPTWvCQBC9F/oflin0UpqNglJiVgkW&#10;oQRKNC3kOmTHJDU7G7Krpv/eLRS8zeN9TrqZTC8uNLrOsoJZFIMgrq3uuFHw/bV7fQPhPLLG3jIp&#10;+CUHm/XjQ4qJtlc+0KX0jQgh7BJU0Ho/JFK6uiWDLrIDceCOdjToAxwbqUe8hnDTy3kcL6XBjkND&#10;iwNtW6pP5dko8J8v+eLnUBRZyfye7fPqlG0rpZ6fpmwFwtPk7+J/94cO8+cz+HsmXC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QbasxAAAANwAAAAPAAAAAAAAAAAA&#10;AAAAAKECAABkcnMvZG93bnJldi54bWxQSwUGAAAAAAQABAD5AAAAkgMAAAAA&#10;"/>
                <v:shape id="AutoShape 107" o:spid="_x0000_s1130" type="#_x0000_t32" style="position:absolute;left:1762;top:2508;width:0;height:3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JlJMIAAADcAAAADwAAAGRycy9kb3ducmV2LnhtbERPTYvCMBC9C/6HMIIX0bQ9LFKNsiwI&#10;iwdB7cHjkIxt2WbSTWLt/nuzsLC3ebzP2e5H24mBfGgdK8hXGQhi7UzLtYLqeliuQYSIbLBzTAp+&#10;KMB+N51ssTTuyWcaLrEWKYRDiQqaGPtSyqAbshhWridO3N15izFBX0vj8ZnCbSeLLHuTFltODQ32&#10;9NGQ/ro8rIL2WJ2qYfEdvV4f85vPw/XWaaXms/F9AyLSGP/Ff+5Pk+YXBfw+ky6Qu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JlJMIAAADcAAAADwAAAAAAAAAAAAAA&#10;AAChAgAAZHJzL2Rvd25yZXYueG1sUEsFBgAAAAAEAAQA+QAAAJADAAAAAA==&#10;"/>
                <v:shape id="AutoShape 108" o:spid="_x0000_s1131" type="#_x0000_t32" style="position:absolute;left:5370;top:2508;width:0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v8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7Av8IAAADcAAAADwAAAAAAAAAAAAAA&#10;AAChAgAAZHJzL2Rvd25yZXYueG1sUEsFBgAAAAAEAAQA+QAAAJADAAAAAA==&#10;"/>
                <v:oval id="Oval 109" o:spid="_x0000_s1132" style="position:absolute;left:6060;top:3777;width:94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RPMUA&#10;AADcAAAADwAAAGRycy9kb3ducmV2LnhtbERPS2vCQBC+C/0PywhepG4qamt0lVKQ6kHEBxRvY3ZM&#10;otnZkF01/nu3IHibj+8542ltCnGlyuWWFXx0IhDEidU5pwp229n7FwjnkTUWlknBnRxMJ2+NMcba&#10;3nhN141PRQhhF6OCzPsyltIlGRl0HVsSB+5oK4M+wCqVusJbCDeF7EbRQBrMOTRkWNJPRsl5czEK&#10;1r+L/ak//Dsv28PeIfk8re6D+VGpVrP+HoHwVPuX+Ome6zC/24P/Z8IF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9E8xQAAANwAAAAPAAAAAAAAAAAAAAAAAJgCAABkcnMv&#10;ZG93bnJldi54bWxQSwUGAAAAAAQABAD1AAAAig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职称</w:t>
                        </w:r>
                      </w:p>
                    </w:txbxContent>
                  </v:textbox>
                </v:oval>
                <v:shape id="AutoShape 110" o:spid="_x0000_s1133" type="#_x0000_t32" style="position:absolute;left:5370;top:3366;width:1162;height:4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<v:oval id="Oval 111" o:spid="_x0000_s1134" style="position:absolute;left:7080;top:3780;width:90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q0MYA&#10;AADcAAAADwAAAGRycy9kb3ducmV2LnhtbERPTWvCQBC9C/0PyxR6kbox2Fijq0ih1B6kaAvibcyO&#10;STQ7G7JbE/99Vyh4m8f7nNmiM5W4UONKywqGgwgEcWZ1ybmCn+/351cQziNrrCyTgis5WMwfejNM&#10;tW15Q5etz0UIYZeigsL7OpXSZQUZdANbEwfuaBuDPsAml7rBNoSbSsZRlEiDJYeGAmt6Kyg7b3+N&#10;gs3H5/70Mtmd1/3J6JCNT1/XZHVU6umxW05BeOr8XfzvXukwP07g9ky4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Xq0MYAAADcAAAADwAAAAAAAAAAAAAAAACYAgAAZHJz&#10;L2Rvd25yZXYueG1sUEsFBgAAAAAEAAQA9QAAAIs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年龄</w:t>
                        </w:r>
                      </w:p>
                    </w:txbxContent>
                  </v:textbox>
                </v:oval>
                <v:shape id="AutoShape 112" o:spid="_x0000_s1135" type="#_x0000_t32" style="position:absolute;left:5400;top:3372;width:2040;height: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</v:group>
            </w:pict>
          </mc:Fallback>
        </mc:AlternateConten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 w:val="18"/>
          <w:szCs w:val="18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）转化后的关系模式如下：</w:t>
      </w:r>
    </w:p>
    <w:p w:rsidR="00A6684F" w:rsidRDefault="00A6684F" w:rsidP="00A6684F">
      <w:pPr>
        <w:tabs>
          <w:tab w:val="left" w:pos="420"/>
          <w:tab w:val="left" w:pos="96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szCs w:val="21"/>
        </w:rPr>
        <w:t>科室（科名，科地址，科电话）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病房（病房号，病房地址，科名）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医生（工作证号，姓名，职称，年龄，科名）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病人（病历号，姓名，性别，主管医生，病房号，科名）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）每个关系模式的主码、</w:t>
      </w:r>
      <w:proofErr w:type="gramStart"/>
      <w:r>
        <w:rPr>
          <w:rFonts w:hint="eastAsia"/>
          <w:szCs w:val="21"/>
        </w:rPr>
        <w:t>外码如下</w:t>
      </w:r>
      <w:proofErr w:type="gramEnd"/>
      <w:r>
        <w:rPr>
          <w:rFonts w:hint="eastAsia"/>
          <w:szCs w:val="21"/>
        </w:rPr>
        <w:t>：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科室：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科名；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病房：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科名十病房号，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医生：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工作证号，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病人：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病历号，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科名十病房号。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lastRenderedPageBreak/>
        <w:t>评分标准：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afterLines="30" w:after="93"/>
        <w:ind w:leftChars="200" w:left="945" w:hangingChars="250" w:hanging="52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）四个联系各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分，名称一定要表达联系含义，联系类型错误不给分；四个</w:t>
      </w:r>
      <w:proofErr w:type="gramStart"/>
      <w:r>
        <w:rPr>
          <w:rFonts w:hint="eastAsia"/>
          <w:szCs w:val="21"/>
        </w:rPr>
        <w:t>实体型各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</w:t>
      </w:r>
      <w:proofErr w:type="gramEnd"/>
      <w:r>
        <w:rPr>
          <w:rFonts w:hint="eastAsia"/>
          <w:szCs w:val="21"/>
        </w:rPr>
        <w:t>，属性漏写、错写不给分。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afterLines="30" w:after="93"/>
        <w:ind w:leftChars="200" w:left="945" w:hangingChars="250" w:hanging="52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）转化后的科室关系模式、病房关系模式、医生关系模式各１分，有一个属性不正确均不给分，病人关系模式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分，漏写、错写一个属性扣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分扣完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分为止。</w:t>
      </w:r>
    </w:p>
    <w:p w:rsidR="00A6684F" w:rsidRDefault="00A6684F" w:rsidP="00A6684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）科室：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科名（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病房：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科名十病房号（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医生：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工作证号（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病人：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病历号（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科名十病房号（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分）。</w:t>
      </w:r>
    </w:p>
    <w:p w:rsidR="00A6684F" w:rsidRDefault="00A6684F" w:rsidP="00A6684F">
      <w:pPr>
        <w:rPr>
          <w:rFonts w:hint="eastAsia"/>
          <w:szCs w:val="21"/>
        </w:rPr>
      </w:pPr>
    </w:p>
    <w:p w:rsidR="00A6684F" w:rsidRDefault="00A6684F" w:rsidP="00A6684F">
      <w:pPr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五、编程题（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参考答案：</w:t>
      </w:r>
    </w:p>
    <w:p w:rsidR="00A6684F" w:rsidRDefault="00A6684F" w:rsidP="00A6684F">
      <w:pPr>
        <w:ind w:firstLine="420"/>
        <w:rPr>
          <w:rFonts w:hint="eastAsia"/>
        </w:rPr>
      </w:pPr>
      <w:r>
        <w:t>CREATE PROCEDURE  PROC3</w:t>
      </w:r>
      <w:r>
        <w:rPr>
          <w:rFonts w:hint="eastAsia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(</w:t>
      </w:r>
    </w:p>
    <w:p w:rsidR="00A6684F" w:rsidRDefault="00A6684F" w:rsidP="00A6684F">
      <w:pPr>
        <w:rPr>
          <w:rFonts w:hint="eastAsia"/>
        </w:rPr>
      </w:pPr>
      <w:r>
        <w:t xml:space="preserve">         @s1 char(8),@c1 varchar(10),@g1 numeric(5,2)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个变量定义各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)</w:t>
      </w:r>
    </w:p>
    <w:p w:rsidR="00A6684F" w:rsidRDefault="00A6684F" w:rsidP="00A6684F">
      <w:pPr>
        <w:rPr>
          <w:rFonts w:hint="eastAsia"/>
        </w:rPr>
      </w:pPr>
      <w:r>
        <w:t xml:space="preserve">       AS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rPr>
          <w:rFonts w:hint="eastAsia"/>
        </w:rPr>
      </w:pPr>
      <w:r>
        <w:t xml:space="preserve">       BEGIN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  UPDATE  SC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   SET  GRADE=@g1 </w: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r>
        <w:t xml:space="preserve">          WHERE  S#=@s1  AND CN=@c1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6684F" w:rsidRDefault="00A6684F" w:rsidP="00A6684F">
      <w:pPr>
        <w:rPr>
          <w:rFonts w:hint="eastAsia"/>
        </w:rPr>
      </w:pPr>
      <w:r>
        <w:t xml:space="preserve">       END</w:t>
      </w: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tabs>
          <w:tab w:val="left" w:pos="0"/>
          <w:tab w:val="left" w:pos="315"/>
        </w:tabs>
        <w:ind w:left="1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试题九</w:t>
      </w:r>
      <w:r>
        <w:rPr>
          <w:rFonts w:eastAsia="楷体_GB2312"/>
          <w:b/>
          <w:noProof/>
          <w:sz w:val="4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-891540</wp:posOffset>
                </wp:positionV>
                <wp:extent cx="866775" cy="9212580"/>
                <wp:effectExtent l="0" t="17145" r="1905" b="9525"/>
                <wp:wrapNone/>
                <wp:docPr id="76" name="组合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9212580"/>
                          <a:chOff x="0" y="0"/>
                          <a:chExt cx="1365" cy="13260"/>
                        </a:xfrm>
                      </wpg:grpSpPr>
                      <wps:wsp>
                        <wps:cNvPr id="7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5" cy="1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rPr>
                                  <w:rFonts w:hint="eastAs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 xml:space="preserve">     (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考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超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过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此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线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155" y="0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" o:spid="_x0000_s1136" style="position:absolute;left:0;text-align:left;margin-left:-81pt;margin-top:-70.2pt;width:68.25pt;height:725.4pt;z-index:251666432" coordsize="1365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">
                <v:shape id="Text Box 114" o:spid="_x0000_s1137" type="#_x0000_t202" style="position:absolute;width:1365;height:1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+2sUA&#10;AADbAAAADwAAAGRycy9kb3ducmV2LnhtbESPQWvCQBSE70L/w/IKvenGFqpE1yAtDe1FNOrB2zP7&#10;TILZt2l2a+K/dwuCx2FmvmHmSW9qcaHWVZYVjEcRCOLc6ooLBbvt13AKwnlkjbVlUnAlB8niaTDH&#10;WNuON3TJfCEChF2MCkrvm1hKl5dk0I1sQxy8k20N+iDbQuoWuwA3tXyNondpsOKwUGJDHyXl5+zP&#10;KNgfV9d607wdoqr7Wffp7zr7TAulXp775QyEp94/wvf2t1Ywmc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b7axQAAANs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A6684F" w:rsidRDefault="00A6684F" w:rsidP="00A6684F">
                        <w:pPr>
                          <w:rPr>
                            <w:rFonts w:hint="eastAsia"/>
                            <w:b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                  </w:t>
                        </w:r>
                        <w:r>
                          <w:rPr>
                            <w:b/>
                            <w:sz w:val="32"/>
                          </w:rPr>
                          <w:t xml:space="preserve">     (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考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生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答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题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sz w:val="32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超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过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此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line id="Line 115" o:spid="_x0000_s1138" style="position:absolute;visibility:visible;mso-wrap-style:square" from="1155,0" to="1155,1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lj70AAADbAAAADwAAAGRycy9kb3ducmV2LnhtbERPyQrCMBC9C/5DGMGbpvagUo0iiiAu&#10;BxfE49CMbbGZlCZq/XtzEDw+3j6dN6YUL6pdYVnBoB+BIE6tLjhTcDmve2MQziNrLC2Tgg85mM/a&#10;rSkm2r75SK+Tz0QIYZeggtz7KpHSpTkZdH1bEQfubmuDPsA6k7rGdwg3pYyjaCgNFhwacqxomVP6&#10;OD2NgttRLvfXQ7xLDyQHvNiu4o9ZKdXtNIsJCE+N/4t/7o1WMApjw5fwA+Ts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kZY+9AAAA2wAAAA8AAAAAAAAAAAAAAAAAoQIA&#10;AGRycy9kb3ducmV2LnhtbFBLBQYAAAAABAAEAPkAAACLAwAAAAA=&#10;" strokeweight="1.5pt">
                  <v:stroke dashstyle="longDashDot"/>
                </v:line>
              </v:group>
            </w:pict>
          </mc:Fallback>
        </mc:AlternateContent>
      </w:r>
    </w:p>
    <w:p w:rsidR="00A6684F" w:rsidRDefault="00A6684F" w:rsidP="00A6684F">
      <w:pPr>
        <w:tabs>
          <w:tab w:val="left" w:pos="0"/>
          <w:tab w:val="left" w:pos="315"/>
        </w:tabs>
        <w:ind w:left="1"/>
        <w:rPr>
          <w:rFonts w:hint="eastAsia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307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307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ind w:left="420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一、单项选择题</w:t>
      </w:r>
    </w:p>
    <w:p w:rsidR="00A6684F" w:rsidRDefault="00A6684F" w:rsidP="00A6684F">
      <w:pPr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)</w:t>
      </w:r>
    </w:p>
    <w:p w:rsidR="00A6684F" w:rsidRDefault="00A6684F" w:rsidP="00A6684F">
      <w:pPr>
        <w:pStyle w:val="a8"/>
        <w:ind w:leftChars="1198" w:left="2516" w:firstLineChars="50" w:firstLine="105"/>
        <w:rPr>
          <w:rFonts w:ascii="Times New Roman" w:hAnsi="Times New Roman" w:cs="Times New Roman" w:hint="eastAsia"/>
          <w:b/>
          <w:bCs/>
          <w:szCs w:val="20"/>
        </w:rPr>
      </w:pPr>
      <w:r>
        <w:rPr>
          <w:rFonts w:ascii="Times New Roman" w:hAnsi="Times New Roman" w:cs="Times New Roman" w:hint="eastAsia"/>
          <w:b/>
          <w:bCs/>
          <w:szCs w:val="20"/>
        </w:rPr>
        <w:lastRenderedPageBreak/>
        <w:t>在每小题列出的四个备选项中只有一个是符合题目要</w:t>
      </w:r>
      <w:r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0"/>
        </w:rPr>
        <w:t>求的，错选、多选或未选均无分。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szCs w:val="21"/>
        </w:rPr>
        <w:t>要保证数据库的数据独立性，需要修改的是（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三层模式之间的两种映射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模式与内模式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模式与外模式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三层模式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spacing w:line="360" w:lineRule="auto"/>
        <w:ind w:left="210" w:hangingChars="100" w:hanging="210"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44"/>
        </w:rPr>
        <w:t>下列四项中说法不正确的是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  <w:r>
        <w:t xml:space="preserve"> 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数据库减少了数据冗余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数据库中的数据可以共享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数据库避免了一切数据的重复</w:t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数据库具有较高的数据独立性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>公司中有多个部门和多名职员，每个职员只能属于一个部门，一个部门可以有多名职员，从职员到部门的联系类型是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多对多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一对一</w:t>
      </w:r>
      <w:r>
        <w:rPr>
          <w:szCs w:val="21"/>
        </w:rPr>
        <w:t xml:space="preserve">   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多对一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一对多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将</w:t>
      </w:r>
      <w:r>
        <w:rPr>
          <w:rFonts w:hint="eastAsia"/>
          <w:kern w:val="0"/>
          <w:szCs w:val="21"/>
        </w:rPr>
        <w:t>E-R</w:t>
      </w:r>
      <w:r>
        <w:rPr>
          <w:rFonts w:hint="eastAsia"/>
          <w:kern w:val="0"/>
          <w:szCs w:val="21"/>
        </w:rPr>
        <w:t>模型转换</w:t>
      </w:r>
      <w:proofErr w:type="gramStart"/>
      <w:r>
        <w:rPr>
          <w:rFonts w:hint="eastAsia"/>
          <w:kern w:val="0"/>
          <w:szCs w:val="21"/>
        </w:rPr>
        <w:t>成关系</w:t>
      </w:r>
      <w:proofErr w:type="gramEnd"/>
      <w:r>
        <w:rPr>
          <w:rFonts w:hint="eastAsia"/>
          <w:kern w:val="0"/>
          <w:szCs w:val="21"/>
        </w:rPr>
        <w:t>模型，属于数据库的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需求分析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概念设计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逻辑设计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物理设计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  <w:szCs w:val="21"/>
        </w:rPr>
        <w:t>五种基本关系代数运算是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∪，—，×，π和σ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∪，—，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1"/>
        </w:rPr>
        <w:t>，π和σ</w:t>
      </w:r>
      <w:r>
        <w:rPr>
          <w:rFonts w:hint="eastAsia"/>
          <w:szCs w:val="21"/>
        </w:rPr>
        <w:t xml:space="preserve">    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∪，∩，×，π和σ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．∪，∩，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，π和σ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20" w:hanging="42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下列聚合函数中不忽略空值</w:t>
      </w:r>
      <w:r>
        <w:rPr>
          <w:rFonts w:hint="eastAsia"/>
          <w:kern w:val="0"/>
          <w:szCs w:val="21"/>
        </w:rPr>
        <w:t xml:space="preserve"> (NULL) </w:t>
      </w:r>
      <w:r>
        <w:rPr>
          <w:rFonts w:hint="eastAsia"/>
          <w:kern w:val="0"/>
          <w:szCs w:val="21"/>
        </w:rPr>
        <w:t>的是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。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szCs w:val="21"/>
        </w:rPr>
        <w:t>SUM (</w:t>
      </w:r>
      <w:r>
        <w:rPr>
          <w:rFonts w:hint="eastAsia"/>
          <w:szCs w:val="21"/>
        </w:rPr>
        <w:t>列名</w:t>
      </w:r>
      <w:r>
        <w:rPr>
          <w:rFonts w:hint="eastAsia"/>
          <w:szCs w:val="21"/>
        </w:rPr>
        <w:t xml:space="preserve">)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szCs w:val="21"/>
        </w:rPr>
        <w:t>MAX (</w:t>
      </w:r>
      <w:r>
        <w:rPr>
          <w:rFonts w:hint="eastAsia"/>
          <w:szCs w:val="21"/>
        </w:rPr>
        <w:t>列名</w:t>
      </w:r>
      <w:r>
        <w:rPr>
          <w:rFonts w:hint="eastAsia"/>
          <w:szCs w:val="21"/>
        </w:rPr>
        <w:t>)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>COUNT ( * )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AVG (</w:t>
      </w:r>
      <w:r>
        <w:rPr>
          <w:rFonts w:hint="eastAsia"/>
          <w:szCs w:val="21"/>
        </w:rPr>
        <w:t>列名</w:t>
      </w:r>
      <w:r>
        <w:rPr>
          <w:rFonts w:hint="eastAsia"/>
          <w:szCs w:val="21"/>
        </w:rPr>
        <w:t>)</w:t>
      </w:r>
    </w:p>
    <w:p w:rsidR="00A6684F" w:rsidRDefault="00A6684F" w:rsidP="00A6684F">
      <w:pPr>
        <w:snapToGrid w:val="0"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  <w:t>SQL</w:t>
      </w:r>
      <w:r>
        <w:rPr>
          <w:rFonts w:hint="eastAsia"/>
          <w:kern w:val="0"/>
          <w:szCs w:val="21"/>
        </w:rPr>
        <w:t>中，下列涉及空值的操作，不正确的是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A6684F" w:rsidRDefault="00A6684F" w:rsidP="00A6684F">
      <w:pPr>
        <w:ind w:firstLine="420"/>
        <w:rPr>
          <w:rFonts w:hint="eastAsia"/>
          <w:kern w:val="0"/>
          <w:szCs w:val="21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kern w:val="0"/>
          <w:szCs w:val="21"/>
        </w:rPr>
        <w:t>AGE IS NULL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kern w:val="0"/>
          <w:szCs w:val="21"/>
        </w:rPr>
        <w:t>AGE IS NOT NULL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kern w:val="0"/>
          <w:szCs w:val="21"/>
        </w:rPr>
        <w:t>AGE =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kern w:val="0"/>
          <w:szCs w:val="21"/>
        </w:rPr>
        <w:t>NOT (AGE IS NULL)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8</w:t>
      </w:r>
      <w:r>
        <w:rPr>
          <w:rFonts w:ascii="宋体" w:hAnsi="宋体"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已知成绩关系如表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所示。</w:t>
      </w:r>
    </w:p>
    <w:p w:rsidR="00A6684F" w:rsidRDefault="00A6684F" w:rsidP="00A6684F">
      <w:pPr>
        <w:ind w:left="399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执行</w:t>
      </w:r>
      <w:r>
        <w:rPr>
          <w:kern w:val="0"/>
          <w:szCs w:val="21"/>
        </w:rPr>
        <w:t>SQL</w:t>
      </w:r>
      <w:r>
        <w:rPr>
          <w:rFonts w:hint="eastAsia"/>
          <w:kern w:val="0"/>
          <w:szCs w:val="21"/>
        </w:rPr>
        <w:t>语句：</w:t>
      </w:r>
    </w:p>
    <w:p w:rsidR="00A6684F" w:rsidRDefault="00A6684F" w:rsidP="00A6684F">
      <w:pPr>
        <w:ind w:firstLineChars="200" w:firstLine="420"/>
        <w:rPr>
          <w:rFonts w:hint="eastAsia"/>
          <w:kern w:val="0"/>
          <w:szCs w:val="21"/>
        </w:rPr>
      </w:pPr>
      <w:r>
        <w:rPr>
          <w:kern w:val="0"/>
          <w:szCs w:val="21"/>
        </w:rPr>
        <w:t>SELECT COUNT</w:t>
      </w: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DISTINCT</w:t>
      </w:r>
      <w:r>
        <w:rPr>
          <w:rFonts w:hint="eastAsia"/>
          <w:kern w:val="0"/>
          <w:szCs w:val="21"/>
        </w:rPr>
        <w:t>学号）</w:t>
      </w:r>
    </w:p>
    <w:p w:rsidR="00A6684F" w:rsidRDefault="00A6684F" w:rsidP="00A6684F">
      <w:pPr>
        <w:ind w:firstLineChars="300" w:firstLine="630"/>
        <w:rPr>
          <w:rFonts w:hint="eastAsia"/>
          <w:kern w:val="0"/>
          <w:szCs w:val="21"/>
        </w:rPr>
      </w:pPr>
      <w:r>
        <w:rPr>
          <w:kern w:val="0"/>
          <w:szCs w:val="21"/>
        </w:rPr>
        <w:t>FROM</w:t>
      </w:r>
      <w:r>
        <w:rPr>
          <w:rFonts w:hint="eastAsia"/>
          <w:kern w:val="0"/>
          <w:szCs w:val="21"/>
        </w:rPr>
        <w:t>成绩</w:t>
      </w:r>
    </w:p>
    <w:p w:rsidR="00A6684F" w:rsidRDefault="00A6684F" w:rsidP="00A6684F">
      <w:pPr>
        <w:ind w:firstLineChars="200" w:firstLine="42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　</w:t>
      </w:r>
      <w:r>
        <w:rPr>
          <w:kern w:val="0"/>
          <w:szCs w:val="21"/>
        </w:rPr>
        <w:t>WHERE</w:t>
      </w:r>
      <w:r>
        <w:rPr>
          <w:rFonts w:hint="eastAsia"/>
          <w:kern w:val="0"/>
          <w:szCs w:val="21"/>
        </w:rPr>
        <w:t>分数＞</w:t>
      </w:r>
      <w:r>
        <w:rPr>
          <w:kern w:val="0"/>
          <w:szCs w:val="21"/>
        </w:rPr>
        <w:t>60</w:t>
      </w:r>
    </w:p>
    <w:p w:rsidR="00A6684F" w:rsidRDefault="00A6684F" w:rsidP="00A6684F">
      <w:pPr>
        <w:ind w:firstLine="420"/>
        <w:rPr>
          <w:rFonts w:hint="eastAsia"/>
        </w:rPr>
      </w:pPr>
      <w:r>
        <w:rPr>
          <w:rFonts w:ascii="宋体" w:hAnsi="宋体" w:hint="eastAsia"/>
          <w:sz w:val="24"/>
          <w:szCs w:val="18"/>
        </w:rPr>
        <w:t>查</w:t>
      </w:r>
      <w:r>
        <w:rPr>
          <w:rFonts w:hint="eastAsia"/>
          <w:kern w:val="0"/>
          <w:szCs w:val="21"/>
        </w:rPr>
        <w:t>询结果中包含的元组数目是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spacing w:line="120" w:lineRule="exact"/>
        <w:ind w:firstLine="420"/>
        <w:rPr>
          <w:rFonts w:hint="eastAsia"/>
        </w:rPr>
      </w:pPr>
    </w:p>
    <w:p w:rsidR="00A6684F" w:rsidRDefault="00A6684F" w:rsidP="00A6684F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表</w:t>
      </w:r>
      <w:r>
        <w:rPr>
          <w:rFonts w:hint="eastAsia"/>
          <w:b/>
          <w:sz w:val="18"/>
          <w:szCs w:val="18"/>
        </w:rPr>
        <w:t xml:space="preserve">1  </w:t>
      </w:r>
      <w:r>
        <w:rPr>
          <w:rFonts w:hint="eastAsia"/>
          <w:b/>
          <w:sz w:val="18"/>
          <w:szCs w:val="18"/>
        </w:rPr>
        <w:t>成绩关系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035"/>
        <w:gridCol w:w="985"/>
      </w:tblGrid>
      <w:tr w:rsidR="00A6684F" w:rsidTr="00DE7B73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学号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课程号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分数</w:t>
            </w:r>
          </w:p>
        </w:tc>
      </w:tr>
      <w:tr w:rsidR="00A6684F" w:rsidTr="00DE7B73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C1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</w:tr>
      <w:tr w:rsidR="00A6684F" w:rsidTr="00DE7B73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S1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C2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75</w:t>
            </w:r>
          </w:p>
        </w:tc>
      </w:tr>
      <w:tr w:rsidR="00A6684F" w:rsidTr="00DE7B73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C1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A6684F" w:rsidTr="00DE7B73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C2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55</w:t>
            </w:r>
          </w:p>
        </w:tc>
      </w:tr>
      <w:tr w:rsidR="00A6684F" w:rsidTr="00DE7B73">
        <w:trPr>
          <w:tblCellSpacing w:w="15" w:type="dxa"/>
          <w:jc w:val="center"/>
        </w:trPr>
        <w:tc>
          <w:tcPr>
            <w:tcW w:w="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C3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684F" w:rsidRDefault="00A6684F" w:rsidP="00DE7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</w:tr>
    </w:tbl>
    <w:p w:rsidR="00A6684F" w:rsidRDefault="00A6684F" w:rsidP="00A6684F">
      <w:pPr>
        <w:tabs>
          <w:tab w:val="left" w:pos="720"/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1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B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2</w:t>
      </w:r>
    </w:p>
    <w:p w:rsidR="00A6684F" w:rsidRDefault="00A6684F" w:rsidP="00A6684F">
      <w:pPr>
        <w:tabs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3</w:t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rPr>
          <w:rFonts w:hint="eastAsia"/>
          <w:kern w:val="0"/>
          <w:szCs w:val="21"/>
        </w:rPr>
        <w:t>4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pStyle w:val="a8"/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hAnsi="宋体" w:hint="eastAsia"/>
        </w:rPr>
        <w:t xml:space="preserve">． </w:t>
      </w:r>
      <w:r>
        <w:rPr>
          <w:rFonts w:ascii="Times New Roman" w:hAnsi="Times New Roman" w:cs="Times New Roman" w:hint="eastAsia"/>
          <w:szCs w:val="20"/>
        </w:rPr>
        <w:t>在视图上不能完成的操作是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kern w:val="0"/>
        </w:rPr>
        <w:t>更新视图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查询</w:t>
      </w:r>
    </w:p>
    <w:p w:rsidR="00A6684F" w:rsidRDefault="00A6684F" w:rsidP="00A6684F">
      <w:pPr>
        <w:pStyle w:val="a8"/>
        <w:ind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 w:hint="eastAsia"/>
          <w:kern w:val="0"/>
        </w:rPr>
        <w:t>在视图上定义新的基本表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在视图上定义新视图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10</w:t>
      </w:r>
      <w:r>
        <w:rPr>
          <w:rFonts w:asci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关系数据模型的三个组成部分中，不包括（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完整性约束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数据结构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 w:hint="eastAsia"/>
          <w:kern w:val="0"/>
        </w:rPr>
        <w:t>恢复</w:t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数据操作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rPr>
          <w:rFonts w:hint="eastAsia"/>
          <w:sz w:val="24"/>
        </w:rPr>
      </w:pPr>
      <w:r>
        <w:rPr>
          <w:rFonts w:hint="eastAsia"/>
          <w:szCs w:val="21"/>
        </w:rPr>
        <w:t>11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假定学生关系是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SNAME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SEX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AGE</w:t>
      </w:r>
      <w:r>
        <w:rPr>
          <w:rFonts w:hint="eastAsia"/>
          <w:kern w:val="0"/>
          <w:szCs w:val="21"/>
        </w:rPr>
        <w:t>），课程关系是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CNAME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TEACHER</w:t>
      </w:r>
      <w:r>
        <w:rPr>
          <w:rFonts w:hint="eastAsia"/>
          <w:kern w:val="0"/>
          <w:szCs w:val="21"/>
        </w:rPr>
        <w:t>），学生选课关系是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GRADE</w:t>
      </w:r>
      <w:r>
        <w:rPr>
          <w:rFonts w:hint="eastAsia"/>
          <w:kern w:val="0"/>
          <w:szCs w:val="21"/>
        </w:rPr>
        <w:t>）</w:t>
      </w:r>
      <w:r>
        <w:rPr>
          <w:rFonts w:hint="eastAsia"/>
          <w:sz w:val="24"/>
        </w:rPr>
        <w:t>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leftChars="228" w:left="479"/>
        <w:rPr>
          <w:szCs w:val="21"/>
        </w:rPr>
      </w:pPr>
      <w:r>
        <w:rPr>
          <w:rFonts w:hint="eastAsia"/>
          <w:kern w:val="0"/>
          <w:szCs w:val="21"/>
        </w:rPr>
        <w:t>要查找选修“</w:t>
      </w:r>
      <w:r>
        <w:rPr>
          <w:rFonts w:hint="eastAsia"/>
          <w:kern w:val="0"/>
          <w:szCs w:val="21"/>
        </w:rPr>
        <w:t>COM</w:t>
      </w:r>
      <w:r>
        <w:rPr>
          <w:kern w:val="0"/>
          <w:szCs w:val="21"/>
        </w:rPr>
        <w:t>PU</w:t>
      </w:r>
      <w:r>
        <w:rPr>
          <w:rFonts w:hint="eastAsia"/>
          <w:kern w:val="0"/>
          <w:szCs w:val="21"/>
        </w:rPr>
        <w:t>TER</w:t>
      </w:r>
      <w:r>
        <w:rPr>
          <w:rFonts w:hint="eastAsia"/>
          <w:kern w:val="0"/>
          <w:szCs w:val="21"/>
        </w:rPr>
        <w:t>”课程的“女”学生姓名，将涉及到关系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kern w:val="0"/>
          <w:szCs w:val="21"/>
        </w:rPr>
        <w:t>S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C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SC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C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spacing w:line="360" w:lineRule="auto"/>
        <w:ind w:left="210" w:hangingChars="100" w:hanging="210"/>
      </w:pPr>
      <w:r>
        <w:rPr>
          <w:rFonts w:hint="eastAsia"/>
        </w:rPr>
        <w:t>12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44"/>
        </w:rPr>
        <w:t>关系规范化中的删除操作异常是指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  <w:r>
        <w:t xml:space="preserve"> 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0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不该删除的数据被删除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不该插入的数据被插入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0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应该删除的数据未被删除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应该插入的数据未被插入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13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从</w:t>
      </w:r>
      <w:r>
        <w:rPr>
          <w:rFonts w:hint="eastAsia"/>
          <w:kern w:val="0"/>
          <w:szCs w:val="21"/>
        </w:rPr>
        <w:t>E-R</w:t>
      </w:r>
      <w:r>
        <w:rPr>
          <w:rFonts w:hint="eastAsia"/>
          <w:kern w:val="0"/>
          <w:szCs w:val="21"/>
        </w:rPr>
        <w:t>模型关系向关系模型转换时，一个</w:t>
      </w:r>
      <w:r>
        <w:rPr>
          <w:rFonts w:hint="eastAsia"/>
          <w:kern w:val="0"/>
          <w:szCs w:val="21"/>
        </w:rPr>
        <w:t>m:n</w:t>
      </w:r>
      <w:r>
        <w:rPr>
          <w:rFonts w:hint="eastAsia"/>
          <w:kern w:val="0"/>
          <w:szCs w:val="21"/>
        </w:rPr>
        <w:t>联系转换为关系模式时，</w:t>
      </w:r>
      <w:proofErr w:type="gramStart"/>
      <w:r>
        <w:rPr>
          <w:rFonts w:hint="eastAsia"/>
          <w:kern w:val="0"/>
          <w:szCs w:val="21"/>
        </w:rPr>
        <w:t>该关系</w:t>
      </w:r>
      <w:proofErr w:type="gramEnd"/>
      <w:r>
        <w:rPr>
          <w:rFonts w:hint="eastAsia"/>
          <w:kern w:val="0"/>
          <w:szCs w:val="21"/>
        </w:rPr>
        <w:t>模式的码是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M</w:t>
      </w:r>
      <w:r>
        <w:rPr>
          <w:rFonts w:hint="eastAsia"/>
          <w:kern w:val="0"/>
          <w:szCs w:val="21"/>
        </w:rPr>
        <w:t>端实体的码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</w:rPr>
        <w:t>端实体的码</w:t>
      </w:r>
      <w:r>
        <w:rPr>
          <w:szCs w:val="21"/>
        </w:rPr>
        <w:t xml:space="preserve">   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M</w:t>
      </w:r>
      <w:r>
        <w:rPr>
          <w:rFonts w:hint="eastAsia"/>
          <w:kern w:val="0"/>
          <w:szCs w:val="21"/>
        </w:rPr>
        <w:t>端实体码与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</w:rPr>
        <w:t>端实体码组合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重新选取其他属性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14</w:t>
      </w:r>
      <w:r>
        <w:t>．</w:t>
      </w:r>
      <w:r>
        <w:rPr>
          <w:rFonts w:hint="eastAsia"/>
          <w:kern w:val="0"/>
          <w:szCs w:val="21"/>
        </w:rPr>
        <w:t>已知关系</w:t>
      </w:r>
      <w:r>
        <w:rPr>
          <w:rFonts w:hint="eastAsia"/>
          <w:kern w:val="0"/>
          <w:szCs w:val="21"/>
        </w:rPr>
        <w:t>R={A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D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F}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F={A</w:t>
      </w:r>
      <w:r>
        <w:rPr>
          <w:szCs w:val="21"/>
        </w:rPr>
        <w:t>→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BC</w:t>
      </w:r>
      <w:r>
        <w:rPr>
          <w:szCs w:val="21"/>
        </w:rPr>
        <w:t>→</w:t>
      </w:r>
      <w:r>
        <w:rPr>
          <w:rFonts w:hint="eastAsia"/>
          <w:szCs w:val="21"/>
        </w:rPr>
        <w:t>DE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szCs w:val="21"/>
        </w:rPr>
        <w:t>→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CF</w:t>
      </w:r>
      <w:r>
        <w:rPr>
          <w:szCs w:val="21"/>
        </w:rPr>
        <w:t>→</w:t>
      </w:r>
      <w:r>
        <w:rPr>
          <w:rFonts w:hint="eastAsia"/>
          <w:szCs w:val="21"/>
        </w:rPr>
        <w:t>B}</w:t>
      </w:r>
      <w:r>
        <w:rPr>
          <w:rFonts w:hint="eastAsia"/>
          <w:szCs w:val="21"/>
        </w:rPr>
        <w:t>。则</w:t>
      </w:r>
      <w:r>
        <w:rPr>
          <w:rFonts w:hint="eastAsia"/>
          <w:szCs w:val="21"/>
        </w:rPr>
        <w:t>(AB)</w:t>
      </w:r>
      <w:r>
        <w:rPr>
          <w:rFonts w:hint="eastAsia"/>
          <w:szCs w:val="21"/>
          <w:vertAlign w:val="subscript"/>
        </w:rPr>
        <w:t>F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的闭包是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ABCDEF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ABCDE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ABC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AB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设有关系</w:t>
      </w:r>
      <w:r>
        <w:rPr>
          <w:rFonts w:hint="eastAsia"/>
          <w:kern w:val="0"/>
          <w:szCs w:val="21"/>
        </w:rPr>
        <w:t>R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）和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D</w:t>
      </w:r>
      <w:r>
        <w:rPr>
          <w:rFonts w:hint="eastAsia"/>
          <w:kern w:val="0"/>
          <w:szCs w:val="21"/>
        </w:rPr>
        <w:t>）。与</w:t>
      </w:r>
      <w:r>
        <w:rPr>
          <w:rFonts w:hint="eastAsia"/>
          <w:kern w:val="0"/>
          <w:szCs w:val="21"/>
        </w:rPr>
        <w:t>SQL</w:t>
      </w:r>
      <w:r>
        <w:rPr>
          <w:rFonts w:hint="eastAsia"/>
          <w:kern w:val="0"/>
          <w:szCs w:val="21"/>
        </w:rPr>
        <w:t>语句</w:t>
      </w:r>
      <w:r>
        <w:rPr>
          <w:kern w:val="0"/>
          <w:szCs w:val="21"/>
        </w:rPr>
        <w:t>select A,B,D from R,S where R.C=S.C</w:t>
      </w:r>
      <w:r>
        <w:rPr>
          <w:rFonts w:hint="eastAsia"/>
          <w:kern w:val="0"/>
          <w:szCs w:val="21"/>
        </w:rPr>
        <w:t>等价的关系代数表达式是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R.C=</w:t>
      </w:r>
      <w:proofErr w:type="gramStart"/>
      <w:r>
        <w:rPr>
          <w:szCs w:val="21"/>
          <w:vertAlign w:val="subscript"/>
        </w:rPr>
        <w:t>S.C</w:t>
      </w:r>
      <w:r>
        <w:rPr>
          <w:szCs w:val="21"/>
        </w:rPr>
        <w:t>(</w:t>
      </w:r>
      <w:proofErr w:type="gramEnd"/>
      <w:r>
        <w:rPr>
          <w:szCs w:val="21"/>
        </w:rPr>
        <w:t>π</w:t>
      </w:r>
      <w:r>
        <w:rPr>
          <w:szCs w:val="21"/>
          <w:vertAlign w:val="subscript"/>
        </w:rPr>
        <w:t>A,B,D</w:t>
      </w:r>
      <w:r>
        <w:rPr>
          <w:szCs w:val="21"/>
        </w:rPr>
        <w:t>(R×S))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π</w:t>
      </w:r>
      <w:r>
        <w:rPr>
          <w:kern w:val="0"/>
          <w:szCs w:val="21"/>
          <w:vertAlign w:val="subscript"/>
        </w:rPr>
        <w:t>A,B,D</w:t>
      </w:r>
      <w:r>
        <w:rPr>
          <w:kern w:val="0"/>
          <w:szCs w:val="21"/>
        </w:rPr>
        <w:t>(σ</w:t>
      </w:r>
      <w:r>
        <w:rPr>
          <w:kern w:val="0"/>
          <w:szCs w:val="21"/>
          <w:vertAlign w:val="subscript"/>
        </w:rPr>
        <w:t>R,C= S.C</w:t>
      </w:r>
      <w:r>
        <w:rPr>
          <w:kern w:val="0"/>
          <w:szCs w:val="21"/>
        </w:rPr>
        <w:t>(R×S))</w:t>
      </w:r>
    </w:p>
    <w:p w:rsidR="00A6684F" w:rsidRDefault="00A6684F" w:rsidP="00A6684F">
      <w:pPr>
        <w:tabs>
          <w:tab w:val="left" w:pos="420"/>
        </w:tabs>
        <w:rPr>
          <w:rFonts w:hint="eastAsia"/>
          <w:kern w:val="0"/>
          <w:szCs w:val="21"/>
        </w:rPr>
      </w:pPr>
      <w:r>
        <w:rPr>
          <w:rFonts w:hint="eastAsia"/>
          <w:szCs w:val="21"/>
        </w:rPr>
        <w:lastRenderedPageBreak/>
        <w:tab/>
        <w:t>C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R.C=</w:t>
      </w:r>
      <w:proofErr w:type="gramStart"/>
      <w:r>
        <w:rPr>
          <w:szCs w:val="21"/>
          <w:vertAlign w:val="subscript"/>
        </w:rPr>
        <w:t>S.C</w:t>
      </w:r>
      <w:r>
        <w:rPr>
          <w:szCs w:val="21"/>
        </w:rPr>
        <w:t>(</w:t>
      </w:r>
      <w:proofErr w:type="gramEnd"/>
      <w:r>
        <w:rPr>
          <w:szCs w:val="21"/>
        </w:rPr>
        <w:t>(π</w:t>
      </w:r>
      <w:r>
        <w:rPr>
          <w:szCs w:val="21"/>
          <w:vertAlign w:val="subscript"/>
        </w:rPr>
        <w:t>A,B</w:t>
      </w:r>
      <w:r>
        <w:rPr>
          <w:szCs w:val="21"/>
        </w:rPr>
        <w:t xml:space="preserve"> (R))×(π</w:t>
      </w:r>
      <w:r>
        <w:rPr>
          <w:szCs w:val="21"/>
          <w:vertAlign w:val="subscript"/>
        </w:rPr>
        <w:t>D</w:t>
      </w:r>
      <w:r>
        <w:rPr>
          <w:rFonts w:hint="eastAsia"/>
          <w:szCs w:val="21"/>
        </w:rPr>
        <w:t>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))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R,C=S.</w:t>
      </w:r>
      <w:proofErr w:type="gramStart"/>
      <w:r>
        <w:rPr>
          <w:szCs w:val="21"/>
          <w:vertAlign w:val="subscript"/>
        </w:rPr>
        <w:t>C</w:t>
      </w:r>
      <w:r>
        <w:rPr>
          <w:szCs w:val="21"/>
        </w:rPr>
        <w:t>(</w:t>
      </w:r>
      <w:proofErr w:type="gramEnd"/>
      <w:r>
        <w:rPr>
          <w:szCs w:val="21"/>
        </w:rPr>
        <w:t>π</w:t>
      </w:r>
      <w:r>
        <w:rPr>
          <w:szCs w:val="21"/>
          <w:vertAlign w:val="subscript"/>
        </w:rPr>
        <w:t>D</w:t>
      </w:r>
      <w:r>
        <w:rPr>
          <w:szCs w:val="21"/>
        </w:rPr>
        <w:t>((π</w:t>
      </w:r>
      <w:r>
        <w:rPr>
          <w:szCs w:val="21"/>
          <w:vertAlign w:val="subscript"/>
        </w:rPr>
        <w:t>A,B</w:t>
      </w:r>
      <w:r>
        <w:rPr>
          <w:szCs w:val="21"/>
        </w:rPr>
        <w:t>(R</w:t>
      </w:r>
      <w:r>
        <w:rPr>
          <w:rFonts w:hint="eastAsia"/>
          <w:szCs w:val="21"/>
        </w:rPr>
        <w:t>)</w:t>
      </w:r>
      <w:r>
        <w:rPr>
          <w:szCs w:val="21"/>
        </w:rPr>
        <w:t>)×S)</w:t>
      </w:r>
      <w:r>
        <w:rPr>
          <w:rFonts w:hint="eastAsia"/>
          <w:szCs w:val="21"/>
        </w:rPr>
        <w:t>)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6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二、多项选择题</w:t>
      </w:r>
    </w:p>
    <w:p w:rsidR="00A6684F" w:rsidRDefault="00A6684F" w:rsidP="00A6684F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firstLineChars="50" w:firstLine="105"/>
        <w:rPr>
          <w:rFonts w:hint="eastAsia"/>
          <w:b/>
          <w:bCs/>
        </w:rPr>
      </w:pPr>
      <w:r>
        <w:rPr>
          <w:rFonts w:hint="eastAsia"/>
          <w:b/>
          <w:bCs/>
        </w:rPr>
        <w:t>在每小题列出的四个备选项中有多个是符合题目要</w:t>
      </w:r>
      <w:r>
        <w:rPr>
          <w:rFonts w:hint="eastAsia"/>
          <w:b/>
          <w:bCs/>
        </w:rPr>
        <w:t xml:space="preserve">  </w:t>
      </w:r>
    </w:p>
    <w:p w:rsidR="00A6684F" w:rsidRDefault="00A6684F" w:rsidP="00A6684F">
      <w:pPr>
        <w:ind w:firstLineChars="1200" w:firstLine="2530"/>
      </w:pPr>
      <w:r>
        <w:rPr>
          <w:rFonts w:hint="eastAsia"/>
          <w:b/>
          <w:bCs/>
        </w:rPr>
        <w:t>求的，多选、少选、错选、不选均无分。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szCs w:val="21"/>
        </w:rPr>
        <w:t>对于关系模式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Sno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Sname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Dept</w:t>
      </w:r>
      <w:r>
        <w:rPr>
          <w:rFonts w:hint="eastAsia"/>
          <w:szCs w:val="21"/>
        </w:rPr>
        <w:t>）；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Cno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Cname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Teacher</w:t>
      </w:r>
      <w:r>
        <w:rPr>
          <w:rFonts w:hint="eastAsia"/>
          <w:szCs w:val="21"/>
        </w:rPr>
        <w:t>）；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Sno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Cno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Score</w:t>
      </w:r>
      <w:r>
        <w:rPr>
          <w:rFonts w:hint="eastAsia"/>
          <w:szCs w:val="21"/>
        </w:rPr>
        <w:t>）。下列查询结果相同的是（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π</w:t>
      </w:r>
      <w:r>
        <w:rPr>
          <w:rFonts w:hint="eastAsia"/>
          <w:kern w:val="0"/>
          <w:szCs w:val="21"/>
          <w:vertAlign w:val="subscript"/>
        </w:rPr>
        <w:t>Sname</w:t>
      </w:r>
      <w:r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(S)</w:t>
      </w:r>
      <w:r>
        <w:rPr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Cs w:val="21"/>
        </w:rPr>
        <w:t>σ</w:t>
      </w:r>
      <w:r>
        <w:rPr>
          <w:rFonts w:hint="eastAsia"/>
          <w:kern w:val="0"/>
          <w:szCs w:val="21"/>
          <w:vertAlign w:val="subscript"/>
        </w:rPr>
        <w:t>Score&gt;60</w:t>
      </w:r>
      <w:r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SC</w:t>
      </w:r>
      <w:r>
        <w:rPr>
          <w:kern w:val="0"/>
          <w:szCs w:val="21"/>
        </w:rPr>
        <w:t>))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π</w:t>
      </w:r>
      <w:r>
        <w:rPr>
          <w:rFonts w:hint="eastAsia"/>
          <w:kern w:val="0"/>
          <w:szCs w:val="21"/>
          <w:vertAlign w:val="subscript"/>
        </w:rPr>
        <w:t>Sname</w:t>
      </w:r>
      <w:r>
        <w:rPr>
          <w:kern w:val="0"/>
          <w:szCs w:val="21"/>
        </w:rPr>
        <w:t>(σ</w:t>
      </w:r>
      <w:r>
        <w:rPr>
          <w:rFonts w:hint="eastAsia"/>
          <w:kern w:val="0"/>
          <w:szCs w:val="21"/>
          <w:vertAlign w:val="subscript"/>
        </w:rPr>
        <w:t>Score&gt;60</w:t>
      </w:r>
      <w:r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S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1"/>
        </w:rPr>
        <w:t>SC</w:t>
      </w:r>
      <w:r>
        <w:rPr>
          <w:kern w:val="0"/>
          <w:szCs w:val="21"/>
        </w:rPr>
        <w:t>))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kern w:val="0"/>
          <w:szCs w:val="21"/>
        </w:rPr>
        <w:t>σ</w:t>
      </w:r>
      <w:r>
        <w:rPr>
          <w:rFonts w:hint="eastAsia"/>
          <w:kern w:val="0"/>
          <w:szCs w:val="21"/>
          <w:vertAlign w:val="subscript"/>
        </w:rPr>
        <w:t>Score&gt;60</w:t>
      </w:r>
      <w:r>
        <w:rPr>
          <w:kern w:val="0"/>
          <w:szCs w:val="21"/>
        </w:rPr>
        <w:t xml:space="preserve"> (</w:t>
      </w:r>
      <w:r>
        <w:rPr>
          <w:rFonts w:hint="eastAsia"/>
          <w:kern w:val="0"/>
          <w:szCs w:val="21"/>
        </w:rPr>
        <w:t>π</w:t>
      </w:r>
      <w:r>
        <w:rPr>
          <w:rFonts w:hint="eastAsia"/>
          <w:kern w:val="0"/>
          <w:szCs w:val="21"/>
          <w:vertAlign w:val="subscript"/>
        </w:rPr>
        <w:t>Sname</w:t>
      </w:r>
      <w:r>
        <w:rPr>
          <w:rFonts w:hint="eastAsia"/>
          <w:kern w:val="0"/>
          <w:szCs w:val="21"/>
        </w:rPr>
        <w:t xml:space="preserve"> (S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SC</w:t>
      </w:r>
      <w:r>
        <w:rPr>
          <w:kern w:val="0"/>
          <w:szCs w:val="21"/>
        </w:rPr>
        <w:t>))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kern w:val="0"/>
          <w:szCs w:val="21"/>
        </w:rPr>
        <w:t>σ</w:t>
      </w:r>
      <w:r>
        <w:rPr>
          <w:rFonts w:hint="eastAsia"/>
          <w:kern w:val="0"/>
          <w:szCs w:val="21"/>
          <w:vertAlign w:val="subscript"/>
        </w:rPr>
        <w:t>Score&gt;60</w:t>
      </w:r>
      <w:r>
        <w:rPr>
          <w:kern w:val="0"/>
          <w:szCs w:val="21"/>
        </w:rPr>
        <w:t xml:space="preserve"> (</w:t>
      </w:r>
      <w:r>
        <w:rPr>
          <w:rFonts w:hint="eastAsia"/>
          <w:kern w:val="0"/>
          <w:szCs w:val="21"/>
        </w:rPr>
        <w:t>π</w:t>
      </w:r>
      <w:r>
        <w:rPr>
          <w:rFonts w:hint="eastAsia"/>
          <w:kern w:val="0"/>
          <w:szCs w:val="21"/>
          <w:vertAlign w:val="subscript"/>
        </w:rPr>
        <w:t>Sname</w:t>
      </w:r>
      <w:r>
        <w:rPr>
          <w:rFonts w:hint="eastAsia"/>
          <w:kern w:val="0"/>
          <w:szCs w:val="21"/>
        </w:rPr>
        <w:t xml:space="preserve"> (S)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(SC</w:t>
      </w:r>
      <w:r>
        <w:rPr>
          <w:kern w:val="0"/>
          <w:szCs w:val="21"/>
        </w:rPr>
        <w:t>))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spacing w:line="360" w:lineRule="auto"/>
        <w:ind w:left="210" w:hangingChars="100" w:hanging="210"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44"/>
        </w:rPr>
        <w:t>某查询语句中有“</w:t>
      </w:r>
      <w:r>
        <w:rPr>
          <w:rFonts w:hint="eastAsia"/>
          <w:kern w:val="44"/>
        </w:rPr>
        <w:t>%</w:t>
      </w:r>
      <w:r>
        <w:rPr>
          <w:rFonts w:hint="eastAsia"/>
          <w:kern w:val="44"/>
        </w:rPr>
        <w:t>田</w:t>
      </w:r>
      <w:r>
        <w:rPr>
          <w:rFonts w:hint="eastAsia"/>
          <w:kern w:val="44"/>
        </w:rPr>
        <w:t>_</w:t>
      </w:r>
      <w:r>
        <w:rPr>
          <w:rFonts w:hint="eastAsia"/>
          <w:kern w:val="44"/>
        </w:rPr>
        <w:t>”语句，则可能的查询结果有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  <w:r>
        <w:t xml:space="preserve"> 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张田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陈力田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田华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刘田耕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>对于下列语句</w:t>
      </w:r>
      <w:r>
        <w:rPr>
          <w:rFonts w:hint="eastAsia"/>
          <w:kern w:val="0"/>
          <w:szCs w:val="21"/>
        </w:rPr>
        <w:t>TeacherNO INT NOT NULL UNIQUE</w:t>
      </w:r>
      <w:r>
        <w:rPr>
          <w:rFonts w:hint="eastAsia"/>
          <w:kern w:val="0"/>
          <w:szCs w:val="21"/>
        </w:rPr>
        <w:t>，正确的描述是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TeacherNO</w:t>
      </w:r>
      <w:proofErr w:type="gramStart"/>
      <w:r>
        <w:rPr>
          <w:rFonts w:hint="eastAsia"/>
          <w:kern w:val="0"/>
          <w:szCs w:val="21"/>
        </w:rPr>
        <w:t>是主码</w:t>
      </w:r>
      <w:proofErr w:type="gramEnd"/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TeacherNO</w:t>
      </w:r>
      <w:r>
        <w:rPr>
          <w:rFonts w:hint="eastAsia"/>
          <w:kern w:val="0"/>
          <w:szCs w:val="21"/>
        </w:rPr>
        <w:t>不能为空</w:t>
      </w:r>
      <w:r>
        <w:rPr>
          <w:szCs w:val="21"/>
        </w:rPr>
        <w:t xml:space="preserve">   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TeacherNO</w:t>
      </w:r>
      <w:r>
        <w:rPr>
          <w:rFonts w:hint="eastAsia"/>
          <w:kern w:val="0"/>
          <w:szCs w:val="21"/>
        </w:rPr>
        <w:t>的值可以是“王大力”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每一个</w:t>
      </w:r>
      <w:r>
        <w:rPr>
          <w:rFonts w:hint="eastAsia"/>
          <w:kern w:val="0"/>
          <w:szCs w:val="21"/>
        </w:rPr>
        <w:t>TeacherNO</w:t>
      </w:r>
      <w:r>
        <w:rPr>
          <w:rFonts w:hint="eastAsia"/>
          <w:kern w:val="0"/>
          <w:szCs w:val="21"/>
        </w:rPr>
        <w:t>必须是唯一的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下面哪几个依赖是平凡函数依赖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(</w:t>
      </w:r>
      <w:r>
        <w:rPr>
          <w:rFonts w:hint="eastAsia"/>
          <w:kern w:val="0"/>
          <w:szCs w:val="21"/>
        </w:rPr>
        <w:t>Sno</w:t>
      </w:r>
      <w:proofErr w:type="gramStart"/>
      <w:r>
        <w:rPr>
          <w:rFonts w:hint="eastAsia"/>
          <w:kern w:val="0"/>
          <w:szCs w:val="21"/>
        </w:rPr>
        <w:t>,Cname,Grade</w:t>
      </w:r>
      <w:proofErr w:type="gramEnd"/>
      <w:r>
        <w:rPr>
          <w:rFonts w:hint="eastAsia"/>
          <w:kern w:val="0"/>
          <w:szCs w:val="21"/>
        </w:rPr>
        <w:t>)</w:t>
      </w:r>
      <w:r>
        <w:rPr>
          <w:szCs w:val="21"/>
        </w:rPr>
        <w:t xml:space="preserve"> </w:t>
      </w:r>
      <w:proofErr w:type="gramStart"/>
      <w:r>
        <w:rPr>
          <w:szCs w:val="21"/>
        </w:rPr>
        <w:t>→</w:t>
      </w:r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Cname,Grade)</w:t>
      </w:r>
      <w:r>
        <w:rPr>
          <w:rFonts w:hint="eastAsia"/>
          <w:szCs w:val="21"/>
        </w:rPr>
        <w:tab/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(</w:t>
      </w:r>
      <w:r>
        <w:rPr>
          <w:rFonts w:hint="eastAsia"/>
          <w:kern w:val="0"/>
          <w:szCs w:val="21"/>
        </w:rPr>
        <w:t>Sno</w:t>
      </w:r>
      <w:proofErr w:type="gramStart"/>
      <w:r>
        <w:rPr>
          <w:rFonts w:hint="eastAsia"/>
          <w:kern w:val="0"/>
          <w:szCs w:val="21"/>
        </w:rPr>
        <w:t>,Cname</w:t>
      </w:r>
      <w:proofErr w:type="gramEnd"/>
      <w:r>
        <w:rPr>
          <w:rFonts w:hint="eastAsia"/>
          <w:kern w:val="0"/>
          <w:szCs w:val="21"/>
        </w:rPr>
        <w:t>)</w:t>
      </w:r>
      <w:r>
        <w:rPr>
          <w:szCs w:val="21"/>
        </w:rPr>
        <w:t xml:space="preserve"> </w:t>
      </w:r>
      <w:proofErr w:type="gramStart"/>
      <w:r>
        <w:rPr>
          <w:szCs w:val="21"/>
        </w:rPr>
        <w:t>→</w:t>
      </w:r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Cname,Grade)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(</w:t>
      </w:r>
      <w:r>
        <w:rPr>
          <w:rFonts w:hint="eastAsia"/>
          <w:kern w:val="0"/>
          <w:szCs w:val="21"/>
        </w:rPr>
        <w:t>Sno</w:t>
      </w:r>
      <w:proofErr w:type="gramStart"/>
      <w:r>
        <w:rPr>
          <w:rFonts w:hint="eastAsia"/>
          <w:kern w:val="0"/>
          <w:szCs w:val="21"/>
        </w:rPr>
        <w:t>,Cname</w:t>
      </w:r>
      <w:proofErr w:type="gramEnd"/>
      <w:r>
        <w:rPr>
          <w:rFonts w:hint="eastAsia"/>
          <w:kern w:val="0"/>
          <w:szCs w:val="21"/>
        </w:rPr>
        <w:t>)</w:t>
      </w:r>
      <w:r>
        <w:rPr>
          <w:szCs w:val="21"/>
        </w:rPr>
        <w:t xml:space="preserve"> </w:t>
      </w:r>
      <w:proofErr w:type="gramStart"/>
      <w:r>
        <w:rPr>
          <w:szCs w:val="21"/>
        </w:rPr>
        <w:t>→</w:t>
      </w:r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Sname,Grade)</w:t>
      </w:r>
      <w:r>
        <w:rPr>
          <w:rFonts w:hint="eastAsia"/>
          <w:szCs w:val="21"/>
        </w:rPr>
        <w:tab/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(</w:t>
      </w:r>
      <w:r>
        <w:rPr>
          <w:rFonts w:hint="eastAsia"/>
          <w:kern w:val="0"/>
          <w:szCs w:val="21"/>
        </w:rPr>
        <w:t>Sno</w:t>
      </w:r>
      <w:proofErr w:type="gramStart"/>
      <w:r>
        <w:rPr>
          <w:rFonts w:hint="eastAsia"/>
          <w:kern w:val="0"/>
          <w:szCs w:val="21"/>
        </w:rPr>
        <w:t>,Sname</w:t>
      </w:r>
      <w:proofErr w:type="gramEnd"/>
      <w:r>
        <w:rPr>
          <w:rFonts w:hint="eastAsia"/>
          <w:kern w:val="0"/>
          <w:szCs w:val="21"/>
        </w:rPr>
        <w:t>)</w:t>
      </w:r>
      <w:r>
        <w:rPr>
          <w:szCs w:val="21"/>
        </w:rPr>
        <w:t xml:space="preserve"> →</w:t>
      </w:r>
      <w:r>
        <w:rPr>
          <w:rFonts w:hint="eastAsia"/>
          <w:szCs w:val="21"/>
        </w:rPr>
        <w:t>Sname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  <w:szCs w:val="21"/>
        </w:rPr>
        <w:t>下面关于数据库模式设计的说法中正确的有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kern w:val="0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在模式设计的时候，有时候为了保证性能，不得不牺牲规范化的要求</w:t>
      </w:r>
    </w:p>
    <w:p w:rsidR="00A6684F" w:rsidRDefault="00A6684F" w:rsidP="00A6684F">
      <w:pPr>
        <w:tabs>
          <w:tab w:val="left" w:pos="420"/>
        </w:tabs>
        <w:ind w:left="777" w:hangingChars="370" w:hanging="777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有的情况下，把常用属性和很少使用的属性分成两个关系，可以提高查询的速度</w:t>
      </w:r>
      <w:r>
        <w:rPr>
          <w:rFonts w:hint="eastAsia"/>
          <w:szCs w:val="21"/>
        </w:rPr>
        <w:t xml:space="preserve">    </w:t>
      </w:r>
    </w:p>
    <w:p w:rsidR="00A6684F" w:rsidRDefault="00A6684F" w:rsidP="00A6684F">
      <w:pPr>
        <w:tabs>
          <w:tab w:val="left" w:pos="420"/>
        </w:tabs>
        <w:ind w:left="777" w:hangingChars="370" w:hanging="777"/>
        <w:rPr>
          <w:rFonts w:hint="eastAsia"/>
          <w:kern w:val="0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连接运算开销很大，在数据量相似的情况下，参与连接的关系越多开销越大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．减小关系的大小可以将关系水平划分，也可以垂直划分</w:t>
      </w:r>
    </w:p>
    <w:p w:rsidR="00A6684F" w:rsidRDefault="00A6684F" w:rsidP="00A6684F">
      <w:pPr>
        <w:tabs>
          <w:tab w:val="left" w:pos="420"/>
        </w:tabs>
        <w:spacing w:line="120" w:lineRule="exact"/>
        <w:rPr>
          <w:rFonts w:hint="eastAsia"/>
          <w:szCs w:val="21"/>
        </w:rPr>
      </w:pP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6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lastRenderedPageBreak/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lastRenderedPageBreak/>
        <w:t>三、填空题</w:t>
      </w:r>
    </w:p>
    <w:p w:rsidR="00A6684F" w:rsidRDefault="00A6684F" w:rsidP="00A6684F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空，每空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firstLineChars="50" w:firstLine="105"/>
      </w:pPr>
      <w:r>
        <w:rPr>
          <w:rFonts w:hint="eastAsia"/>
          <w:b/>
          <w:bCs/>
        </w:rPr>
        <w:t>错填、不填均无分。</w:t>
      </w:r>
    </w:p>
    <w:p w:rsidR="00A6684F" w:rsidRDefault="00A6684F" w:rsidP="00A6684F">
      <w:pPr>
        <w:rPr>
          <w:rFonts w:ascii="宋体" w:hAnsi="宋体" w:hint="eastAsia"/>
          <w:color w:val="000000"/>
        </w:rPr>
      </w:pPr>
    </w:p>
    <w:p w:rsidR="00A6684F" w:rsidRDefault="00A6684F" w:rsidP="00A6684F">
      <w:pPr>
        <w:ind w:left="416" w:hanging="416"/>
        <w:rPr>
          <w:rFonts w:hint="eastAsia"/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  <w:t>SQL</w:t>
      </w:r>
      <w:r>
        <w:rPr>
          <w:rFonts w:hint="eastAsia"/>
        </w:rPr>
        <w:t>语言集数据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、数据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、数据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、数据</w:t>
      </w:r>
      <w:r>
        <w:t>___________</w:t>
      </w:r>
      <w:r>
        <w:rPr>
          <w:rFonts w:hint="eastAsia"/>
        </w:rPr>
        <w:t>功能于一体。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  <w:kern w:val="44"/>
          <w:szCs w:val="44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t>E</w:t>
      </w:r>
      <w:r>
        <w:t>－</w:t>
      </w:r>
      <w:r>
        <w:t>R</w:t>
      </w:r>
      <w:r>
        <w:t>图的主要元素是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8"/>
        <w:rPr>
          <w:rFonts w:hint="eastAsia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关系系统的完整性控制包括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关系模式</w:t>
      </w:r>
      <w:r>
        <w:t>R</w:t>
      </w:r>
      <w:r>
        <w:rPr>
          <w:rFonts w:hint="eastAsia"/>
        </w:rPr>
        <w:t>的码都为单属性</w:t>
      </w:r>
      <w:r>
        <w:t>，则</w:t>
      </w:r>
      <w:r>
        <w:rPr>
          <w:rFonts w:hint="eastAsia"/>
        </w:rPr>
        <w:t>R</w:t>
      </w:r>
      <w:r>
        <w:rPr>
          <w:rFonts w:hint="eastAsia"/>
        </w:rPr>
        <w:t>一定是第</w:t>
      </w:r>
      <w:r>
        <w:rPr>
          <w:rFonts w:hint="eastAsia"/>
          <w:u w:val="single"/>
        </w:rPr>
        <w:t xml:space="preserve">    </w:t>
      </w:r>
      <w:r>
        <w:t>_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范式。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r>
        <w:rPr>
          <w:rFonts w:hint="eastAsia"/>
        </w:rPr>
        <w:t>数据库系统一般包括数据库、</w:t>
      </w:r>
      <w:r>
        <w:t>___________</w:t>
      </w:r>
      <w:r>
        <w:rPr>
          <w:rFonts w:hint="eastAsia"/>
        </w:rPr>
        <w:t>、</w:t>
      </w:r>
      <w:r>
        <w:t>___________</w:t>
      </w:r>
      <w:r>
        <w:rPr>
          <w:rFonts w:hint="eastAsia"/>
        </w:rPr>
        <w:t>、</w:t>
      </w:r>
      <w:r>
        <w:t>___________</w:t>
      </w:r>
      <w:r>
        <w:rPr>
          <w:rFonts w:hint="eastAsia"/>
        </w:rPr>
        <w:t>与用户</w:t>
      </w:r>
      <w:r>
        <w:rPr>
          <w:rFonts w:hint="eastAsia"/>
          <w:color w:val="000000"/>
        </w:rPr>
        <w:t>。</w:t>
      </w:r>
    </w:p>
    <w:p w:rsidR="00A6684F" w:rsidRDefault="00A6684F" w:rsidP="00A6684F">
      <w:pPr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6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从关系规范化理论的角度讲，一个只满足</w:t>
      </w:r>
      <w:r>
        <w:rPr>
          <w:rFonts w:hint="eastAsia"/>
        </w:rPr>
        <w:t>1NF</w:t>
      </w:r>
      <w:r>
        <w:rPr>
          <w:rFonts w:hint="eastAsia"/>
        </w:rPr>
        <w:t>的关系可能存在的四方面问题是：数据冗余度大、</w:t>
      </w:r>
      <w:r>
        <w:rPr>
          <w:rFonts w:hint="eastAsia"/>
        </w:rPr>
        <w:t>______________</w:t>
      </w:r>
      <w:r>
        <w:rPr>
          <w:rFonts w:hint="eastAsia"/>
        </w:rPr>
        <w:t>、修改异常和删除异常。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7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如果两个实体之间具有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联系，则将它们转换为关系模型的结果是</w:t>
      </w:r>
      <w:r>
        <w:rPr>
          <w:rFonts w:hint="eastAsia"/>
        </w:rPr>
        <w:t>_________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表。</w:t>
      </w:r>
    </w:p>
    <w:p w:rsidR="00A6684F" w:rsidRDefault="00A6684F" w:rsidP="00A6684F">
      <w:pPr>
        <w:spacing w:line="120" w:lineRule="exact"/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8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数据库设计的一般步骤有：需求分析、</w:t>
      </w:r>
      <w:r>
        <w:t>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、</w:t>
      </w:r>
      <w:r>
        <w:t xml:space="preserve"> _______________</w:t>
      </w:r>
      <w:r>
        <w:rPr>
          <w:rFonts w:hint="eastAsia"/>
        </w:rPr>
        <w:t>、</w:t>
      </w:r>
      <w:r>
        <w:t>________________</w:t>
      </w:r>
      <w:r>
        <w:rPr>
          <w:rFonts w:hint="eastAsia"/>
        </w:rPr>
        <w:t>、运行与维护等。</w:t>
      </w:r>
    </w:p>
    <w:p w:rsidR="00A6684F" w:rsidRDefault="00A6684F" w:rsidP="00A6684F">
      <w:pPr>
        <w:ind w:left="416" w:hanging="416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四、设计题</w:t>
      </w:r>
    </w:p>
    <w:p w:rsidR="00A6684F" w:rsidRDefault="00A6684F" w:rsidP="00A6684F">
      <w:pPr>
        <w:spacing w:line="320" w:lineRule="exact"/>
        <w:rPr>
          <w:rFonts w:eastAsia="黑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本大题共</w:t>
      </w:r>
      <w:r>
        <w:rPr>
          <w:rFonts w:eastAsia="黑体" w:hint="eastAsia"/>
          <w:b/>
          <w:szCs w:val="21"/>
        </w:rPr>
        <w:t>2</w:t>
      </w:r>
      <w:r>
        <w:rPr>
          <w:rFonts w:eastAsia="黑体" w:hint="eastAsia"/>
          <w:b/>
          <w:szCs w:val="21"/>
        </w:rPr>
        <w:t>小题，第</w:t>
      </w:r>
      <w:r>
        <w:rPr>
          <w:rFonts w:eastAsia="黑体" w:hint="eastAsia"/>
          <w:b/>
          <w:szCs w:val="21"/>
        </w:rPr>
        <w:t>1</w:t>
      </w:r>
      <w:r>
        <w:rPr>
          <w:rFonts w:eastAsia="黑体" w:hint="eastAsia"/>
          <w:b/>
          <w:szCs w:val="21"/>
        </w:rPr>
        <w:t>小题</w:t>
      </w:r>
      <w:r>
        <w:rPr>
          <w:rFonts w:eastAsia="黑体" w:hint="eastAsia"/>
          <w:b/>
          <w:szCs w:val="21"/>
        </w:rPr>
        <w:t>5</w:t>
      </w:r>
      <w:r>
        <w:rPr>
          <w:rFonts w:eastAsia="黑体" w:hint="eastAsia"/>
          <w:b/>
          <w:szCs w:val="21"/>
        </w:rPr>
        <w:t>分，第</w:t>
      </w:r>
      <w:r>
        <w:rPr>
          <w:rFonts w:eastAsia="黑体" w:hint="eastAsia"/>
          <w:b/>
          <w:szCs w:val="21"/>
        </w:rPr>
        <w:t>2</w:t>
      </w:r>
      <w:r>
        <w:rPr>
          <w:rFonts w:eastAsia="黑体" w:hint="eastAsia"/>
          <w:b/>
          <w:szCs w:val="21"/>
        </w:rPr>
        <w:t>小题</w:t>
      </w:r>
      <w:r>
        <w:rPr>
          <w:rFonts w:eastAsia="黑体" w:hint="eastAsia"/>
          <w:b/>
          <w:szCs w:val="21"/>
        </w:rPr>
        <w:t>15</w:t>
      </w:r>
      <w:r>
        <w:rPr>
          <w:rFonts w:eastAsia="黑体" w:hint="eastAsia"/>
          <w:b/>
          <w:szCs w:val="21"/>
        </w:rPr>
        <w:t>，</w:t>
      </w:r>
    </w:p>
    <w:p w:rsidR="00A6684F" w:rsidRDefault="00A6684F" w:rsidP="00A6684F">
      <w:pPr>
        <w:spacing w:line="320" w:lineRule="exact"/>
        <w:ind w:firstLineChars="100" w:firstLine="211"/>
        <w:rPr>
          <w:rFonts w:eastAsia="黑体" w:hint="eastAsia"/>
          <w:b/>
          <w:szCs w:val="21"/>
        </w:rPr>
      </w:pPr>
      <w:r>
        <w:rPr>
          <w:rFonts w:eastAsia="黑体" w:hint="eastAsia"/>
          <w:b/>
          <w:szCs w:val="21"/>
        </w:rPr>
        <w:t>共</w:t>
      </w:r>
      <w:r>
        <w:rPr>
          <w:rFonts w:eastAsia="黑体" w:hint="eastAsia"/>
          <w:b/>
          <w:szCs w:val="21"/>
        </w:rPr>
        <w:t xml:space="preserve"> 20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设教学</w:t>
      </w:r>
      <w:proofErr w:type="gramEnd"/>
      <w:r>
        <w:rPr>
          <w:rFonts w:hint="eastAsia"/>
        </w:rPr>
        <w:t>数据库中有三个基本表：</w:t>
      </w:r>
    </w:p>
    <w:p w:rsidR="00A6684F" w:rsidRDefault="00A6684F" w:rsidP="00A6684F">
      <w:pPr>
        <w:ind w:leftChars="200" w:left="420"/>
        <w:rPr>
          <w:rFonts w:hint="eastAsia"/>
        </w:rPr>
      </w:pPr>
      <w:r>
        <w:rPr>
          <w:rFonts w:hint="eastAsia"/>
        </w:rPr>
        <w:t>学生表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SNAME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SEX</w:t>
      </w:r>
      <w:r>
        <w:rPr>
          <w:rFonts w:hint="eastAsia"/>
        </w:rPr>
        <w:t>），其属性分别表示学号、学生姓名、年龄、性别。课程表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，</w:t>
      </w:r>
      <w:r>
        <w:rPr>
          <w:rFonts w:hint="eastAsia"/>
        </w:rPr>
        <w:t>TEACHER</w:t>
      </w:r>
      <w:r>
        <w:rPr>
          <w:rFonts w:hint="eastAsia"/>
        </w:rPr>
        <w:t>），其属性分别表示课程号、课程名、上课教师名。选修表</w:t>
      </w:r>
      <w:r>
        <w:rPr>
          <w:rFonts w:hint="eastAsia"/>
        </w:rPr>
        <w:t>SC</w:t>
      </w:r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GRADE</w:t>
      </w:r>
      <w:r>
        <w:rPr>
          <w:rFonts w:hint="eastAsia"/>
        </w:rPr>
        <w:t>），其属性分别表示学号、课程号、成绩。</w:t>
      </w:r>
    </w:p>
    <w:p w:rsidR="00A6684F" w:rsidRDefault="00A6684F" w:rsidP="00A6684F">
      <w:pPr>
        <w:ind w:leftChars="200" w:left="420"/>
        <w:rPr>
          <w:rFonts w:hint="eastAsia"/>
        </w:rPr>
      </w:pP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有如下</w:t>
      </w:r>
      <w:r>
        <w:rPr>
          <w:rFonts w:hint="eastAsia"/>
        </w:rPr>
        <w:t>SQL</w:t>
      </w:r>
      <w:r>
        <w:rPr>
          <w:rFonts w:hint="eastAsia"/>
        </w:rPr>
        <w:t>查询语句：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SELECT CNO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C 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WHERE CNO NOT IN</w:t>
      </w:r>
    </w:p>
    <w:p w:rsidR="00A6684F" w:rsidRDefault="00A6684F" w:rsidP="00A6684F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(SELECT CNO </w:t>
      </w:r>
    </w:p>
    <w:p w:rsidR="00A6684F" w:rsidRDefault="00A6684F" w:rsidP="00A6684F">
      <w:pPr>
        <w:ind w:firstLineChars="400" w:firstLine="840"/>
        <w:rPr>
          <w:rFonts w:hint="eastAsia"/>
        </w:rPr>
      </w:pPr>
      <w:r>
        <w:rPr>
          <w:rFonts w:hint="eastAsia"/>
        </w:rPr>
        <w:t>FROM S</w:t>
      </w:r>
      <w:proofErr w:type="gramStart"/>
      <w:r>
        <w:rPr>
          <w:rFonts w:hint="eastAsia"/>
        </w:rPr>
        <w:t>,SC</w:t>
      </w:r>
      <w:proofErr w:type="gramEnd"/>
    </w:p>
    <w:p w:rsidR="00A6684F" w:rsidRDefault="00A6684F" w:rsidP="00A6684F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 xml:space="preserve">WHERE S.SNO=SC.SNO </w:t>
      </w:r>
    </w:p>
    <w:p w:rsidR="00A6684F" w:rsidRDefault="00A6684F" w:rsidP="00A6684F">
      <w:pPr>
        <w:ind w:firstLineChars="600" w:firstLine="1260"/>
        <w:rPr>
          <w:rFonts w:hint="eastAsia"/>
        </w:rPr>
      </w:pPr>
      <w:r>
        <w:rPr>
          <w:rFonts w:hint="eastAsia"/>
        </w:rPr>
        <w:t>AND SNAME=</w:t>
      </w:r>
      <w:r>
        <w:t>'</w:t>
      </w:r>
      <w:r>
        <w:rPr>
          <w:rFonts w:hint="eastAsia"/>
        </w:rPr>
        <w:t>张三</w:t>
      </w:r>
      <w:r>
        <w:t>'</w:t>
      </w:r>
      <w:r>
        <w:rPr>
          <w:rFonts w:hint="eastAsia"/>
        </w:rPr>
        <w:t>);</w:t>
      </w:r>
    </w:p>
    <w:p w:rsidR="00A6684F" w:rsidRDefault="00A6684F" w:rsidP="00A6684F">
      <w:pPr>
        <w:ind w:firstLineChars="600" w:firstLine="1260"/>
        <w:rPr>
          <w:rFonts w:hint="eastAsia"/>
        </w:rPr>
      </w:pP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请完成下列问题：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）用汉语句子阐述上述</w:t>
      </w:r>
      <w:r>
        <w:rPr>
          <w:rFonts w:hint="eastAsia"/>
        </w:rPr>
        <w:t>SQL</w:t>
      </w:r>
      <w:r>
        <w:rPr>
          <w:rFonts w:hint="eastAsia"/>
        </w:rPr>
        <w:t>语句的含义；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6684F" w:rsidRDefault="00A6684F" w:rsidP="00A6684F">
      <w:pPr>
        <w:ind w:firstLineChars="200" w:firstLine="420"/>
        <w:rPr>
          <w:rFonts w:hint="eastAsia"/>
        </w:rPr>
      </w:pP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）用等价的关系代数表达式表示上述</w:t>
      </w:r>
      <w:r>
        <w:rPr>
          <w:rFonts w:hint="eastAsia"/>
        </w:rPr>
        <w:t>SQL</w:t>
      </w:r>
      <w:r>
        <w:rPr>
          <w:rFonts w:hint="eastAsia"/>
        </w:rPr>
        <w:t>查询语句。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szCs w:val="21"/>
        </w:rPr>
      </w:pPr>
      <w:r>
        <w:rPr>
          <w:rFonts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设有关系</w:t>
      </w:r>
      <w:r>
        <w:rPr>
          <w:szCs w:val="21"/>
        </w:rPr>
        <w:t>R</w:t>
      </w:r>
      <w:r>
        <w:rPr>
          <w:szCs w:val="21"/>
        </w:rPr>
        <w:t>和函数依赖</w:t>
      </w:r>
      <w:r>
        <w:rPr>
          <w:szCs w:val="21"/>
        </w:rPr>
        <w:t>F</w:t>
      </w:r>
      <w:r>
        <w:rPr>
          <w:szCs w:val="21"/>
        </w:rPr>
        <w:t>：</w:t>
      </w:r>
      <w:r>
        <w:rPr>
          <w:szCs w:val="21"/>
        </w:rPr>
        <w:t xml:space="preserve"> </w:t>
      </w:r>
    </w:p>
    <w:p w:rsidR="00A6684F" w:rsidRDefault="00A6684F" w:rsidP="00A6684F">
      <w:pPr>
        <w:ind w:firstLineChars="200" w:firstLine="420"/>
        <w:rPr>
          <w:szCs w:val="21"/>
        </w:rPr>
      </w:pPr>
      <w:r>
        <w:rPr>
          <w:szCs w:val="21"/>
        </w:rPr>
        <w:t>R</w:t>
      </w:r>
      <w:r>
        <w:rPr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</w:t>
      </w:r>
      <w:r>
        <w:rPr>
          <w:szCs w:val="21"/>
        </w:rPr>
        <w:t>），</w:t>
      </w:r>
      <w:r>
        <w:rPr>
          <w:szCs w:val="21"/>
        </w:rPr>
        <w:t xml:space="preserve">F = { </w:t>
      </w:r>
      <w:r>
        <w:rPr>
          <w:rFonts w:hint="eastAsia"/>
          <w:szCs w:val="21"/>
        </w:rPr>
        <w:t>ABC</w:t>
      </w:r>
      <w:r>
        <w:rPr>
          <w:szCs w:val="21"/>
        </w:rPr>
        <w:t>→</w:t>
      </w:r>
      <w:r>
        <w:rPr>
          <w:rFonts w:hint="eastAsia"/>
          <w:szCs w:val="21"/>
        </w:rPr>
        <w:t>DE</w:t>
      </w:r>
      <w:r>
        <w:rPr>
          <w:szCs w:val="21"/>
        </w:rPr>
        <w:t>，</w:t>
      </w:r>
      <w:r>
        <w:rPr>
          <w:rFonts w:hint="eastAsia"/>
          <w:szCs w:val="21"/>
        </w:rPr>
        <w:t>BC</w:t>
      </w:r>
      <w:r>
        <w:rPr>
          <w:szCs w:val="21"/>
        </w:rPr>
        <w:t>→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szCs w:val="21"/>
        </w:rPr>
        <w:t>→</w:t>
      </w:r>
      <w:r>
        <w:rPr>
          <w:rFonts w:hint="eastAsia"/>
          <w:szCs w:val="21"/>
        </w:rPr>
        <w:t>E</w:t>
      </w:r>
      <w:r>
        <w:rPr>
          <w:szCs w:val="21"/>
        </w:rPr>
        <w:t xml:space="preserve"> }</w:t>
      </w:r>
      <w:r>
        <w:rPr>
          <w:szCs w:val="21"/>
        </w:rPr>
        <w:t>。</w:t>
      </w:r>
    </w:p>
    <w:p w:rsidR="00A6684F" w:rsidRDefault="00A6684F" w:rsidP="00A6684F">
      <w:pPr>
        <w:ind w:left="420"/>
        <w:rPr>
          <w:rFonts w:hint="eastAsia"/>
          <w:szCs w:val="21"/>
        </w:rPr>
      </w:pPr>
      <w:r>
        <w:rPr>
          <w:szCs w:val="21"/>
        </w:rPr>
        <w:t>试求下列问题：</w:t>
      </w:r>
    </w:p>
    <w:p w:rsidR="00A6684F" w:rsidRDefault="00A6684F" w:rsidP="00A6684F">
      <w:pPr>
        <w:ind w:left="420"/>
        <w:rPr>
          <w:rFonts w:hint="eastAsia"/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）关系</w:t>
      </w:r>
      <w:r>
        <w:rPr>
          <w:szCs w:val="21"/>
        </w:rPr>
        <w:t>R</w:t>
      </w:r>
      <w:r>
        <w:rPr>
          <w:rFonts w:hint="eastAsia"/>
          <w:szCs w:val="21"/>
        </w:rPr>
        <w:t>的侯选码是什么？</w:t>
      </w:r>
      <w:r>
        <w:rPr>
          <w:rFonts w:hint="eastAsia"/>
          <w:szCs w:val="21"/>
        </w:rPr>
        <w:t>R</w:t>
      </w:r>
      <w:r>
        <w:rPr>
          <w:szCs w:val="21"/>
        </w:rPr>
        <w:t>属于第几范式</w:t>
      </w:r>
      <w:r>
        <w:rPr>
          <w:rFonts w:hint="eastAsia"/>
          <w:szCs w:val="21"/>
        </w:rPr>
        <w:t>？并说明理由。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6684F" w:rsidRDefault="00A6684F" w:rsidP="00A6684F">
      <w:pPr>
        <w:ind w:left="420"/>
        <w:rPr>
          <w:rFonts w:hint="eastAsia"/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）如果关系</w:t>
      </w:r>
      <w:r>
        <w:rPr>
          <w:szCs w:val="21"/>
        </w:rPr>
        <w:t>R</w:t>
      </w:r>
      <w:r>
        <w:rPr>
          <w:szCs w:val="21"/>
        </w:rPr>
        <w:t>不属于</w:t>
      </w:r>
      <w:r>
        <w:rPr>
          <w:szCs w:val="21"/>
        </w:rPr>
        <w:t>BCNF</w:t>
      </w:r>
      <w:r>
        <w:rPr>
          <w:szCs w:val="21"/>
        </w:rPr>
        <w:t>，请将关系</w:t>
      </w:r>
      <w:r>
        <w:rPr>
          <w:szCs w:val="21"/>
        </w:rPr>
        <w:t>R</w:t>
      </w:r>
      <w:r>
        <w:rPr>
          <w:szCs w:val="21"/>
        </w:rPr>
        <w:t>逐步分解为</w:t>
      </w:r>
      <w:r>
        <w:rPr>
          <w:szCs w:val="21"/>
        </w:rPr>
        <w:t>BCNF</w:t>
      </w:r>
      <w:r>
        <w:rPr>
          <w:szCs w:val="21"/>
        </w:rPr>
        <w:t>。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A6684F" w:rsidRDefault="00A6684F" w:rsidP="00A6684F">
      <w:pPr>
        <w:spacing w:line="288" w:lineRule="auto"/>
        <w:rPr>
          <w:rFonts w:hint="eastAsia"/>
          <w:szCs w:val="21"/>
        </w:rPr>
      </w:pPr>
      <w:r>
        <w:rPr>
          <w:szCs w:val="21"/>
        </w:rPr>
        <w:t>要求：写出达到每一级范式的分解过程，并指明消除什么类型的函数依赖</w:t>
      </w:r>
      <w:r>
        <w:rPr>
          <w:rFonts w:ascii="宋体" w:hAnsi="宋体"/>
          <w:szCs w:val="21"/>
        </w:rPr>
        <w:t>。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五、综合题</w:t>
      </w:r>
      <w:r>
        <w:rPr>
          <w:rFonts w:ascii="宋体" w:hAnsi="宋体" w:hint="eastAsia"/>
          <w:b/>
          <w:szCs w:val="21"/>
        </w:rPr>
        <w:t>（共</w:t>
      </w:r>
      <w:r>
        <w:rPr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分）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ascii="黑体" w:eastAsia="黑体" w:hint="eastAsia"/>
          <w:b/>
        </w:rPr>
        <w:t xml:space="preserve">　</w:t>
      </w:r>
    </w:p>
    <w:p w:rsidR="00A6684F" w:rsidRDefault="00A6684F" w:rsidP="00A6684F">
      <w:pPr>
        <w:spacing w:line="288" w:lineRule="auto"/>
        <w:rPr>
          <w:rFonts w:hint="eastAsia"/>
        </w:rPr>
      </w:pPr>
    </w:p>
    <w:p w:rsidR="00A6684F" w:rsidRDefault="00A6684F" w:rsidP="00A6684F">
      <w:pPr>
        <w:spacing w:line="288" w:lineRule="auto"/>
        <w:rPr>
          <w:rFonts w:hint="eastAsia"/>
          <w:b/>
          <w:szCs w:val="24"/>
        </w:rPr>
      </w:pPr>
      <w:r>
        <w:rPr>
          <w:rFonts w:hint="eastAsia"/>
        </w:rPr>
        <w:t>现有如下</w:t>
      </w:r>
      <w:r>
        <w:rPr>
          <w:rFonts w:hint="eastAsia"/>
        </w:rPr>
        <w:t>E-R</w:t>
      </w:r>
      <w:r>
        <w:rPr>
          <w:rFonts w:hint="eastAsia"/>
        </w:rPr>
        <w:t>图：</w:t>
      </w:r>
    </w:p>
    <w:p w:rsidR="00A6684F" w:rsidRDefault="00A6684F" w:rsidP="00A6684F">
      <w:pPr>
        <w:spacing w:line="288" w:lineRule="auto"/>
        <w:ind w:firstLineChars="200" w:firstLine="402"/>
        <w:rPr>
          <w:rFonts w:hint="eastAsia"/>
          <w:b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1270</wp:posOffset>
                </wp:positionV>
                <wp:extent cx="2679700" cy="1138555"/>
                <wp:effectExtent l="8890" t="3175" r="6985" b="10795"/>
                <wp:wrapNone/>
                <wp:docPr id="64" name="组合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9700" cy="1138555"/>
                          <a:chOff x="0" y="0"/>
                          <a:chExt cx="4220" cy="1467"/>
                        </a:xfrm>
                      </wpg:grpSpPr>
                      <wps:wsp>
                        <wps:cNvPr id="6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65" y="104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pacing w:line="360" w:lineRule="atLeast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253"/>
                            <a:ext cx="96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pStyle w:val="aa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零件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6"/>
                            <a:ext cx="960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pStyle w:val="aa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340" y="163"/>
                            <a:ext cx="1560" cy="65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326"/>
                            <a:ext cx="60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pStyle w:val="aa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70" name="Line 1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120" y="813"/>
                            <a:ext cx="1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1580" y="978"/>
                            <a:ext cx="1080" cy="48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804" y="1060"/>
                            <a:ext cx="72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pStyle w:val="aa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库存量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73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020" y="0"/>
                            <a:ext cx="240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pacing w:line="360" w:lineRule="atLeast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900" y="48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980" y="48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4" o:spid="_x0000_s1139" style="position:absolute;left:0;text-align:left;margin-left:24.1pt;margin-top:.1pt;width:211pt;height:89.65pt;z-index:251667456" coordsize="4220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">
                <v:shape id="Text Box 117" o:spid="_x0000_s1140" type="#_x0000_t202" style="position:absolute;left:1065;top:104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MEu8QA&#10;AADbAAAADwAAAGRycy9kb3ducmV2LnhtbESPzWrDMBCE74G+g9hCL6GRa6gJbpTQJi300BychJwX&#10;a2ObWCsjKf55+6pQyHGY+WaY1WY0rejJ+caygpdFAoK4tLrhSsHp+PW8BOEDssbWMimYyMNm/TBb&#10;Ya7twAX1h1CJWMI+RwV1CF0upS9rMugXtiOO3sU6gyFKV0ntcIjlppVpkmTSYMNxocaOtjWV18PN&#10;KMh27jYUvJ3vTp8/uO+q9PwxnZV6ehzf30AEGsM9/E9/68i9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TBLvEAAAA2wAAAA8AAAAAAAAAAAAAAAAAmAIAAGRycy9k&#10;b3ducmV2LnhtbFBLBQYAAAAABAAEAPUAAACJAwAAAAA=&#10;" stroked="f">
                  <v:textbox inset="0,0,0,0">
                    <w:txbxContent>
                      <w:p w:rsidR="00A6684F" w:rsidRDefault="00A6684F" w:rsidP="00A6684F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pacing w:line="360" w:lineRule="atLeast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118" o:spid="_x0000_s1141" type="#_x0000_t202" style="position:absolute;left:3260;top:253;width:9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<v:textbox>
                    <w:txbxContent>
                      <w:p w:rsidR="00A6684F" w:rsidRDefault="00A6684F" w:rsidP="00A6684F">
                        <w:pPr>
                          <w:pStyle w:val="aa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零件</w:t>
                        </w:r>
                      </w:p>
                    </w:txbxContent>
                  </v:textbox>
                </v:shape>
                <v:shape id="Text Box 119" o:spid="_x0000_s1142" type="#_x0000_t202" style="position:absolute;top:256;width:9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hn38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SCd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YZ9/EAAAA2wAAAA8AAAAAAAAAAAAAAAAAmAIAAGRycy9k&#10;b3ducmV2LnhtbFBLBQYAAAAABAAEAPUAAACJAwAAAAA=&#10;">
                  <v:textbox>
                    <w:txbxContent>
                      <w:p w:rsidR="00A6684F" w:rsidRDefault="00A6684F" w:rsidP="00A6684F">
                        <w:pPr>
                          <w:pStyle w:val="aa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仓库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20" o:spid="_x0000_s1143" type="#_x0000_t110" style="position:absolute;left:1340;top:163;width:1560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j4wcEA&#10;AADbAAAADwAAAGRycy9kb3ducmV2LnhtbERPS2vCQBC+C/0PyxR6002tqKSuUoTSHkR84XnMjklo&#10;ZjZkV5P6692D4PHje88WHVfqSo0vnRh4HySgSDJnS8kNHPbf/SkoH1AsVk7IwD95WMxfejNMrWtl&#10;S9ddyFUMEZ+igSKEOtXaZwUx+oGrSSJ3dg1jiLDJtW2wjeFc6WGSjDVjKbGhwJqWBWV/uwsb2JxG&#10;G25XtzOvbqMjV5efyXH9Yczba/f1CSpQF57ih/vXGhjHsfFL/AF6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4+MHBAAAA2wAAAA8AAAAAAAAAAAAAAAAAmAIAAGRycy9kb3du&#10;cmV2LnhtbFBLBQYAAAAABAAEAPUAAACGAwAAAAA=&#10;"/>
                <v:shape id="Text Box 121" o:spid="_x0000_s1144" type="#_x0000_t202" style="position:absolute;left:1820;top:326;width:60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aeMUA&#10;AADbAAAADwAAAGRycy9kb3ducmV2LnhtbESPT4vCMBTE74LfITzBi2i6exDtGkUEoSgr/mPZ47N5&#10;tmWbl9LE2v32RhA8DjPzG2a2aE0pGqpdYVnBxygCQZxaXXCm4HxaDycgnEfWWFomBf/kYDHvdmYY&#10;a3vnAzVHn4kAYRejgtz7KpbSpTkZdCNbEQfvamuDPsg6k7rGe4CbUn5G0VgaLDgs5FjRKqf073gz&#10;Cgar38v+nF2338llt09Ot03zU26U6vfa5RcIT61/h1/tRCsYT+H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95p4xQAAANsAAAAPAAAAAAAAAAAAAAAAAJgCAABkcnMv&#10;ZG93bnJldi54bWxQSwUGAAAAAAQABAD1AAAAigMAAAAA&#10;" stroked="f">
                  <v:textbox inset=".5mm,0,.5mm,.3mm">
                    <w:txbxContent>
                      <w:p w:rsidR="00A6684F" w:rsidRDefault="00A6684F" w:rsidP="00A6684F">
                        <w:pPr>
                          <w:pStyle w:val="aa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库存</w:t>
                        </w:r>
                      </w:p>
                    </w:txbxContent>
                  </v:textbox>
                </v:shape>
                <v:line id="Line 122" o:spid="_x0000_s1145" style="position:absolute;flip:x;visibility:visible;mso-wrap-style:square" from="2120,813" to="2121,1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v:roundrect id="AutoShape 123" o:spid="_x0000_s1146" style="position:absolute;left:1580;top:978;width:1080;height:489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2K8QA&#10;AADbAAAADwAAAGRycy9kb3ducmV2LnhtbESPQWvCQBSE74X+h+UJ3pqNPbQas4oEgj1UqbY/4JF9&#10;ZoPZtyG7mthf7xaEHoeZ+YbJ16NtxZV63zhWMEtSEMSV0w3XCn6+y5c5CB+QNbaOScGNPKxXz085&#10;ZtoNfKDrMdQiQthnqMCE0GVS+sqQRZ+4jjh6J9dbDFH2tdQ9DhFuW/mapm/SYsNxwWBHhaHqfLxY&#10;BdtfPx9Cdf7aUrkoWlNf/Odur9R0Mm6WIAKN4T/8aH9oBe8z+Ps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8tivEAAAA2wAAAA8AAAAAAAAAAAAAAAAAmAIAAGRycy9k&#10;b3ducmV2LnhtbFBLBQYAAAAABAAEAPUAAACJAwAAAAA=&#10;"/>
                <v:shape id="Text Box 124" o:spid="_x0000_s1147" type="#_x0000_t202" style="position:absolute;left:1804;top:1060;width:72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hJsIA&#10;AADbAAAADwAAAGRycy9kb3ducmV2LnhtbESPT4vCMBTE78J+h/AWvIimetBSm8riIni1/sHjs3m2&#10;3W1eShO1++03guBxmJnfMOmqN424U+dqywqmkwgEcWF1zaWCw34zjkE4j6yxsUwK/sjBKvsYpJho&#10;++Ad3XNfigBhl6CCyvs2kdIVFRl0E9sSB+9qO4M+yK6UusNHgJtGzqJoLg3WHBYqbGldUfGb34wC&#10;e8rj8ucij+3olvNicz6t8dsoNfzsv5YgPPX+HX61t1rBYgbPL+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WEmwgAAANsAAAAPAAAAAAAAAAAAAAAAAJgCAABkcnMvZG93&#10;bnJldi54bWxQSwUGAAAAAAQABAD1AAAAhwMAAAAA&#10;" stroked="f">
                  <v:textbox inset=".5mm,0,.5mm,0">
                    <w:txbxContent>
                      <w:p w:rsidR="00A6684F" w:rsidRDefault="00A6684F" w:rsidP="00A6684F">
                        <w:pPr>
                          <w:pStyle w:val="aa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库存量</w:t>
                        </w:r>
                      </w:p>
                    </w:txbxContent>
                  </v:textbox>
                </v:shape>
                <v:shape id="Text Box 125" o:spid="_x0000_s1148" type="#_x0000_t202" style="position:absolute;left:3020;width:240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vicUA&#10;AADbAAAADwAAAGRycy9kb3ducmV2LnhtbESPT2vCQBTE7wW/w/KEXopumoK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6+JxQAAANsAAAAPAAAAAAAAAAAAAAAAAJgCAABkcnMv&#10;ZG93bnJldi54bWxQSwUGAAAAAAQABAD1AAAAigMAAAAA&#10;" stroked="f">
                  <v:textbox inset="0,0,0,0">
                    <w:txbxContent>
                      <w:p w:rsidR="00A6684F" w:rsidRDefault="00A6684F" w:rsidP="00A6684F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pacing w:line="360" w:lineRule="atLeast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  <v:line id="Line 126" o:spid="_x0000_s1149" style="position:absolute;visibility:visible;mso-wrap-style:square" from="2900,489" to="3260,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127" o:spid="_x0000_s1150" style="position:absolute;visibility:visible;mso-wrap-style:square" from="980,489" to="1340,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</v:group>
            </w:pict>
          </mc:Fallback>
        </mc:AlternateContent>
      </w:r>
    </w:p>
    <w:p w:rsidR="00A6684F" w:rsidRDefault="00A6684F" w:rsidP="00A6684F">
      <w:pPr>
        <w:spacing w:line="288" w:lineRule="auto"/>
        <w:ind w:firstLineChars="200" w:firstLine="422"/>
        <w:rPr>
          <w:rFonts w:hint="eastAsia"/>
          <w:b/>
        </w:rPr>
      </w:pPr>
    </w:p>
    <w:p w:rsidR="00A6684F" w:rsidRDefault="00A6684F" w:rsidP="00A6684F">
      <w:pPr>
        <w:spacing w:line="288" w:lineRule="auto"/>
        <w:ind w:firstLineChars="200" w:firstLine="422"/>
        <w:rPr>
          <w:rFonts w:hint="eastAsia"/>
          <w:b/>
        </w:rPr>
      </w:pPr>
    </w:p>
    <w:p w:rsidR="00A6684F" w:rsidRDefault="00A6684F" w:rsidP="00A6684F">
      <w:pPr>
        <w:spacing w:line="288" w:lineRule="auto"/>
        <w:ind w:firstLineChars="200" w:firstLine="422"/>
        <w:rPr>
          <w:rFonts w:hint="eastAsia"/>
          <w:b/>
        </w:rPr>
      </w:pPr>
    </w:p>
    <w:p w:rsidR="00A6684F" w:rsidRDefault="00A6684F" w:rsidP="00A6684F">
      <w:pPr>
        <w:spacing w:line="288" w:lineRule="auto"/>
        <w:rPr>
          <w:rFonts w:hint="eastAsia"/>
          <w:b/>
        </w:rPr>
      </w:pPr>
    </w:p>
    <w:p w:rsidR="00A6684F" w:rsidRDefault="00A6684F" w:rsidP="00A6684F">
      <w:pPr>
        <w:spacing w:line="288" w:lineRule="auto"/>
        <w:rPr>
          <w:rFonts w:hint="eastAsia"/>
        </w:rPr>
      </w:pPr>
      <w:r>
        <w:rPr>
          <w:rFonts w:hint="eastAsia"/>
        </w:rPr>
        <w:t>实体的主要属性如下，其中下划线部分为主码：</w:t>
      </w:r>
    </w:p>
    <w:p w:rsidR="00A6684F" w:rsidRDefault="00A6684F" w:rsidP="00A6684F">
      <w:pPr>
        <w:spacing w:line="288" w:lineRule="auto"/>
        <w:ind w:firstLineChars="200" w:firstLine="422"/>
        <w:rPr>
          <w:rFonts w:hint="eastAsia"/>
        </w:rPr>
      </w:pPr>
      <w:r>
        <w:rPr>
          <w:rFonts w:hint="eastAsia"/>
          <w:b/>
          <w:bCs/>
        </w:rPr>
        <w:t>仓库（</w:t>
      </w:r>
      <w:r>
        <w:rPr>
          <w:rFonts w:hint="eastAsia"/>
          <w:b/>
          <w:bCs/>
          <w:u w:val="thick"/>
        </w:rPr>
        <w:t>仓库号</w:t>
      </w:r>
      <w:r>
        <w:rPr>
          <w:rFonts w:hint="eastAsia"/>
          <w:bCs/>
        </w:rPr>
        <w:t>，</w:t>
      </w:r>
      <w:r>
        <w:rPr>
          <w:rFonts w:hint="eastAsia"/>
        </w:rPr>
        <w:t>仓库名，面积，货位数）</w:t>
      </w:r>
    </w:p>
    <w:p w:rsidR="00A6684F" w:rsidRDefault="00A6684F" w:rsidP="00A6684F">
      <w:pPr>
        <w:spacing w:line="288" w:lineRule="auto"/>
        <w:ind w:firstLineChars="200" w:firstLine="422"/>
        <w:rPr>
          <w:rFonts w:hint="eastAsia"/>
        </w:rPr>
      </w:pPr>
      <w:r>
        <w:rPr>
          <w:rFonts w:hint="eastAsia"/>
          <w:b/>
          <w:bCs/>
        </w:rPr>
        <w:t>零件（</w:t>
      </w:r>
      <w:r>
        <w:rPr>
          <w:rFonts w:hint="eastAsia"/>
          <w:b/>
          <w:bCs/>
          <w:u w:val="thick"/>
        </w:rPr>
        <w:t>零件号</w:t>
      </w:r>
      <w:r>
        <w:rPr>
          <w:rFonts w:hint="eastAsia"/>
        </w:rPr>
        <w:t>，零件名称，规格型号，计量单位，供货商号，价格）</w:t>
      </w:r>
    </w:p>
    <w:p w:rsidR="00A6684F" w:rsidRDefault="00A6684F" w:rsidP="00A6684F">
      <w:pPr>
        <w:spacing w:line="288" w:lineRule="auto"/>
        <w:ind w:firstLineChars="200" w:firstLine="422"/>
        <w:rPr>
          <w:rFonts w:hint="eastAsia"/>
        </w:rPr>
      </w:pPr>
      <w:r>
        <w:rPr>
          <w:rFonts w:hint="eastAsia"/>
          <w:b/>
          <w:bCs/>
        </w:rPr>
        <w:t>库存</w:t>
      </w:r>
      <w:r>
        <w:rPr>
          <w:rFonts w:hint="eastAsia"/>
        </w:rPr>
        <w:t>（</w:t>
      </w:r>
      <w:r>
        <w:rPr>
          <w:rFonts w:hint="eastAsia"/>
          <w:b/>
          <w:bCs/>
          <w:u w:val="single"/>
        </w:rPr>
        <w:t>？</w:t>
      </w:r>
      <w:r>
        <w:rPr>
          <w:rFonts w:hint="eastAsia"/>
          <w:u w:val="single"/>
        </w:rPr>
        <w:t>，</w:t>
      </w:r>
      <w:r>
        <w:rPr>
          <w:rFonts w:hint="eastAsia"/>
          <w:b/>
          <w:bCs/>
          <w:u w:val="single"/>
        </w:rPr>
        <w:t>？</w:t>
      </w:r>
      <w:r>
        <w:rPr>
          <w:rFonts w:hint="eastAsia"/>
        </w:rPr>
        <w:t>，库存量）</w:t>
      </w:r>
    </w:p>
    <w:p w:rsidR="00A6684F" w:rsidRDefault="00A6684F" w:rsidP="00A6684F">
      <w:pPr>
        <w:numPr>
          <w:ilvl w:val="0"/>
          <w:numId w:val="11"/>
        </w:numPr>
        <w:spacing w:line="288" w:lineRule="auto"/>
        <w:rPr>
          <w:rFonts w:hint="eastAsia"/>
        </w:rPr>
      </w:pPr>
      <w:r>
        <w:rPr>
          <w:rFonts w:hint="eastAsia"/>
        </w:rPr>
        <w:t>请在</w:t>
      </w:r>
      <w:r>
        <w:rPr>
          <w:rFonts w:hint="eastAsia"/>
          <w:b/>
          <w:bCs/>
          <w:u w:val="single"/>
        </w:rPr>
        <w:t>？</w:t>
      </w:r>
      <w:r>
        <w:rPr>
          <w:rFonts w:hint="eastAsia"/>
        </w:rPr>
        <w:t>处填上相应的属性。（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6684F" w:rsidRDefault="00A6684F" w:rsidP="00A6684F">
      <w:pPr>
        <w:numPr>
          <w:ilvl w:val="0"/>
          <w:numId w:val="11"/>
        </w:numPr>
        <w:spacing w:line="288" w:lineRule="auto"/>
        <w:rPr>
          <w:rFonts w:hint="eastAsia"/>
        </w:rPr>
      </w:pPr>
      <w:r>
        <w:rPr>
          <w:rFonts w:hint="eastAsia"/>
        </w:rPr>
        <w:t>试用</w:t>
      </w:r>
      <w:r>
        <w:rPr>
          <w:rFonts w:hint="eastAsia"/>
        </w:rPr>
        <w:t>SQL</w:t>
      </w:r>
      <w:r>
        <w:rPr>
          <w:rFonts w:hint="eastAsia"/>
        </w:rPr>
        <w:t>定义上述</w:t>
      </w:r>
      <w:r>
        <w:rPr>
          <w:rFonts w:hint="eastAsia"/>
        </w:rPr>
        <w:t>E-R</w:t>
      </w:r>
      <w:r>
        <w:rPr>
          <w:rFonts w:hint="eastAsia"/>
        </w:rPr>
        <w:t>图中所有的实体、属性及联系，所对应的英文名称为：</w:t>
      </w:r>
    </w:p>
    <w:p w:rsidR="00A6684F" w:rsidRDefault="00A6684F" w:rsidP="00A6684F">
      <w:pPr>
        <w:spacing w:line="288" w:lineRule="auto"/>
        <w:ind w:firstLineChars="250" w:firstLine="525"/>
        <w:rPr>
          <w:rFonts w:hint="eastAsia"/>
        </w:rPr>
      </w:pPr>
      <w:r>
        <w:lastRenderedPageBreak/>
        <w:t>W</w:t>
      </w:r>
      <w:r>
        <w:rPr>
          <w:rFonts w:hint="eastAsia"/>
        </w:rPr>
        <w:t>arehouse</w:t>
      </w:r>
      <w:r>
        <w:rPr>
          <w:rFonts w:hint="eastAsia"/>
        </w:rPr>
        <w:t>（</w:t>
      </w:r>
      <w:r>
        <w:rPr>
          <w:rFonts w:hint="eastAsia"/>
        </w:rPr>
        <w:t>wno</w:t>
      </w:r>
      <w:r>
        <w:rPr>
          <w:rFonts w:hint="eastAsia"/>
        </w:rPr>
        <w:t>，</w:t>
      </w:r>
      <w:r>
        <w:rPr>
          <w:rFonts w:hint="eastAsia"/>
        </w:rPr>
        <w:t>wname</w:t>
      </w:r>
      <w:r>
        <w:rPr>
          <w:rFonts w:hint="eastAsia"/>
        </w:rPr>
        <w:t>，</w:t>
      </w:r>
      <w:r>
        <w:rPr>
          <w:rFonts w:hint="eastAsia"/>
        </w:rPr>
        <w:t>square</w:t>
      </w:r>
      <w:r>
        <w:rPr>
          <w:rFonts w:hint="eastAsia"/>
        </w:rPr>
        <w:t>，</w:t>
      </w:r>
      <w:r>
        <w:rPr>
          <w:rFonts w:hint="eastAsia"/>
        </w:rPr>
        <w:t>cou</w:t>
      </w:r>
      <w:r>
        <w:rPr>
          <w:rFonts w:hint="eastAsia"/>
        </w:rPr>
        <w:t>）</w:t>
      </w:r>
    </w:p>
    <w:p w:rsidR="00A6684F" w:rsidRDefault="00A6684F" w:rsidP="00A6684F">
      <w:pPr>
        <w:spacing w:line="288" w:lineRule="auto"/>
        <w:ind w:firstLineChars="250" w:firstLine="525"/>
        <w:rPr>
          <w:rFonts w:hint="eastAsia"/>
        </w:rPr>
      </w:pPr>
      <w:r>
        <w:t>M</w:t>
      </w:r>
      <w:r>
        <w:rPr>
          <w:rFonts w:hint="eastAsia"/>
        </w:rPr>
        <w:t>aterial</w:t>
      </w:r>
      <w:r>
        <w:rPr>
          <w:rFonts w:hint="eastAsia"/>
        </w:rPr>
        <w:t>（</w:t>
      </w:r>
      <w:r>
        <w:rPr>
          <w:rFonts w:hint="eastAsia"/>
        </w:rPr>
        <w:t>mno</w:t>
      </w:r>
      <w:r>
        <w:rPr>
          <w:rFonts w:hint="eastAsia"/>
        </w:rPr>
        <w:t>，</w:t>
      </w:r>
      <w:r>
        <w:rPr>
          <w:rFonts w:hint="eastAsia"/>
        </w:rPr>
        <w:t>mname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unit</w:t>
      </w:r>
      <w:r>
        <w:rPr>
          <w:rFonts w:hint="eastAsia"/>
        </w:rPr>
        <w:t>，</w:t>
      </w:r>
      <w:r>
        <w:rPr>
          <w:rFonts w:hint="eastAsia"/>
        </w:rPr>
        <w:t>cusnum</w:t>
      </w:r>
      <w:r>
        <w:rPr>
          <w:rFonts w:hint="eastAsia"/>
        </w:rPr>
        <w:t>，</w:t>
      </w:r>
      <w:r>
        <w:rPr>
          <w:rFonts w:hint="eastAsia"/>
        </w:rPr>
        <w:t>price)</w:t>
      </w:r>
    </w:p>
    <w:p w:rsidR="00A6684F" w:rsidRDefault="00A6684F" w:rsidP="00A6684F">
      <w:pPr>
        <w:spacing w:line="288" w:lineRule="auto"/>
        <w:ind w:leftChars="250" w:left="525"/>
        <w:rPr>
          <w:rFonts w:hint="eastAsia"/>
        </w:rPr>
      </w:pPr>
      <w:r>
        <w:t>S</w:t>
      </w:r>
      <w:r>
        <w:rPr>
          <w:rFonts w:hint="eastAsia"/>
        </w:rPr>
        <w:t>torage</w:t>
      </w:r>
      <w:r>
        <w:rPr>
          <w:rFonts w:hint="eastAsia"/>
        </w:rPr>
        <w:t>（</w:t>
      </w:r>
      <w:r>
        <w:rPr>
          <w:rFonts w:hint="eastAsia"/>
          <w:b/>
          <w:bCs/>
          <w:u w:val="single"/>
        </w:rPr>
        <w:t>？</w:t>
      </w:r>
      <w:r>
        <w:rPr>
          <w:rFonts w:hint="eastAsia"/>
          <w:u w:val="single"/>
        </w:rPr>
        <w:t>，</w:t>
      </w:r>
      <w:r>
        <w:rPr>
          <w:rFonts w:hint="eastAsia"/>
          <w:b/>
          <w:bCs/>
          <w:u w:val="single"/>
        </w:rPr>
        <w:t>？</w:t>
      </w:r>
      <w:r>
        <w:rPr>
          <w:rFonts w:hint="eastAsia"/>
          <w:bCs/>
        </w:rPr>
        <w:t>，</w:t>
      </w:r>
      <w:r>
        <w:rPr>
          <w:rFonts w:hint="eastAsia"/>
        </w:rPr>
        <w:t>storenumber</w:t>
      </w:r>
      <w:r>
        <w:rPr>
          <w:rFonts w:hint="eastAsia"/>
        </w:rPr>
        <w:t>），要求</w:t>
      </w:r>
      <w:proofErr w:type="gramStart"/>
      <w:r>
        <w:rPr>
          <w:rFonts w:hint="eastAsia"/>
        </w:rPr>
        <w:t>反映主码和</w:t>
      </w:r>
      <w:proofErr w:type="gramEnd"/>
      <w:r>
        <w:rPr>
          <w:rFonts w:hint="eastAsia"/>
        </w:rPr>
        <w:t>外码，其中的类型长度可以根据需要自行确定。（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A6684F" w:rsidRDefault="00A6684F" w:rsidP="00A6684F">
      <w:pPr>
        <w:numPr>
          <w:ilvl w:val="0"/>
          <w:numId w:val="11"/>
        </w:numPr>
        <w:spacing w:line="288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与关系代数表示查询：（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A6684F" w:rsidRDefault="00A6684F" w:rsidP="00A6684F">
      <w:pPr>
        <w:spacing w:line="288" w:lineRule="auto"/>
        <w:ind w:firstLineChars="200" w:firstLine="420"/>
        <w:rPr>
          <w:rFonts w:hint="eastAsia"/>
        </w:rPr>
      </w:pPr>
      <w:r>
        <w:rPr>
          <w:rFonts w:hint="eastAsia"/>
        </w:rPr>
        <w:t>找出零件名为“镙丝”的零件号、所存放的仓库号、库存量。</w:t>
      </w:r>
    </w:p>
    <w:p w:rsidR="00A6684F" w:rsidRDefault="00A6684F" w:rsidP="00A6684F">
      <w:pPr>
        <w:numPr>
          <w:ilvl w:val="0"/>
          <w:numId w:val="11"/>
        </w:numPr>
        <w:spacing w:line="288" w:lineRule="auto"/>
        <w:rPr>
          <w:rFonts w:hint="eastAsia"/>
          <w:szCs w:val="21"/>
        </w:rPr>
      </w:pPr>
      <w:r>
        <w:rPr>
          <w:rFonts w:hint="eastAsia"/>
        </w:rPr>
        <w:t>建立一个包含仓库号、仓库名、零件号、零件名、价格、库存量的视图</w:t>
      </w:r>
      <w:r>
        <w:rPr>
          <w:rFonts w:hint="eastAsia"/>
        </w:rPr>
        <w:t>VIEW1</w:t>
      </w:r>
      <w:r>
        <w:rPr>
          <w:rFonts w:hint="eastAsia"/>
        </w:rPr>
        <w:t>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A6684F" w:rsidRDefault="00A6684F" w:rsidP="00A6684F">
      <w:pPr>
        <w:spacing w:line="288" w:lineRule="auto"/>
        <w:rPr>
          <w:rFonts w:hint="eastAsia"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widowControl/>
        <w:jc w:val="center"/>
        <w:outlineLvl w:val="0"/>
        <w:rPr>
          <w:rFonts w:ascii="楷体_GB2312" w:eastAsia="楷体_GB2312" w:hint="eastAsia"/>
          <w:b/>
          <w:sz w:val="30"/>
        </w:rPr>
      </w:pPr>
      <w:r>
        <w:rPr>
          <w:rFonts w:ascii="楷体_GB2312" w:eastAsia="楷体_GB2312" w:hint="eastAsia"/>
          <w:b/>
          <w:sz w:val="30"/>
        </w:rPr>
        <w:t>试题九参考答案与评分细则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单项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15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rFonts w:hint="eastAsia"/>
          <w:b/>
          <w:sz w:val="24"/>
        </w:rPr>
        <w:t>30</w:t>
      </w:r>
      <w:r>
        <w:rPr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6684F" w:rsidTr="00DE7B73">
        <w:trPr>
          <w:trHeight w:val="304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</w:tr>
      <w:tr w:rsidR="00A6684F" w:rsidTr="00DE7B73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</w:tr>
    </w:tbl>
    <w:p w:rsidR="00A6684F" w:rsidRDefault="00A6684F" w:rsidP="00A6684F">
      <w:pPr>
        <w:spacing w:line="252" w:lineRule="auto"/>
        <w:ind w:leftChars="684" w:left="1436"/>
        <w:rPr>
          <w:rFonts w:hint="eastAsia"/>
          <w:b/>
          <w:bCs/>
          <w:szCs w:val="18"/>
        </w:rPr>
      </w:pP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多项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1115"/>
        <w:gridCol w:w="1115"/>
        <w:gridCol w:w="1116"/>
        <w:gridCol w:w="1115"/>
        <w:gridCol w:w="1116"/>
      </w:tblGrid>
      <w:tr w:rsidR="00A6684F" w:rsidTr="00DE7B73">
        <w:trPr>
          <w:trHeight w:val="330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111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111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</w:tr>
      <w:tr w:rsidR="00A6684F" w:rsidTr="00DE7B73">
        <w:trPr>
          <w:trHeight w:val="330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AB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CD</w:t>
            </w:r>
          </w:p>
        </w:tc>
        <w:tc>
          <w:tcPr>
            <w:tcW w:w="111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BD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AD</w:t>
            </w:r>
          </w:p>
        </w:tc>
        <w:tc>
          <w:tcPr>
            <w:tcW w:w="111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ABCD</w:t>
            </w:r>
          </w:p>
        </w:tc>
      </w:tr>
    </w:tbl>
    <w:p w:rsidR="00A6684F" w:rsidRDefault="00A6684F" w:rsidP="00A6684F">
      <w:pPr>
        <w:spacing w:line="252" w:lineRule="auto"/>
        <w:ind w:leftChars="684" w:left="1436"/>
        <w:rPr>
          <w:rFonts w:hint="eastAsia"/>
          <w:b/>
          <w:bCs/>
          <w:szCs w:val="18"/>
        </w:rPr>
      </w:pP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三、填空题（共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空，每空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定义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查询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操纵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控制</w:t>
      </w:r>
      <w:r>
        <w:rPr>
          <w:rFonts w:hint="eastAsia"/>
          <w:u w:val="single"/>
        </w:rPr>
        <w:t xml:space="preserve">   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实体型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属性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联系</w:t>
      </w:r>
      <w:r>
        <w:rPr>
          <w:rFonts w:hint="eastAsia"/>
          <w:u w:val="single"/>
        </w:rPr>
        <w:t xml:space="preserve">  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u w:val="single"/>
        </w:rPr>
      </w:pPr>
      <w:r>
        <w:rPr>
          <w:rFonts w:hint="eastAsia"/>
        </w:rPr>
        <w:lastRenderedPageBreak/>
        <w:t xml:space="preserve">  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实体完整性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参照完整性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用户定义的完整性</w:t>
      </w:r>
      <w:r>
        <w:rPr>
          <w:rFonts w:hint="eastAsia"/>
          <w:u w:val="single"/>
        </w:rPr>
        <w:t xml:space="preserve">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u w:val="single"/>
        </w:rPr>
      </w:pPr>
      <w:r>
        <w:rPr>
          <w:rFonts w:hint="eastAsia"/>
        </w:rPr>
        <w:t xml:space="preserve">  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   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数据库管理系统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应用系统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数据库管理员</w:t>
      </w:r>
      <w:r>
        <w:rPr>
          <w:rFonts w:hint="eastAsia"/>
          <w:u w:val="single"/>
        </w:rPr>
        <w:t xml:space="preserve"> 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插入异常</w:t>
      </w:r>
      <w:r>
        <w:rPr>
          <w:rFonts w:hint="eastAsia"/>
          <w:u w:val="single"/>
        </w:rPr>
        <w:t xml:space="preserve">  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7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3    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概念结构设计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逻辑结构设计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物理结构设计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数据库的实施</w:t>
      </w:r>
      <w:r>
        <w:rPr>
          <w:rFonts w:hint="eastAsia"/>
          <w:u w:val="single"/>
        </w:rPr>
        <w:t xml:space="preserve"> </w:t>
      </w:r>
    </w:p>
    <w:p w:rsidR="00A6684F" w:rsidRDefault="00A6684F" w:rsidP="00A6684F">
      <w:pPr>
        <w:spacing w:line="252" w:lineRule="auto"/>
        <w:ind w:firstLine="181"/>
      </w:pPr>
      <w:r>
        <w:rPr>
          <w:rFonts w:hint="eastAsia"/>
          <w:b/>
          <w:sz w:val="24"/>
        </w:rPr>
        <w:t>四、设计题（共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小题，第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分，第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小题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１、参考答案：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 w:line="320" w:lineRule="exact"/>
        <w:ind w:firstLineChars="200" w:firstLine="420"/>
        <w:rPr>
          <w:rFonts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）查询张三同学没有选修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号。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20" w:lineRule="exact"/>
        <w:ind w:firstLineChars="200" w:firstLine="420"/>
        <w:rPr>
          <w:rFonts w:cs="宋体" w:hint="eastAsia"/>
          <w:bCs/>
          <w:color w:val="00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bCs/>
          <w:color w:val="000000"/>
          <w:szCs w:val="21"/>
        </w:rPr>
        <w:t>π</w:t>
      </w:r>
      <w:r>
        <w:rPr>
          <w:rFonts w:hint="eastAsia"/>
          <w:bCs/>
          <w:color w:val="000000"/>
          <w:szCs w:val="21"/>
          <w:vertAlign w:val="subscript"/>
        </w:rPr>
        <w:t>CNO</w:t>
      </w:r>
      <w:r>
        <w:rPr>
          <w:rFonts w:hint="eastAsia"/>
          <w:bCs/>
          <w:color w:val="000000"/>
          <w:szCs w:val="21"/>
        </w:rPr>
        <w:t>(C)</w:t>
      </w:r>
      <w:r>
        <w:rPr>
          <w:rFonts w:ascii="宋体" w:hAnsi="宋体" w:hint="eastAsia"/>
          <w:bCs/>
          <w:color w:val="000000"/>
          <w:szCs w:val="21"/>
        </w:rPr>
        <w:t>-</w:t>
      </w:r>
      <w:r>
        <w:rPr>
          <w:bCs/>
          <w:color w:val="000000"/>
          <w:szCs w:val="21"/>
        </w:rPr>
        <w:t xml:space="preserve"> π</w:t>
      </w:r>
      <w:r>
        <w:rPr>
          <w:rFonts w:hint="eastAsia"/>
          <w:bCs/>
          <w:color w:val="000000"/>
          <w:szCs w:val="21"/>
          <w:vertAlign w:val="subscript"/>
        </w:rPr>
        <w:t>CNO</w:t>
      </w:r>
      <w:r>
        <w:rPr>
          <w:rFonts w:hint="eastAsia"/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Cs w:val="21"/>
          <w:lang w:val="zh-CN"/>
        </w:rPr>
        <w:sym w:font="Symbol" w:char="F073"/>
      </w:r>
      <w:r>
        <w:rPr>
          <w:rFonts w:cs="宋体" w:hint="eastAsia"/>
          <w:bCs/>
          <w:color w:val="000000"/>
          <w:szCs w:val="21"/>
          <w:vertAlign w:val="subscript"/>
        </w:rPr>
        <w:t>SNAME=</w:t>
      </w:r>
      <w:r>
        <w:rPr>
          <w:szCs w:val="21"/>
          <w:vertAlign w:val="subscript"/>
        </w:rPr>
        <w:t>'</w:t>
      </w:r>
      <w:r>
        <w:rPr>
          <w:rFonts w:cs="宋体" w:hint="eastAsia"/>
          <w:bCs/>
          <w:color w:val="000000"/>
          <w:szCs w:val="21"/>
          <w:vertAlign w:val="subscript"/>
        </w:rPr>
        <w:t>张三</w:t>
      </w:r>
      <w:r>
        <w:rPr>
          <w:szCs w:val="21"/>
          <w:vertAlign w:val="subscript"/>
        </w:rPr>
        <w:t>'</w:t>
      </w:r>
      <w:r>
        <w:rPr>
          <w:rFonts w:cs="宋体" w:hint="eastAsia"/>
          <w:bCs/>
          <w:color w:val="000000"/>
          <w:szCs w:val="21"/>
        </w:rPr>
        <w:t xml:space="preserve"> (S)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SC</w:t>
      </w:r>
      <w:r>
        <w:rPr>
          <w:rFonts w:cs="宋体" w:hint="eastAsia"/>
          <w:bCs/>
          <w:color w:val="000000"/>
          <w:szCs w:val="21"/>
        </w:rPr>
        <w:t xml:space="preserve">) </w:t>
      </w:r>
      <w:r>
        <w:rPr>
          <w:rFonts w:cs="宋体" w:hint="eastAsia"/>
          <w:bCs/>
          <w:color w:val="000000"/>
          <w:szCs w:val="21"/>
        </w:rPr>
        <w:t>或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20" w:lineRule="exact"/>
        <w:ind w:firstLineChars="450" w:firstLine="945"/>
        <w:rPr>
          <w:rFonts w:hint="eastAsia"/>
          <w:szCs w:val="21"/>
        </w:rPr>
      </w:pPr>
      <w:r>
        <w:rPr>
          <w:bCs/>
          <w:color w:val="000000"/>
          <w:szCs w:val="21"/>
        </w:rPr>
        <w:t>π</w:t>
      </w:r>
      <w:r>
        <w:rPr>
          <w:rFonts w:hint="eastAsia"/>
          <w:bCs/>
          <w:color w:val="000000"/>
          <w:szCs w:val="21"/>
          <w:vertAlign w:val="subscript"/>
        </w:rPr>
        <w:t>CNO</w:t>
      </w:r>
      <w:r>
        <w:rPr>
          <w:rFonts w:hint="eastAsia"/>
          <w:bCs/>
          <w:color w:val="000000"/>
          <w:szCs w:val="21"/>
        </w:rPr>
        <w:t>(C)</w:t>
      </w:r>
      <w:r>
        <w:rPr>
          <w:rFonts w:ascii="宋体" w:hAnsi="宋体" w:hint="eastAsia"/>
          <w:bCs/>
          <w:color w:val="000000"/>
          <w:szCs w:val="21"/>
        </w:rPr>
        <w:t>-</w:t>
      </w:r>
      <w:r>
        <w:rPr>
          <w:bCs/>
          <w:color w:val="000000"/>
          <w:szCs w:val="21"/>
        </w:rPr>
        <w:t xml:space="preserve"> π</w:t>
      </w:r>
      <w:r>
        <w:rPr>
          <w:rFonts w:hint="eastAsia"/>
          <w:bCs/>
          <w:color w:val="000000"/>
          <w:szCs w:val="21"/>
          <w:vertAlign w:val="subscript"/>
        </w:rPr>
        <w:t>CNO</w:t>
      </w:r>
      <w:r>
        <w:rPr>
          <w:rFonts w:hint="eastAsia"/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Cs w:val="21"/>
          <w:lang w:val="zh-CN"/>
        </w:rPr>
        <w:sym w:font="Symbol" w:char="F073"/>
      </w:r>
      <w:r>
        <w:rPr>
          <w:rFonts w:cs="宋体" w:hint="eastAsia"/>
          <w:bCs/>
          <w:color w:val="000000"/>
          <w:szCs w:val="21"/>
          <w:vertAlign w:val="subscript"/>
        </w:rPr>
        <w:t>SNAME=</w:t>
      </w:r>
      <w:r>
        <w:rPr>
          <w:szCs w:val="21"/>
          <w:vertAlign w:val="subscript"/>
        </w:rPr>
        <w:t>'</w:t>
      </w:r>
      <w:r>
        <w:rPr>
          <w:rFonts w:cs="宋体" w:hint="eastAsia"/>
          <w:bCs/>
          <w:color w:val="000000"/>
          <w:szCs w:val="21"/>
          <w:vertAlign w:val="subscript"/>
        </w:rPr>
        <w:t>张三</w:t>
      </w:r>
      <w:r>
        <w:rPr>
          <w:szCs w:val="21"/>
          <w:vertAlign w:val="subscript"/>
        </w:rPr>
        <w:t>'</w:t>
      </w:r>
      <w:r>
        <w:rPr>
          <w:rFonts w:cs="宋体" w:hint="eastAsia"/>
          <w:bCs/>
          <w:color w:val="000000"/>
          <w:szCs w:val="21"/>
        </w:rPr>
        <w:t xml:space="preserve"> (S</w:t>
      </w:r>
      <w:r>
        <w:rPr>
          <w:noProof/>
          <w:szCs w:val="21"/>
        </w:rPr>
        <w:drawing>
          <wp:inline distT="0" distB="0" distL="0" distR="0">
            <wp:extent cx="196850" cy="10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SC</w:t>
      </w:r>
      <w:r>
        <w:rPr>
          <w:rFonts w:cs="宋体" w:hint="eastAsia"/>
          <w:bCs/>
          <w:color w:val="000000"/>
          <w:szCs w:val="21"/>
        </w:rPr>
        <w:t xml:space="preserve">))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5" w:hangingChars="250" w:hanging="525"/>
        <w:rPr>
          <w:rFonts w:hint="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szCs w:val="21"/>
        </w:rPr>
        <w:t>意思表达正确即可给分；（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）两个关系的差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SNAME=</w:t>
      </w:r>
      <w:r>
        <w:rPr>
          <w:sz w:val="28"/>
          <w:szCs w:val="28"/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张三</w:t>
      </w:r>
      <w:r>
        <w:rPr>
          <w:sz w:val="28"/>
          <w:szCs w:val="28"/>
          <w:vertAlign w:val="subscript"/>
        </w:rPr>
        <w:t>'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</w:t>
      </w:r>
      <w:r>
        <w:rPr>
          <w:rFonts w:cs="宋体" w:hint="eastAsia"/>
          <w:bCs/>
          <w:color w:val="000000"/>
          <w:sz w:val="28"/>
          <w:szCs w:val="28"/>
        </w:rPr>
        <w:t xml:space="preserve"> S</w:t>
      </w:r>
      <w:r>
        <w:rPr>
          <w:noProof/>
          <w:sz w:val="28"/>
          <w:szCs w:val="28"/>
        </w:rPr>
        <w:drawing>
          <wp:inline distT="0" distB="0" distL="0" distR="0">
            <wp:extent cx="196850" cy="10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SC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5" w:hangingChars="250" w:hanging="525"/>
        <w:rPr>
          <w:rFonts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、参考答案：</w:t>
      </w:r>
    </w:p>
    <w:p w:rsidR="00A6684F" w:rsidRDefault="00A6684F" w:rsidP="00A6684F">
      <w:pPr>
        <w:tabs>
          <w:tab w:val="left" w:pos="420"/>
        </w:tabs>
        <w:ind w:leftChars="200" w:left="945" w:hangingChars="250" w:hanging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关系</w:t>
      </w:r>
      <w:r>
        <w:rPr>
          <w:rFonts w:hint="eastAsia"/>
        </w:rPr>
        <w:t>R</w:t>
      </w:r>
      <w:r>
        <w:rPr>
          <w:rFonts w:hint="eastAsia"/>
        </w:rPr>
        <w:t>的候选码</w:t>
      </w:r>
      <w:r>
        <w:t>是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），</w:t>
      </w:r>
      <w:r>
        <w:rPr>
          <w:rFonts w:hint="eastAsia"/>
        </w:rPr>
        <w:t>R</w:t>
      </w:r>
      <w:r>
        <w:rPr>
          <w:rFonts w:hint="eastAsia"/>
        </w:rPr>
        <w:t>∈</w:t>
      </w:r>
      <w:r>
        <w:t>1NF</w:t>
      </w:r>
      <w:r>
        <w:rPr>
          <w:rFonts w:hint="eastAsia"/>
        </w:rPr>
        <w:t>，</w:t>
      </w:r>
      <w:r>
        <w:t>因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中存在非主属</w:t>
      </w:r>
      <w:r>
        <w:rPr>
          <w:rFonts w:hint="eastAsia"/>
        </w:rPr>
        <w:t>性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对</w:t>
      </w:r>
      <w:r>
        <w:rPr>
          <w:rFonts w:hint="eastAsia"/>
        </w:rPr>
        <w:t>候</w:t>
      </w:r>
      <w:r>
        <w:t>选码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>的部分函数依赖。</w:t>
      </w:r>
    </w:p>
    <w:p w:rsidR="00A6684F" w:rsidRDefault="00A6684F" w:rsidP="00A6684F">
      <w:pPr>
        <w:ind w:leftChars="200" w:left="735" w:hangingChars="150" w:hanging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首先消除部分函数依赖</w:t>
      </w:r>
    </w:p>
    <w:p w:rsidR="00A6684F" w:rsidRDefault="00A6684F" w:rsidP="00A6684F">
      <w:pPr>
        <w:ind w:leftChars="350" w:left="735" w:firstLineChars="100" w:firstLine="210"/>
        <w:rPr>
          <w:rFonts w:hint="eastAsia"/>
        </w:rPr>
      </w:pPr>
      <w:r>
        <w:t>将关系分解为：</w:t>
      </w:r>
    </w:p>
    <w:p w:rsidR="00A6684F" w:rsidRDefault="00A6684F" w:rsidP="00A6684F">
      <w:pPr>
        <w:ind w:firstLineChars="450" w:firstLine="945"/>
        <w:rPr>
          <w:rFonts w:hint="eastAsia"/>
        </w:rPr>
      </w:pPr>
      <w:r>
        <w:t>R1(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）为候选码，</w:t>
      </w:r>
    </w:p>
    <w:p w:rsidR="00A6684F" w:rsidRDefault="00A6684F" w:rsidP="00A6684F">
      <w:pPr>
        <w:ind w:firstLineChars="750" w:firstLine="1575"/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中不存在非平凡的函数依赖</w:t>
      </w:r>
    </w:p>
    <w:p w:rsidR="00A6684F" w:rsidRDefault="00A6684F" w:rsidP="00A6684F">
      <w:pPr>
        <w:tabs>
          <w:tab w:val="left" w:pos="420"/>
        </w:tabs>
        <w:ind w:firstLineChars="450" w:firstLine="945"/>
        <w:rPr>
          <w:rFonts w:hint="eastAsia"/>
        </w:rPr>
      </w:pPr>
      <w:r>
        <w:t>R2(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)</w:t>
      </w:r>
      <w:r>
        <w:rPr>
          <w:rFonts w:hint="eastAsia"/>
        </w:rPr>
        <w:t>，（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）为候选码，</w:t>
      </w:r>
    </w:p>
    <w:p w:rsidR="00A6684F" w:rsidRDefault="00A6684F" w:rsidP="00A6684F">
      <w:pPr>
        <w:tabs>
          <w:tab w:val="left" w:pos="420"/>
        </w:tabs>
        <w:ind w:leftChars="428" w:left="899" w:firstLineChars="350" w:firstLine="735"/>
        <w:rPr>
          <w:rFonts w:hint="eastAsia"/>
        </w:rPr>
      </w:pPr>
      <w:r>
        <w:rPr>
          <w:rFonts w:hint="eastAsia"/>
        </w:rPr>
        <w:t>R2</w:t>
      </w:r>
      <w:r>
        <w:rPr>
          <w:rFonts w:hint="eastAsia"/>
        </w:rPr>
        <w:t>的函数依赖集为：</w:t>
      </w:r>
      <w:r>
        <w:rPr>
          <w:rFonts w:hint="eastAsia"/>
        </w:rPr>
        <w:t>F2={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）→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E}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50" w:left="945"/>
        <w:rPr>
          <w:rFonts w:hint="eastAsia"/>
        </w:rPr>
      </w:pPr>
      <w:r>
        <w:t>在关系</w:t>
      </w:r>
      <w:r>
        <w:t>R</w:t>
      </w:r>
      <w:r>
        <w:rPr>
          <w:rFonts w:hint="eastAsia"/>
        </w:rPr>
        <w:t>2</w:t>
      </w:r>
      <w:r>
        <w:t>中存在非主属性</w:t>
      </w:r>
      <w:r>
        <w:rPr>
          <w:rFonts w:hint="eastAsia"/>
        </w:rPr>
        <w:t>E</w:t>
      </w:r>
      <w:r>
        <w:t>对候选码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>的传递函数依赖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将</w:t>
      </w:r>
      <w:r>
        <w:t>R</w:t>
      </w:r>
      <w:r>
        <w:rPr>
          <w:rFonts w:hint="eastAsia"/>
        </w:rPr>
        <w:t>2</w:t>
      </w:r>
      <w:r>
        <w:t>进一步分解：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450" w:firstLine="945"/>
        <w:rPr>
          <w:rFonts w:hint="eastAsia"/>
        </w:rPr>
      </w:pPr>
      <w:r>
        <w:t>R</w:t>
      </w:r>
      <w:r>
        <w:rPr>
          <w:rFonts w:hint="eastAsia"/>
        </w:rPr>
        <w:t>2</w:t>
      </w:r>
      <w:r>
        <w:t>1(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，（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）为候选码，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500" w:left="1050" w:firstLineChars="300" w:firstLine="630"/>
        <w:rPr>
          <w:rFonts w:hint="eastAsia"/>
        </w:rPr>
      </w:pPr>
      <w:r>
        <w:rPr>
          <w:rFonts w:hint="eastAsia"/>
        </w:rPr>
        <w:t>R21</w:t>
      </w:r>
      <w:r>
        <w:rPr>
          <w:rFonts w:hint="eastAsia"/>
        </w:rPr>
        <w:t>的函数依赖集为：</w:t>
      </w:r>
      <w:r>
        <w:rPr>
          <w:rFonts w:hint="eastAsia"/>
        </w:rPr>
        <w:t>F21 = {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）→</w:t>
      </w:r>
      <w:r>
        <w:rPr>
          <w:rFonts w:hint="eastAsia"/>
        </w:rPr>
        <w:t>D }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450" w:firstLine="945"/>
        <w:rPr>
          <w:rFonts w:hint="eastAsia"/>
        </w:rPr>
      </w:pPr>
      <w:r>
        <w:t>R</w:t>
      </w:r>
      <w:r>
        <w:rPr>
          <w:rFonts w:hint="eastAsia"/>
        </w:rPr>
        <w:t>2</w:t>
      </w:r>
      <w:r>
        <w:t>2(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)</w:t>
      </w:r>
      <w:r>
        <w:rPr>
          <w:b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为候选码，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500" w:left="1050" w:firstLineChars="300" w:firstLine="630"/>
        <w:rPr>
          <w:rFonts w:hint="eastAsia"/>
        </w:rPr>
      </w:pPr>
      <w:r>
        <w:rPr>
          <w:rFonts w:hint="eastAsia"/>
        </w:rPr>
        <w:lastRenderedPageBreak/>
        <w:t>R22</w:t>
      </w:r>
      <w:r>
        <w:rPr>
          <w:rFonts w:hint="eastAsia"/>
        </w:rPr>
        <w:t>的函数依赖集为：</w:t>
      </w:r>
      <w:r>
        <w:rPr>
          <w:rFonts w:hint="eastAsia"/>
        </w:rPr>
        <w:t>F22 = {</w:t>
      </w:r>
      <w:r>
        <w:rPr>
          <w:szCs w:val="21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E }</w:t>
      </w:r>
    </w:p>
    <w:p w:rsidR="00A6684F" w:rsidRDefault="00A6684F" w:rsidP="00A6684F">
      <w:pPr>
        <w:pStyle w:val="a7"/>
        <w:ind w:leftChars="450" w:left="94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1中已不存在非平凡的函数依赖，在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2关系模式</w:t>
      </w:r>
      <w:r>
        <w:rPr>
          <w:rFonts w:hint="eastAsia"/>
          <w:sz w:val="21"/>
          <w:szCs w:val="21"/>
        </w:rPr>
        <w:t>中函数依赖的</w:t>
      </w:r>
      <w:r>
        <w:rPr>
          <w:sz w:val="21"/>
          <w:szCs w:val="21"/>
        </w:rPr>
        <w:t>决定因素</w:t>
      </w:r>
      <w:r>
        <w:rPr>
          <w:rFonts w:hint="eastAsia"/>
          <w:sz w:val="21"/>
          <w:szCs w:val="21"/>
        </w:rPr>
        <w:t>均为</w:t>
      </w:r>
      <w:r>
        <w:rPr>
          <w:sz w:val="21"/>
          <w:szCs w:val="21"/>
        </w:rPr>
        <w:t>候选码，所以上述</w:t>
      </w:r>
      <w:r>
        <w:rPr>
          <w:rFonts w:hint="eastAsia"/>
          <w:sz w:val="21"/>
          <w:szCs w:val="21"/>
        </w:rPr>
        <w:t>三个</w:t>
      </w:r>
      <w:r>
        <w:rPr>
          <w:sz w:val="21"/>
          <w:szCs w:val="21"/>
        </w:rPr>
        <w:t>关系模式</w:t>
      </w:r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是BCNF。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pStyle w:val="a7"/>
        <w:ind w:leftChars="200" w:left="945" w:hangingChars="250" w:hanging="52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（1）正确指明候选码为（A，B，C）（1分）；正确指明R∈1NF（1分）；正确说明R∈1NF的理由（1分）。</w:t>
      </w:r>
    </w:p>
    <w:p w:rsidR="00A6684F" w:rsidRDefault="00A6684F" w:rsidP="00A6684F">
      <w:pPr>
        <w:pStyle w:val="a7"/>
        <w:ind w:leftChars="200" w:left="945" w:hangingChars="250" w:hanging="525"/>
        <w:rPr>
          <w:sz w:val="21"/>
          <w:szCs w:val="21"/>
        </w:rPr>
      </w:pPr>
      <w:r>
        <w:rPr>
          <w:rFonts w:hint="eastAsia"/>
          <w:sz w:val="21"/>
          <w:szCs w:val="21"/>
        </w:rPr>
        <w:t>（2）首先正确将R分解为R1(A，B，C)（3分）和R2(B，C，D，E)（3分），再将R2正确分解为R21(B，C，D)（3分）和R22(D，E)（3分），其中分解属性正确1分，候选码指定正确1分，函数依赖集书写正确1分。分解过程的</w:t>
      </w:r>
      <w:proofErr w:type="gramStart"/>
      <w:r>
        <w:rPr>
          <w:rFonts w:hint="eastAsia"/>
          <w:sz w:val="21"/>
          <w:szCs w:val="21"/>
        </w:rPr>
        <w:t>叙述斟情扣分</w:t>
      </w:r>
      <w:proofErr w:type="gramEnd"/>
      <w:r>
        <w:rPr>
          <w:rFonts w:hint="eastAsia"/>
          <w:sz w:val="21"/>
          <w:szCs w:val="21"/>
        </w:rPr>
        <w:t>。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br w:type="page"/>
      </w:r>
      <w:r>
        <w:rPr>
          <w:rFonts w:hint="eastAsia"/>
          <w:b/>
          <w:sz w:val="24"/>
        </w:rPr>
        <w:lastRenderedPageBreak/>
        <w:t>五、综合题（共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</w:pPr>
    </w:p>
    <w:p w:rsidR="00A6684F" w:rsidRDefault="00A6684F" w:rsidP="00A6684F">
      <w:pPr>
        <w:tabs>
          <w:tab w:val="left" w:pos="42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>仓库号</w:t>
      </w:r>
      <w:r>
        <w:rPr>
          <w:rFonts w:hint="eastAsia"/>
          <w:szCs w:val="21"/>
        </w:rPr>
        <w:t>(1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零件号（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</w:rPr>
        <w:t>建立仓库表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Create table warehouse</w:t>
      </w:r>
    </w:p>
    <w:p w:rsidR="00A6684F" w:rsidRDefault="00A6684F" w:rsidP="00A6684F">
      <w:pPr>
        <w:ind w:firstLineChars="400" w:firstLine="840"/>
        <w:rPr>
          <w:rFonts w:hint="eastAsia"/>
        </w:rPr>
      </w:pPr>
      <w:r>
        <w:rPr>
          <w:rFonts w:hint="eastAsia"/>
        </w:rPr>
        <w:t>(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wno</w:t>
      </w:r>
      <w:proofErr w:type="gramEnd"/>
      <w:r>
        <w:rPr>
          <w:rFonts w:hint="eastAsia"/>
        </w:rPr>
        <w:tab/>
        <w:t xml:space="preserve">varchar(10) primary key, 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wname</w:t>
      </w:r>
      <w:proofErr w:type="gramEnd"/>
      <w:r>
        <w:rPr>
          <w:rFonts w:hint="eastAsia"/>
        </w:rPr>
        <w:t xml:space="preserve"> varchar(20),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square</w:t>
      </w:r>
      <w:proofErr w:type="gramEnd"/>
      <w:r>
        <w:rPr>
          <w:rFonts w:hint="eastAsia"/>
        </w:rPr>
        <w:t xml:space="preserve"> number(10,2),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</w:t>
      </w:r>
      <w:proofErr w:type="gramEnd"/>
      <w:r>
        <w:rPr>
          <w:rFonts w:hint="eastAsia"/>
        </w:rPr>
        <w:t xml:space="preserve"> int)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建立零件表</w:t>
      </w:r>
    </w:p>
    <w:p w:rsidR="00A6684F" w:rsidRDefault="00A6684F" w:rsidP="00A6684F">
      <w:pPr>
        <w:ind w:firstLine="420"/>
        <w:rPr>
          <w:rFonts w:hint="eastAsia"/>
        </w:rPr>
      </w:pPr>
      <w:r>
        <w:rPr>
          <w:rFonts w:hint="eastAsia"/>
        </w:rPr>
        <w:t>Create table material</w:t>
      </w:r>
    </w:p>
    <w:p w:rsidR="00A6684F" w:rsidRDefault="00A6684F" w:rsidP="00A6684F">
      <w:pPr>
        <w:ind w:firstLineChars="400" w:firstLine="840"/>
        <w:rPr>
          <w:rFonts w:hint="eastAsia"/>
        </w:rPr>
      </w:pPr>
      <w:r>
        <w:rPr>
          <w:rFonts w:hint="eastAsia"/>
        </w:rPr>
        <w:t>(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mno</w:t>
      </w:r>
      <w:proofErr w:type="gramEnd"/>
      <w:r>
        <w:rPr>
          <w:rFonts w:hint="eastAsia"/>
        </w:rPr>
        <w:tab/>
        <w:t xml:space="preserve">varchar2(10) primary key, 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mname</w:t>
      </w:r>
      <w:proofErr w:type="gramEnd"/>
      <w:r>
        <w:rPr>
          <w:rFonts w:hint="eastAsia"/>
        </w:rPr>
        <w:t xml:space="preserve"> varchar2(20),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varchar2(10),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unit</w:t>
      </w:r>
      <w:proofErr w:type="gramEnd"/>
      <w:r>
        <w:rPr>
          <w:rFonts w:hint="eastAsia"/>
        </w:rPr>
        <w:t xml:space="preserve"> varchar2(10),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cusnum</w:t>
      </w:r>
      <w:proofErr w:type="gramEnd"/>
      <w:r>
        <w:rPr>
          <w:rFonts w:hint="eastAsia"/>
        </w:rPr>
        <w:t xml:space="preserve"> varchar2(10),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 xml:space="preserve"> number(10,2))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建立库存表</w:t>
      </w:r>
    </w:p>
    <w:p w:rsidR="00A6684F" w:rsidRDefault="00A6684F" w:rsidP="00A6684F">
      <w:pPr>
        <w:ind w:firstLine="420"/>
        <w:rPr>
          <w:rFonts w:hint="eastAsia"/>
        </w:rPr>
      </w:pPr>
      <w:r>
        <w:rPr>
          <w:rFonts w:hint="eastAsia"/>
        </w:rPr>
        <w:t>Create table storage</w:t>
      </w:r>
    </w:p>
    <w:p w:rsidR="00A6684F" w:rsidRDefault="00A6684F" w:rsidP="00A6684F">
      <w:pPr>
        <w:ind w:firstLineChars="400" w:firstLine="840"/>
        <w:rPr>
          <w:rFonts w:hint="eastAsia"/>
        </w:rPr>
      </w:pPr>
      <w:r>
        <w:rPr>
          <w:rFonts w:hint="eastAsia"/>
        </w:rPr>
        <w:t>(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wno</w:t>
      </w:r>
      <w:proofErr w:type="gramEnd"/>
      <w:r>
        <w:rPr>
          <w:rFonts w:hint="eastAsia"/>
        </w:rPr>
        <w:tab/>
        <w:t xml:space="preserve">varchar2(10) foreign key references warehouse(wno), 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mno</w:t>
      </w:r>
      <w:proofErr w:type="gramEnd"/>
      <w:r>
        <w:rPr>
          <w:rFonts w:hint="eastAsia"/>
        </w:rPr>
        <w:t xml:space="preserve"> varchar2(10) foreign key references material(mno), 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storenumber</w:t>
      </w:r>
      <w:proofErr w:type="gramEnd"/>
      <w:r>
        <w:rPr>
          <w:rFonts w:hint="eastAsia"/>
        </w:rPr>
        <w:t xml:space="preserve"> number(10,2),</w:t>
      </w:r>
    </w:p>
    <w:p w:rsidR="00A6684F" w:rsidRDefault="00A6684F" w:rsidP="00A6684F">
      <w:pPr>
        <w:ind w:firstLineChars="600" w:firstLine="1260"/>
        <w:rPr>
          <w:rFonts w:hint="eastAsia"/>
        </w:rPr>
      </w:pP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key(wno,mno)) 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ind w:leftChars="200" w:left="420"/>
        <w:rPr>
          <w:rFonts w:hint="eastAsia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key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foreign key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分，其它</w:t>
      </w:r>
      <w:r>
        <w:rPr>
          <w:rFonts w:hint="eastAsia"/>
        </w:rPr>
        <w:t>1</w:t>
      </w:r>
      <w:r>
        <w:rPr>
          <w:rFonts w:hint="eastAsia"/>
        </w:rPr>
        <w:t>分，根据</w:t>
      </w:r>
      <w:proofErr w:type="gramStart"/>
      <w:r>
        <w:rPr>
          <w:rFonts w:hint="eastAsia"/>
        </w:rPr>
        <w:t>实际情况</w:t>
      </w:r>
      <w:r>
        <w:rPr>
          <w:rFonts w:hint="eastAsia"/>
          <w:szCs w:val="21"/>
        </w:rPr>
        <w:t>斟情扣分</w:t>
      </w:r>
      <w:proofErr w:type="gramEnd"/>
      <w:r>
        <w:rPr>
          <w:rFonts w:hint="eastAsia"/>
          <w:szCs w:val="21"/>
        </w:rPr>
        <w:t>。</w:t>
      </w:r>
    </w:p>
    <w:p w:rsidR="00A6684F" w:rsidRDefault="00A6684F" w:rsidP="00A6684F">
      <w:pPr>
        <w:rPr>
          <w:rFonts w:hint="eastAsia"/>
          <w:szCs w:val="21"/>
        </w:rPr>
      </w:pPr>
    </w:p>
    <w:p w:rsidR="00A6684F" w:rsidRDefault="00A6684F" w:rsidP="00A6684F">
      <w:pPr>
        <w:adjustRightInd w:val="0"/>
        <w:spacing w:line="288" w:lineRule="auto"/>
        <w:rPr>
          <w:rFonts w:hint="eastAsia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ab/>
      </w: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表示：</w:t>
      </w:r>
    </w:p>
    <w:p w:rsidR="00A6684F" w:rsidRDefault="00A6684F" w:rsidP="00A6684F">
      <w:pPr>
        <w:spacing w:line="288" w:lineRule="auto"/>
        <w:ind w:firstLineChars="200" w:firstLine="420"/>
        <w:rPr>
          <w:rFonts w:hint="eastAsia"/>
        </w:rPr>
      </w:pPr>
      <w:r>
        <w:t xml:space="preserve">select material.mno,wno,storenumber 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t>mno</w:t>
      </w:r>
      <w:r>
        <w:rPr>
          <w:rFonts w:hint="eastAsia"/>
        </w:rPr>
        <w:t>前无前缀不给分）</w:t>
      </w:r>
    </w:p>
    <w:p w:rsidR="00A6684F" w:rsidRDefault="00A6684F" w:rsidP="00A6684F">
      <w:pPr>
        <w:spacing w:line="288" w:lineRule="auto"/>
        <w:ind w:firstLineChars="200" w:firstLine="420"/>
        <w:rPr>
          <w:rFonts w:hint="eastAsia"/>
        </w:rPr>
      </w:pPr>
      <w:r>
        <w:t xml:space="preserve">from material,storage 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2</w:t>
      </w:r>
      <w:r>
        <w:rPr>
          <w:rFonts w:hint="eastAsia"/>
        </w:rPr>
        <w:t>个表任少</w:t>
      </w:r>
      <w:proofErr w:type="gramEnd"/>
      <w:r>
        <w:rPr>
          <w:rFonts w:hint="eastAsia"/>
        </w:rPr>
        <w:t>一个不给分）</w:t>
      </w:r>
    </w:p>
    <w:p w:rsidR="00A6684F" w:rsidRDefault="00A6684F" w:rsidP="00A6684F">
      <w:pPr>
        <w:spacing w:line="288" w:lineRule="auto"/>
        <w:ind w:firstLineChars="200" w:firstLine="420"/>
        <w:rPr>
          <w:rFonts w:hint="eastAsia"/>
        </w:rPr>
      </w:pPr>
      <w:r>
        <w:lastRenderedPageBreak/>
        <w:t>where material.mno=storage.mno and mname=</w:t>
      </w:r>
      <w:proofErr w:type="gramStart"/>
      <w:r>
        <w:t>’</w:t>
      </w:r>
      <w:proofErr w:type="gramEnd"/>
      <w:r>
        <w:rPr>
          <w:rFonts w:hAnsi="宋体"/>
        </w:rPr>
        <w:t>螺丝</w:t>
      </w:r>
      <w:proofErr w:type="gramStart"/>
      <w:r>
        <w:t>’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分，条件少一个不给分）</w:t>
      </w:r>
    </w:p>
    <w:p w:rsidR="00A6684F" w:rsidRDefault="00A6684F" w:rsidP="00A6684F">
      <w:pPr>
        <w:adjustRightInd w:val="0"/>
        <w:spacing w:line="288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用关系代数表示：</w:t>
      </w:r>
    </w:p>
    <w:p w:rsidR="00A6684F" w:rsidRDefault="00A6684F" w:rsidP="00A6684F">
      <w:pPr>
        <w:ind w:firstLineChars="195" w:firstLine="546"/>
        <w:rPr>
          <w:rFonts w:cs="宋体" w:hint="eastAsia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356870</wp:posOffset>
                </wp:positionV>
                <wp:extent cx="1028700" cy="0"/>
                <wp:effectExtent l="7620" t="13335" r="11430" b="5715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9B" id="直接连接符 6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75pt,28.1pt" to="267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J7MAIAADU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"/>
            </w:pict>
          </mc:Fallback>
        </mc:AlternateContent>
      </w:r>
      <w:r>
        <w:rPr>
          <w:rFonts w:cs="宋体" w:hint="eastAsia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346710</wp:posOffset>
                </wp:positionV>
                <wp:extent cx="571500" cy="0"/>
                <wp:effectExtent l="7620" t="12700" r="11430" b="635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D8044" id="直接连接符 6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27.3pt" to="1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KBLgIAADQ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"/>
            </w:pict>
          </mc:Fallback>
        </mc:AlternateContent>
      </w:r>
      <w:r>
        <w:rPr>
          <w:rFonts w:cs="宋体" w:hint="eastAsia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356870</wp:posOffset>
                </wp:positionV>
                <wp:extent cx="1143000" cy="0"/>
                <wp:effectExtent l="7620" t="13335" r="11430" b="571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AC95F" id="直接连接符 6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28.1pt" to="111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"/>
            </w:pict>
          </mc:Fallback>
        </mc:AlternateContent>
      </w:r>
      <w:r>
        <w:rPr>
          <w:bCs/>
          <w:color w:val="000000"/>
          <w:sz w:val="28"/>
          <w:szCs w:val="28"/>
        </w:rPr>
        <w:t>π</w:t>
      </w:r>
      <w:r>
        <w:rPr>
          <w:rFonts w:hint="eastAsia"/>
          <w:bCs/>
          <w:color w:val="000000"/>
          <w:sz w:val="28"/>
          <w:szCs w:val="28"/>
          <w:vertAlign w:val="subscript"/>
        </w:rPr>
        <w:t>mno,wno,storenumber</w:t>
      </w:r>
      <w:r>
        <w:rPr>
          <w:rFonts w:hint="eastAsia"/>
          <w:bCs/>
          <w:color w:val="000000"/>
          <w:sz w:val="28"/>
          <w:szCs w:val="28"/>
        </w:rPr>
        <w:t>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mname=</w:t>
      </w:r>
      <w:r>
        <w:rPr>
          <w:sz w:val="28"/>
          <w:szCs w:val="28"/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螺丝</w:t>
      </w:r>
      <w:r>
        <w:rPr>
          <w:sz w:val="28"/>
          <w:szCs w:val="28"/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</w:rPr>
        <w:t xml:space="preserve"> (</w:t>
      </w:r>
      <w:r>
        <w:rPr>
          <w:rFonts w:cs="宋体" w:hint="eastAsia"/>
          <w:bCs/>
          <w:color w:val="000000"/>
          <w:szCs w:val="21"/>
        </w:rPr>
        <w:t>material</w:t>
      </w:r>
      <w:r>
        <w:rPr>
          <w:rFonts w:cs="宋体" w:hint="eastAsia"/>
          <w:bCs/>
          <w:color w:val="000000"/>
          <w:sz w:val="28"/>
          <w:szCs w:val="28"/>
        </w:rPr>
        <w:t>)</w:t>
      </w:r>
      <w:r>
        <w:rPr>
          <w:noProof/>
          <w:sz w:val="28"/>
          <w:szCs w:val="28"/>
        </w:rPr>
        <w:drawing>
          <wp:inline distT="0" distB="0" distL="0" distR="0">
            <wp:extent cx="196850" cy="10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storage</w:t>
      </w:r>
      <w:r>
        <w:rPr>
          <w:rFonts w:cs="宋体" w:hint="eastAsia"/>
          <w:bCs/>
          <w:color w:val="000000"/>
          <w:sz w:val="28"/>
          <w:szCs w:val="28"/>
        </w:rPr>
        <w:t>)</w:t>
      </w:r>
    </w:p>
    <w:p w:rsidR="00A6684F" w:rsidRDefault="00A6684F" w:rsidP="00A6684F">
      <w:pPr>
        <w:rPr>
          <w:rFonts w:cs="宋体" w:hint="eastAsia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 xml:space="preserve">           </w:t>
      </w:r>
      <w:proofErr w:type="gramStart"/>
      <w:r>
        <w:rPr>
          <w:rFonts w:cs="宋体" w:hint="eastAsia"/>
          <w:bCs/>
          <w:color w:val="000000"/>
          <w:szCs w:val="21"/>
        </w:rPr>
        <w:t>1</w:t>
      </w:r>
      <w:r>
        <w:rPr>
          <w:rFonts w:cs="宋体" w:hint="eastAsia"/>
          <w:bCs/>
          <w:color w:val="000000"/>
          <w:szCs w:val="21"/>
        </w:rPr>
        <w:t>分</w:t>
      </w:r>
      <w:r>
        <w:rPr>
          <w:rFonts w:cs="宋体" w:hint="eastAsia"/>
          <w:bCs/>
          <w:color w:val="000000"/>
          <w:szCs w:val="21"/>
        </w:rPr>
        <w:t xml:space="preserve">           1</w:t>
      </w:r>
      <w:r>
        <w:rPr>
          <w:rFonts w:cs="宋体" w:hint="eastAsia"/>
          <w:bCs/>
          <w:color w:val="000000"/>
          <w:szCs w:val="21"/>
        </w:rPr>
        <w:t>分</w:t>
      </w:r>
      <w:r>
        <w:rPr>
          <w:rFonts w:cs="宋体" w:hint="eastAsia"/>
          <w:bCs/>
          <w:color w:val="000000"/>
          <w:szCs w:val="21"/>
        </w:rPr>
        <w:t xml:space="preserve">           </w:t>
      </w:r>
      <w:proofErr w:type="gramEnd"/>
      <w:r>
        <w:rPr>
          <w:rFonts w:cs="宋体" w:hint="eastAsia"/>
          <w:bCs/>
          <w:color w:val="000000"/>
          <w:szCs w:val="21"/>
        </w:rPr>
        <w:t>1</w:t>
      </w:r>
      <w:r>
        <w:rPr>
          <w:rFonts w:cs="宋体" w:hint="eastAsia"/>
          <w:bCs/>
          <w:color w:val="000000"/>
          <w:szCs w:val="21"/>
        </w:rPr>
        <w:t>分</w:t>
      </w:r>
    </w:p>
    <w:p w:rsidR="00A6684F" w:rsidRDefault="00A6684F" w:rsidP="00A6684F">
      <w:pPr>
        <w:rPr>
          <w:rFonts w:cs="宋体" w:hint="eastAsia"/>
          <w:b/>
          <w:bCs/>
          <w:color w:val="000000"/>
          <w:szCs w:val="21"/>
        </w:rPr>
      </w:pPr>
    </w:p>
    <w:p w:rsidR="00A6684F" w:rsidRDefault="00A6684F" w:rsidP="00A6684F">
      <w:pPr>
        <w:rPr>
          <w:rFonts w:cs="宋体" w:hint="eastAsia"/>
          <w:b/>
          <w:bCs/>
          <w:color w:val="000000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4</w:t>
      </w:r>
      <w:r>
        <w:rPr>
          <w:rFonts w:cs="宋体" w:hint="eastAsia"/>
          <w:b/>
          <w:bCs/>
          <w:color w:val="000000"/>
          <w:szCs w:val="21"/>
        </w:rPr>
        <w:t>、</w:t>
      </w:r>
    </w:p>
    <w:p w:rsidR="00A6684F" w:rsidRDefault="00A6684F" w:rsidP="00A6684F">
      <w:pPr>
        <w:ind w:firstLine="420"/>
        <w:rPr>
          <w:rFonts w:cs="宋体" w:hint="eastAsia"/>
          <w:bCs/>
          <w:color w:val="000000"/>
          <w:szCs w:val="21"/>
        </w:rPr>
      </w:pPr>
      <w:r>
        <w:rPr>
          <w:rFonts w:cs="宋体"/>
          <w:bCs/>
          <w:color w:val="000000"/>
          <w:szCs w:val="21"/>
        </w:rPr>
        <w:t xml:space="preserve">Create view </w:t>
      </w:r>
      <w:r>
        <w:rPr>
          <w:rFonts w:cs="宋体" w:hint="eastAsia"/>
          <w:bCs/>
          <w:color w:val="000000"/>
          <w:szCs w:val="21"/>
        </w:rPr>
        <w:t>VIEW1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cs="宋体" w:hint="eastAsia"/>
          <w:bCs/>
          <w:color w:val="000000"/>
          <w:szCs w:val="21"/>
        </w:rPr>
        <w:t>少关键字或错写不给分</w:t>
      </w:r>
      <w:r>
        <w:rPr>
          <w:rFonts w:hint="eastAsia"/>
        </w:rPr>
        <w:t>）</w:t>
      </w:r>
    </w:p>
    <w:p w:rsidR="00A6684F" w:rsidRDefault="00A6684F" w:rsidP="00A6684F">
      <w:pPr>
        <w:ind w:firstLine="420"/>
        <w:rPr>
          <w:rFonts w:cs="宋体"/>
          <w:bCs/>
          <w:color w:val="000000"/>
          <w:szCs w:val="21"/>
        </w:rPr>
      </w:pPr>
      <w:r>
        <w:rPr>
          <w:rFonts w:cs="宋体"/>
          <w:bCs/>
          <w:color w:val="000000"/>
          <w:szCs w:val="21"/>
        </w:rPr>
        <w:t>As</w:t>
      </w:r>
    </w:p>
    <w:p w:rsidR="00A6684F" w:rsidRDefault="00A6684F" w:rsidP="00A6684F">
      <w:pPr>
        <w:ind w:firstLine="420"/>
        <w:rPr>
          <w:rFonts w:cs="宋体" w:hint="eastAsia"/>
          <w:bCs/>
          <w:color w:val="000000"/>
          <w:szCs w:val="21"/>
        </w:rPr>
      </w:pPr>
      <w:proofErr w:type="gramStart"/>
      <w:r>
        <w:rPr>
          <w:rFonts w:cs="宋体" w:hint="eastAsia"/>
          <w:bCs/>
          <w:color w:val="000000"/>
          <w:szCs w:val="21"/>
        </w:rPr>
        <w:t>s</w:t>
      </w:r>
      <w:r>
        <w:rPr>
          <w:rFonts w:cs="宋体"/>
          <w:bCs/>
          <w:color w:val="000000"/>
          <w:szCs w:val="21"/>
        </w:rPr>
        <w:t>elect</w:t>
      </w:r>
      <w:proofErr w:type="gramEnd"/>
      <w:r>
        <w:rPr>
          <w:rFonts w:cs="宋体"/>
          <w:bCs/>
          <w:color w:val="000000"/>
          <w:szCs w:val="21"/>
        </w:rPr>
        <w:t xml:space="preserve"> warehouse.wno, wname, material.mno, mname, price, store</w:t>
      </w:r>
      <w:r>
        <w:rPr>
          <w:rFonts w:cs="宋体" w:hint="eastAsia"/>
          <w:bCs/>
          <w:color w:val="000000"/>
          <w:szCs w:val="21"/>
        </w:rPr>
        <w:t xml:space="preserve">number </w:t>
      </w:r>
    </w:p>
    <w:p w:rsidR="00A6684F" w:rsidRDefault="00A6684F" w:rsidP="00A6684F">
      <w:pPr>
        <w:ind w:firstLineChars="350" w:firstLine="735"/>
        <w:rPr>
          <w:rFonts w:cs="宋体" w:hint="eastAsia"/>
          <w:bCs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</w:t>
      </w:r>
      <w:r>
        <w:t>no</w:t>
      </w:r>
      <w:r>
        <w:rPr>
          <w:rFonts w:hint="eastAsia"/>
        </w:rPr>
        <w:t>前无前缀不给分，少属性不给分）</w:t>
      </w:r>
    </w:p>
    <w:p w:rsidR="00A6684F" w:rsidRDefault="00A6684F" w:rsidP="00A6684F">
      <w:pPr>
        <w:ind w:firstLine="420"/>
        <w:rPr>
          <w:rFonts w:cs="宋体" w:hint="eastAsia"/>
          <w:bCs/>
          <w:color w:val="000000"/>
          <w:szCs w:val="21"/>
        </w:rPr>
      </w:pPr>
      <w:proofErr w:type="gramStart"/>
      <w:r>
        <w:rPr>
          <w:rFonts w:cs="宋体" w:hint="eastAsia"/>
          <w:bCs/>
          <w:color w:val="000000"/>
          <w:szCs w:val="21"/>
        </w:rPr>
        <w:t>f</w:t>
      </w:r>
      <w:r>
        <w:rPr>
          <w:rFonts w:cs="宋体"/>
          <w:bCs/>
          <w:color w:val="000000"/>
          <w:szCs w:val="21"/>
        </w:rPr>
        <w:t>rom</w:t>
      </w:r>
      <w:proofErr w:type="gramEnd"/>
      <w:r>
        <w:rPr>
          <w:rFonts w:cs="宋体"/>
          <w:bCs/>
          <w:color w:val="000000"/>
          <w:szCs w:val="21"/>
        </w:rPr>
        <w:t xml:space="preserve"> warehouse, material, storage</w:t>
      </w:r>
      <w:r>
        <w:rPr>
          <w:rFonts w:cs="宋体" w:hint="eastAsia"/>
          <w:bCs/>
          <w:color w:val="000000"/>
          <w:szCs w:val="21"/>
        </w:rPr>
        <w:t xml:space="preserve">  </w:t>
      </w:r>
    </w:p>
    <w:p w:rsidR="00A6684F" w:rsidRDefault="00A6684F" w:rsidP="00A6684F">
      <w:pPr>
        <w:ind w:firstLineChars="350" w:firstLine="735"/>
        <w:rPr>
          <w:rFonts w:cs="宋体"/>
          <w:bCs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分，少</w:t>
      </w:r>
      <w:r>
        <w:rPr>
          <w:rFonts w:hint="eastAsia"/>
        </w:rPr>
        <w:t>1</w:t>
      </w:r>
      <w:r>
        <w:rPr>
          <w:rFonts w:hint="eastAsia"/>
        </w:rPr>
        <w:t>个表扣</w:t>
      </w:r>
      <w:r>
        <w:rPr>
          <w:rFonts w:hint="eastAsia"/>
        </w:rPr>
        <w:t>1</w:t>
      </w:r>
      <w:r>
        <w:rPr>
          <w:rFonts w:hint="eastAsia"/>
        </w:rPr>
        <w:t>分，少</w:t>
      </w:r>
      <w:r>
        <w:rPr>
          <w:rFonts w:hint="eastAsia"/>
        </w:rPr>
        <w:t>2</w:t>
      </w:r>
      <w:r>
        <w:rPr>
          <w:rFonts w:hint="eastAsia"/>
        </w:rPr>
        <w:t>个表不给分）</w:t>
      </w:r>
    </w:p>
    <w:p w:rsidR="00A6684F" w:rsidRDefault="00A6684F" w:rsidP="00A6684F">
      <w:pPr>
        <w:ind w:firstLine="420"/>
        <w:rPr>
          <w:rFonts w:hint="eastAsia"/>
        </w:rPr>
      </w:pPr>
      <w:proofErr w:type="gramStart"/>
      <w:r>
        <w:rPr>
          <w:rFonts w:cs="宋体" w:hint="eastAsia"/>
          <w:bCs/>
          <w:color w:val="000000"/>
          <w:szCs w:val="21"/>
        </w:rPr>
        <w:t>w</w:t>
      </w:r>
      <w:r>
        <w:rPr>
          <w:rFonts w:cs="宋体"/>
          <w:bCs/>
          <w:color w:val="000000"/>
          <w:szCs w:val="21"/>
        </w:rPr>
        <w:t>here</w:t>
      </w:r>
      <w:proofErr w:type="gramEnd"/>
      <w:r>
        <w:rPr>
          <w:rFonts w:cs="宋体"/>
          <w:bCs/>
          <w:color w:val="000000"/>
          <w:szCs w:val="21"/>
        </w:rPr>
        <w:t xml:space="preserve"> warehouse.wno=storage.wno and material.mno=storage.mno</w:t>
      </w:r>
    </w:p>
    <w:p w:rsidR="00A6684F" w:rsidRDefault="00A6684F" w:rsidP="00A6684F">
      <w:pPr>
        <w:ind w:firstLineChars="350" w:firstLine="7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个条件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tabs>
          <w:tab w:val="left" w:pos="0"/>
          <w:tab w:val="left" w:pos="315"/>
        </w:tabs>
        <w:ind w:left="1"/>
        <w:jc w:val="center"/>
        <w:rPr>
          <w:rFonts w:hint="eastAsia"/>
          <w:b/>
          <w:sz w:val="36"/>
          <w:szCs w:val="36"/>
        </w:rPr>
      </w:pPr>
      <w:r>
        <w:rPr>
          <w:rFonts w:eastAsia="楷体_GB2312"/>
          <w:b/>
          <w:noProof/>
          <w:sz w:val="4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-891540</wp:posOffset>
                </wp:positionV>
                <wp:extent cx="866775" cy="9212580"/>
                <wp:effectExtent l="0" t="14605" r="1905" b="12065"/>
                <wp:wrapNone/>
                <wp:docPr id="58" name="组合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6775" cy="9212580"/>
                          <a:chOff x="0" y="0"/>
                          <a:chExt cx="1365" cy="13260"/>
                        </a:xfrm>
                      </wpg:grpSpPr>
                      <wps:wsp>
                        <wps:cNvPr id="5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5" cy="1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rPr>
                                  <w:rFonts w:hint="eastAs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 xml:space="preserve">     (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考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超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过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此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线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155" y="0"/>
                            <a:ext cx="0" cy="13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8" o:spid="_x0000_s1151" style="position:absolute;left:0;text-align:left;margin-left:-81pt;margin-top:-70.2pt;width:68.25pt;height:725.4pt;z-index:251671552" coordsize="1365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">
                <v:shape id="Text Box 132" o:spid="_x0000_s1152" type="#_x0000_t202" style="position:absolute;width:1365;height:1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A6684F" w:rsidRDefault="00A6684F" w:rsidP="00A6684F">
                        <w:pPr>
                          <w:rPr>
                            <w:rFonts w:hint="eastAsia"/>
                            <w:b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                  </w:t>
                        </w:r>
                        <w:r>
                          <w:rPr>
                            <w:b/>
                            <w:sz w:val="32"/>
                          </w:rPr>
                          <w:t xml:space="preserve">     (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考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生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答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题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sz w:val="32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得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超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过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此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v:line id="Line 133" o:spid="_x0000_s1153" style="position:absolute;visibility:visible;mso-wrap-style:square" from="1155,0" to="1155,1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/VL0AAADbAAAADwAAAGRycy9kb3ducmV2LnhtbERPyQrCMBC9C/5DGMGbTe1BpBpFFEFc&#10;Di6Ix6EZ22IzKU3U+vfmIHh8vH06b00lXtS40rKCYRSDIM6sLjlXcDmvB2MQziNrrCyTgg85mM+6&#10;nSmm2r75SK+Tz0UIYZeigsL7OpXSZQUZdJGtiQN3t41BH2CTS93gO4SbSiZxPJIGSw4NBda0LCh7&#10;nJ5Gwe0ol/vrIdllB5JDXmxXyceslOr32sUEhKfW/8U/90YrGIX14Uv4AXL2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hL/1S9AAAA2wAAAA8AAAAAAAAAAAAAAAAAoQIA&#10;AGRycy9kb3ducmV2LnhtbFBLBQYAAAAABAAEAPkAAACLAwAAAAA=&#10;" strokeweight="1.5pt">
                  <v:stroke dashstyle="longDashDot"/>
                </v:line>
              </v:group>
            </w:pict>
          </mc:Fallback>
        </mc:AlternateContent>
      </w:r>
      <w:r>
        <w:rPr>
          <w:rFonts w:hint="eastAsia"/>
          <w:b/>
          <w:sz w:val="36"/>
          <w:szCs w:val="36"/>
        </w:rPr>
        <w:t>试题十</w:t>
      </w:r>
    </w:p>
    <w:p w:rsidR="00A6684F" w:rsidRDefault="00A6684F" w:rsidP="00A6684F">
      <w:pPr>
        <w:tabs>
          <w:tab w:val="left" w:pos="0"/>
          <w:tab w:val="left" w:pos="315"/>
        </w:tabs>
        <w:ind w:left="1"/>
        <w:rPr>
          <w:rFonts w:hint="eastAsia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307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307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ind w:left="420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一、单项选择题</w:t>
      </w:r>
    </w:p>
    <w:p w:rsidR="00A6684F" w:rsidRDefault="00A6684F" w:rsidP="00A6684F">
      <w:pPr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)</w:t>
      </w:r>
    </w:p>
    <w:p w:rsidR="00A6684F" w:rsidRDefault="00A6684F" w:rsidP="00A6684F">
      <w:pPr>
        <w:pStyle w:val="a8"/>
        <w:ind w:leftChars="1198" w:left="2516" w:firstLineChars="50" w:firstLine="105"/>
        <w:rPr>
          <w:rFonts w:ascii="Times New Roman" w:hAnsi="Times New Roman" w:cs="Times New Roman" w:hint="eastAsia"/>
          <w:b/>
          <w:bCs/>
          <w:szCs w:val="20"/>
        </w:rPr>
      </w:pPr>
      <w:r>
        <w:rPr>
          <w:rFonts w:ascii="Times New Roman" w:hAnsi="Times New Roman" w:cs="Times New Roman" w:hint="eastAsia"/>
          <w:b/>
          <w:bCs/>
          <w:szCs w:val="20"/>
        </w:rPr>
        <w:t>在每小题列出的四个备选项中只有一个是符合题目要</w:t>
      </w:r>
      <w:r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0"/>
        </w:rPr>
        <w:t>求的，错选、多选或未选均无分。</w:t>
      </w:r>
    </w:p>
    <w:p w:rsidR="00A6684F" w:rsidRDefault="00A6684F" w:rsidP="00A6684F">
      <w:pPr>
        <w:pStyle w:val="a7"/>
        <w:wordWrap w:val="0"/>
        <w:spacing w:before="0" w:beforeAutospacing="0" w:after="0" w:afterAutospacing="0"/>
        <w:ind w:left="416" w:hanging="416"/>
        <w:rPr>
          <w:rFonts w:ascii="Times New Roman" w:hAnsi="Times New Roman" w:cs="Times New Roman" w:hint="eastAsia"/>
          <w:kern w:val="2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>数据库系统的特点是（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）、数据独立、减少数据冗余、避免数据不一致和加强了数据保护。</w:t>
      </w:r>
    </w:p>
    <w:p w:rsidR="00A6684F" w:rsidRDefault="00A6684F" w:rsidP="00A6684F">
      <w:pPr>
        <w:pStyle w:val="a7"/>
        <w:tabs>
          <w:tab w:val="left" w:pos="3780"/>
        </w:tabs>
        <w:wordWrap w:val="0"/>
        <w:spacing w:before="0" w:beforeAutospacing="0" w:after="0" w:afterAutospacing="0"/>
        <w:ind w:firstLine="420"/>
        <w:rPr>
          <w:rFonts w:ascii="Times New Roman" w:hAnsi="Times New Roman" w:cs="Times New Roman" w:hint="eastAsia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A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．数据共享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  <w:t>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．数据存储</w:t>
      </w:r>
    </w:p>
    <w:p w:rsidR="00A6684F" w:rsidRDefault="00A6684F" w:rsidP="00A6684F">
      <w:pPr>
        <w:pStyle w:val="a7"/>
        <w:wordWrap w:val="0"/>
        <w:spacing w:before="0" w:beforeAutospacing="0" w:after="0" w:afterAutospacing="0"/>
        <w:ind w:firstLine="420"/>
        <w:rPr>
          <w:rFonts w:ascii="Times New Roman" w:hAnsi="Times New Roman" w:cs="Times New Roman" w:hint="eastAsia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C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．数据应用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  <w:t>D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．数据保密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 w:cs="Times New Roman" w:hint="eastAsia"/>
          <w:kern w:val="2"/>
          <w:sz w:val="21"/>
          <w:szCs w:val="21"/>
        </w:rPr>
      </w:pPr>
    </w:p>
    <w:p w:rsidR="00A6684F" w:rsidRDefault="00A6684F" w:rsidP="00A6684F">
      <w:pPr>
        <w:rPr>
          <w:rFonts w:hint="eastAsia"/>
          <w:kern w:val="44"/>
          <w:szCs w:val="44"/>
        </w:rPr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>
        <w:rPr>
          <w:szCs w:val="21"/>
        </w:rPr>
        <w:tab/>
      </w:r>
      <w:r>
        <w:rPr>
          <w:rFonts w:hint="eastAsia"/>
          <w:kern w:val="44"/>
          <w:szCs w:val="44"/>
        </w:rPr>
        <w:t>数据库系统中，物理数据独立性是指（</w:t>
      </w:r>
      <w:r>
        <w:rPr>
          <w:rFonts w:hint="eastAsia"/>
          <w:kern w:val="44"/>
          <w:szCs w:val="44"/>
        </w:rPr>
        <w:t xml:space="preserve">      </w:t>
      </w:r>
      <w:r>
        <w:rPr>
          <w:rFonts w:hint="eastAsia"/>
          <w:kern w:val="44"/>
          <w:szCs w:val="44"/>
        </w:rPr>
        <w:t>）。</w:t>
      </w:r>
    </w:p>
    <w:p w:rsidR="00A6684F" w:rsidRDefault="00A6684F" w:rsidP="00A6684F">
      <w:pPr>
        <w:ind w:firstLine="435"/>
        <w:rPr>
          <w:rFonts w:hint="eastAsia"/>
          <w:kern w:val="44"/>
          <w:szCs w:val="44"/>
        </w:rPr>
      </w:pPr>
      <w:r>
        <w:rPr>
          <w:rFonts w:hint="eastAsia"/>
          <w:kern w:val="44"/>
          <w:szCs w:val="44"/>
        </w:rPr>
        <w:t>A</w:t>
      </w:r>
      <w:r>
        <w:rPr>
          <w:rFonts w:hint="eastAsia"/>
          <w:kern w:val="44"/>
          <w:szCs w:val="44"/>
        </w:rPr>
        <w:t>．数据库与数据库管理系统的相互独立</w:t>
      </w:r>
    </w:p>
    <w:p w:rsidR="00A6684F" w:rsidRDefault="00A6684F" w:rsidP="00A6684F">
      <w:pPr>
        <w:ind w:firstLine="435"/>
        <w:rPr>
          <w:rFonts w:hint="eastAsia"/>
          <w:kern w:val="44"/>
          <w:szCs w:val="44"/>
        </w:rPr>
      </w:pPr>
      <w:r>
        <w:rPr>
          <w:rFonts w:hint="eastAsia"/>
          <w:kern w:val="44"/>
          <w:szCs w:val="44"/>
        </w:rPr>
        <w:t>B</w:t>
      </w:r>
      <w:r>
        <w:rPr>
          <w:rFonts w:hint="eastAsia"/>
          <w:kern w:val="44"/>
          <w:szCs w:val="44"/>
        </w:rPr>
        <w:t>．应用程序与</w:t>
      </w:r>
      <w:r>
        <w:rPr>
          <w:rFonts w:hint="eastAsia"/>
          <w:kern w:val="44"/>
          <w:szCs w:val="44"/>
        </w:rPr>
        <w:t>DBMS</w:t>
      </w:r>
      <w:r>
        <w:rPr>
          <w:rFonts w:hint="eastAsia"/>
          <w:kern w:val="44"/>
          <w:szCs w:val="44"/>
        </w:rPr>
        <w:t>的相互独立</w:t>
      </w:r>
    </w:p>
    <w:p w:rsidR="00A6684F" w:rsidRDefault="00A6684F" w:rsidP="00A6684F">
      <w:pPr>
        <w:ind w:firstLine="435"/>
        <w:rPr>
          <w:rFonts w:hint="eastAsia"/>
          <w:kern w:val="44"/>
          <w:szCs w:val="44"/>
        </w:rPr>
      </w:pPr>
      <w:r>
        <w:rPr>
          <w:rFonts w:hint="eastAsia"/>
          <w:kern w:val="44"/>
          <w:szCs w:val="44"/>
        </w:rPr>
        <w:t>C</w:t>
      </w:r>
      <w:r>
        <w:rPr>
          <w:rFonts w:hint="eastAsia"/>
          <w:kern w:val="44"/>
          <w:szCs w:val="44"/>
        </w:rPr>
        <w:t>．应用程序与存储在磁盘上数据库的物理模式是相互独立的</w:t>
      </w:r>
    </w:p>
    <w:p w:rsidR="00A6684F" w:rsidRDefault="00A6684F" w:rsidP="00A6684F">
      <w:pPr>
        <w:ind w:firstLine="435"/>
        <w:rPr>
          <w:rFonts w:hint="eastAsia"/>
          <w:kern w:val="44"/>
          <w:szCs w:val="44"/>
        </w:rPr>
      </w:pPr>
      <w:r>
        <w:rPr>
          <w:rFonts w:hint="eastAsia"/>
          <w:kern w:val="44"/>
        </w:rPr>
        <w:lastRenderedPageBreak/>
        <w:t>D</w:t>
      </w:r>
      <w:r>
        <w:rPr>
          <w:rFonts w:hint="eastAsia"/>
          <w:kern w:val="44"/>
        </w:rPr>
        <w:t>．应用程序与数据库中数据的逻辑结构相互独立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ab/>
      </w:r>
      <w:r>
        <w:rPr>
          <w:szCs w:val="21"/>
        </w:rPr>
        <w:t>在数据库的三级模式结构中，描述数据库中全体数据的全局逻辑结构和特征的是（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）。</w:t>
      </w:r>
    </w:p>
    <w:p w:rsidR="00A6684F" w:rsidRDefault="00A6684F" w:rsidP="00A6684F">
      <w:pPr>
        <w:pStyle w:val="a7"/>
        <w:spacing w:before="0" w:beforeAutospacing="0" w:after="0" w:afterAutospacing="0"/>
        <w:ind w:firstLine="416"/>
        <w:rPr>
          <w:rFonts w:ascii="Times New Roman" w:hAnsi="Times New Roman" w:cs="Times New Roman" w:hint="eastAsia"/>
          <w:kern w:val="44"/>
          <w:sz w:val="21"/>
          <w:szCs w:val="21"/>
        </w:rPr>
      </w:pPr>
      <w:r>
        <w:rPr>
          <w:rFonts w:ascii="Times New Roman" w:hAnsi="Times New Roman" w:cs="Times New Roman"/>
          <w:kern w:val="44"/>
          <w:sz w:val="21"/>
          <w:szCs w:val="21"/>
        </w:rPr>
        <w:t>A</w:t>
      </w:r>
      <w:r>
        <w:rPr>
          <w:rFonts w:ascii="Times New Roman" w:hAnsi="Times New Roman" w:cs="Times New Roman"/>
          <w:kern w:val="44"/>
          <w:sz w:val="21"/>
          <w:szCs w:val="21"/>
        </w:rPr>
        <w:t>．外模式</w:t>
      </w:r>
      <w:r>
        <w:rPr>
          <w:rFonts w:ascii="Times New Roman" w:hAnsi="Times New Roman" w:cs="Times New Roman"/>
          <w:kern w:val="44"/>
          <w:sz w:val="21"/>
          <w:szCs w:val="21"/>
        </w:rPr>
        <w:t xml:space="preserve">   B</w:t>
      </w:r>
      <w:r>
        <w:rPr>
          <w:rFonts w:ascii="Times New Roman" w:hAnsi="Times New Roman" w:cs="Times New Roman"/>
          <w:kern w:val="44"/>
          <w:sz w:val="21"/>
          <w:szCs w:val="21"/>
        </w:rPr>
        <w:t>．内模式</w:t>
      </w:r>
      <w:r>
        <w:rPr>
          <w:rFonts w:ascii="Times New Roman" w:hAnsi="Times New Roman" w:cs="Times New Roman"/>
          <w:kern w:val="44"/>
          <w:sz w:val="21"/>
          <w:szCs w:val="21"/>
        </w:rPr>
        <w:t xml:space="preserve">   C</w:t>
      </w:r>
      <w:r>
        <w:rPr>
          <w:rFonts w:ascii="Times New Roman" w:hAnsi="Times New Roman" w:cs="Times New Roman"/>
          <w:kern w:val="44"/>
          <w:sz w:val="21"/>
          <w:szCs w:val="21"/>
        </w:rPr>
        <w:t>．存储模式</w:t>
      </w:r>
      <w:r>
        <w:rPr>
          <w:rFonts w:ascii="Times New Roman" w:hAnsi="Times New Roman" w:cs="Times New Roman"/>
          <w:kern w:val="44"/>
          <w:sz w:val="21"/>
          <w:szCs w:val="21"/>
        </w:rPr>
        <w:t xml:space="preserve">    D</w:t>
      </w:r>
      <w:r>
        <w:rPr>
          <w:rFonts w:ascii="Times New Roman" w:hAnsi="Times New Roman" w:cs="Times New Roman"/>
          <w:kern w:val="44"/>
          <w:sz w:val="21"/>
          <w:szCs w:val="21"/>
        </w:rPr>
        <w:t>．模式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E-R</w:t>
      </w:r>
      <w:r>
        <w:rPr>
          <w:rFonts w:hint="eastAsia"/>
          <w:kern w:val="0"/>
          <w:szCs w:val="21"/>
        </w:rPr>
        <w:t>模型用于数据库设计的哪个阶段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）？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需求分析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概念结构设计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逻辑结构设计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物理结构设计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  <w:tab w:val="left" w:pos="3780"/>
        </w:tabs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现有关系表：学生（宿舍编号，宿舍地址，学号，姓名，性别，专业，出生日期）</w:t>
      </w:r>
      <w:proofErr w:type="gramStart"/>
      <w:r>
        <w:rPr>
          <w:rFonts w:hint="eastAsia"/>
        </w:rPr>
        <w:t>的主码是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．宿舍编号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．学号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．宿舍地址，姓名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．宿舍编号，学号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16" w:hanging="416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自然连接是构成新关系的有效方法。一般情况下，当对关系</w:t>
      </w:r>
      <w:r>
        <w:rPr>
          <w:szCs w:val="21"/>
        </w:rPr>
        <w:t>R</w:t>
      </w:r>
      <w:r>
        <w:rPr>
          <w:szCs w:val="21"/>
        </w:rPr>
        <w:t>和</w:t>
      </w:r>
      <w:r>
        <w:rPr>
          <w:szCs w:val="21"/>
        </w:rPr>
        <w:t>S</w:t>
      </w:r>
      <w:r>
        <w:rPr>
          <w:szCs w:val="21"/>
        </w:rPr>
        <w:t>使用自然连接时，要求</w:t>
      </w:r>
      <w:r>
        <w:rPr>
          <w:szCs w:val="21"/>
        </w:rPr>
        <w:t>R</w:t>
      </w:r>
      <w:r>
        <w:rPr>
          <w:szCs w:val="21"/>
        </w:rPr>
        <w:t>和</w:t>
      </w:r>
      <w:r>
        <w:rPr>
          <w:szCs w:val="21"/>
        </w:rPr>
        <w:t>S</w:t>
      </w:r>
      <w:r>
        <w:rPr>
          <w:szCs w:val="21"/>
        </w:rPr>
        <w:t>含有一个或多个共有的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:rsidR="00A6684F" w:rsidRDefault="00A6684F" w:rsidP="00A6684F">
      <w:pPr>
        <w:tabs>
          <w:tab w:val="left" w:pos="2160"/>
          <w:tab w:val="left" w:pos="2340"/>
        </w:tabs>
        <w:ind w:firstLine="425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．元组</w:t>
      </w:r>
      <w:r>
        <w:rPr>
          <w:szCs w:val="21"/>
        </w:rPr>
        <w:t xml:space="preserve">           B</w:t>
      </w:r>
      <w:r>
        <w:rPr>
          <w:szCs w:val="21"/>
        </w:rPr>
        <w:t>．行</w:t>
      </w:r>
      <w:r>
        <w:rPr>
          <w:szCs w:val="21"/>
        </w:rPr>
        <w:t xml:space="preserve">           C</w:t>
      </w:r>
      <w:r>
        <w:rPr>
          <w:szCs w:val="21"/>
        </w:rPr>
        <w:t>．记录</w:t>
      </w:r>
      <w:r>
        <w:rPr>
          <w:szCs w:val="21"/>
        </w:rPr>
        <w:t xml:space="preserve">        D</w:t>
      </w:r>
      <w:r>
        <w:rPr>
          <w:szCs w:val="21"/>
        </w:rPr>
        <w:t>．属性</w:t>
      </w:r>
    </w:p>
    <w:p w:rsidR="00A6684F" w:rsidRDefault="00A6684F" w:rsidP="00A6684F">
      <w:pPr>
        <w:tabs>
          <w:tab w:val="left" w:pos="420"/>
        </w:tabs>
        <w:spacing w:line="120" w:lineRule="exact"/>
        <w:rPr>
          <w:szCs w:val="21"/>
        </w:rPr>
      </w:pPr>
    </w:p>
    <w:p w:rsidR="00A6684F" w:rsidRDefault="00A6684F" w:rsidP="00A6684F">
      <w:pPr>
        <w:ind w:left="420" w:hanging="420"/>
        <w:rPr>
          <w:rFonts w:hint="eastAsia"/>
          <w:kern w:val="0"/>
          <w:szCs w:val="21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下列关系运算中，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运算不属于专门的关系运算。</w:t>
      </w:r>
    </w:p>
    <w:p w:rsidR="00A6684F" w:rsidRDefault="00A6684F" w:rsidP="00A6684F">
      <w:pPr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  <w:r>
        <w:rPr>
          <w:kern w:val="0"/>
          <w:szCs w:val="21"/>
        </w:rPr>
        <w:t>A</w:t>
      </w:r>
      <w:r>
        <w:t>．</w:t>
      </w:r>
      <w:r>
        <w:rPr>
          <w:rFonts w:hint="eastAsia"/>
        </w:rPr>
        <w:t>选择</w:t>
      </w:r>
      <w:r>
        <w:rPr>
          <w:rFonts w:hint="eastAsia"/>
          <w:kern w:val="0"/>
          <w:szCs w:val="21"/>
        </w:rPr>
        <w:t xml:space="preserve">                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t>．</w:t>
      </w:r>
      <w:r>
        <w:rPr>
          <w:rFonts w:hint="eastAsia"/>
        </w:rPr>
        <w:t>连接</w:t>
      </w:r>
    </w:p>
    <w:p w:rsidR="00A6684F" w:rsidRDefault="00A6684F" w:rsidP="00A6684F">
      <w:pPr>
        <w:widowControl/>
        <w:tabs>
          <w:tab w:val="left" w:pos="3780"/>
        </w:tabs>
        <w:ind w:firstLine="420"/>
        <w:rPr>
          <w:rFonts w:hint="eastAsia"/>
        </w:rPr>
      </w:pPr>
      <w:r>
        <w:rPr>
          <w:kern w:val="0"/>
          <w:szCs w:val="21"/>
        </w:rPr>
        <w:t>C</w:t>
      </w:r>
      <w:r>
        <w:t>．</w:t>
      </w:r>
      <w:r>
        <w:rPr>
          <w:rFonts w:hint="eastAsia"/>
        </w:rPr>
        <w:t>广义笛卡尔积</w:t>
      </w:r>
      <w:r>
        <w:rPr>
          <w:rFonts w:hint="eastAsia"/>
          <w:kern w:val="0"/>
          <w:szCs w:val="21"/>
        </w:rPr>
        <w:t xml:space="preserve">              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t>．</w:t>
      </w:r>
      <w:r>
        <w:rPr>
          <w:rFonts w:hint="eastAsia"/>
        </w:rPr>
        <w:t>投影</w:t>
      </w:r>
    </w:p>
    <w:p w:rsidR="00A6684F" w:rsidRDefault="00A6684F" w:rsidP="00A6684F">
      <w:pPr>
        <w:snapToGrid w:val="0"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tabs>
          <w:tab w:val="left" w:pos="420"/>
          <w:tab w:val="left" w:pos="3780"/>
        </w:tabs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ab/>
        <w:t>SQL</w:t>
      </w:r>
      <w:r>
        <w:rPr>
          <w:rFonts w:hint="eastAsia"/>
        </w:rPr>
        <w:t>语言具有（</w:t>
      </w:r>
      <w:r>
        <w:rPr>
          <w:rFonts w:hint="eastAsia"/>
        </w:rPr>
        <w:t xml:space="preserve">       </w:t>
      </w:r>
      <w:r>
        <w:rPr>
          <w:rFonts w:hint="eastAsia"/>
        </w:rPr>
        <w:t>）的功能。</w:t>
      </w:r>
    </w:p>
    <w:p w:rsidR="00A6684F" w:rsidRDefault="00A6684F" w:rsidP="00A6684F">
      <w:pPr>
        <w:tabs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．关系规范化、数据操纵、数据控制</w:t>
      </w:r>
    </w:p>
    <w:p w:rsidR="00A6684F" w:rsidRDefault="00A6684F" w:rsidP="00A6684F">
      <w:pPr>
        <w:tabs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．数据定义、数据操纵、数据控制</w:t>
      </w:r>
    </w:p>
    <w:p w:rsidR="00A6684F" w:rsidRDefault="00A6684F" w:rsidP="00A6684F">
      <w:pPr>
        <w:tabs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．数据定义、关系规范化、数据控制</w:t>
      </w:r>
    </w:p>
    <w:p w:rsidR="00A6684F" w:rsidRDefault="00A6684F" w:rsidP="00A6684F">
      <w:pPr>
        <w:tabs>
          <w:tab w:val="left" w:pos="3780"/>
        </w:tabs>
        <w:ind w:firstLine="424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．数据定义、关系规范化、数据操纵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pStyle w:val="a8"/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hAnsi="宋体" w:hint="eastAsia"/>
        </w:rPr>
        <w:t xml:space="preserve">． </w:t>
      </w:r>
      <w:r>
        <w:rPr>
          <w:rFonts w:ascii="Times New Roman" w:hAnsi="Times New Roman" w:cs="Times New Roman" w:hint="eastAsia"/>
          <w:szCs w:val="20"/>
        </w:rPr>
        <w:t>如果在一个关系中，存在某个属性（或属性组），虽然不是</w:t>
      </w:r>
      <w:proofErr w:type="gramStart"/>
      <w:r>
        <w:rPr>
          <w:rFonts w:ascii="Times New Roman" w:hAnsi="Times New Roman" w:cs="Times New Roman" w:hint="eastAsia"/>
          <w:szCs w:val="20"/>
        </w:rPr>
        <w:t>该关系的主码</w:t>
      </w:r>
      <w:proofErr w:type="gramEnd"/>
      <w:r>
        <w:rPr>
          <w:rFonts w:ascii="Times New Roman" w:hAnsi="Times New Roman" w:cs="Times New Roman" w:hint="eastAsia"/>
          <w:szCs w:val="20"/>
        </w:rPr>
        <w:t>或</w:t>
      </w:r>
      <w:proofErr w:type="gramStart"/>
      <w:r>
        <w:rPr>
          <w:rFonts w:ascii="Times New Roman" w:hAnsi="Times New Roman" w:cs="Times New Roman" w:hint="eastAsia"/>
          <w:szCs w:val="20"/>
        </w:rPr>
        <w:t>只是主码的</w:t>
      </w:r>
      <w:proofErr w:type="gramEnd"/>
      <w:r>
        <w:rPr>
          <w:rFonts w:ascii="Times New Roman" w:hAnsi="Times New Roman" w:cs="Times New Roman" w:hint="eastAsia"/>
          <w:szCs w:val="20"/>
        </w:rPr>
        <w:t>一部分，但却是另一个关系</w:t>
      </w:r>
      <w:proofErr w:type="gramStart"/>
      <w:r>
        <w:rPr>
          <w:rFonts w:ascii="Times New Roman" w:hAnsi="Times New Roman" w:cs="Times New Roman" w:hint="eastAsia"/>
          <w:szCs w:val="20"/>
        </w:rPr>
        <w:t>的主码时</w:t>
      </w:r>
      <w:proofErr w:type="gramEnd"/>
      <w:r>
        <w:rPr>
          <w:rFonts w:ascii="Times New Roman" w:hAnsi="Times New Roman" w:cs="Times New Roman" w:hint="eastAsia"/>
          <w:szCs w:val="20"/>
        </w:rPr>
        <w:t>，称该属性（或属性组）为这个关系的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候选码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主码</w:t>
      </w:r>
    </w:p>
    <w:p w:rsidR="00A6684F" w:rsidRDefault="00A6684F" w:rsidP="00A6684F">
      <w:pPr>
        <w:pStyle w:val="a8"/>
        <w:ind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 w:hint="eastAsia"/>
          <w:kern w:val="0"/>
        </w:rPr>
        <w:t>外码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连接码</w:t>
      </w: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10</w:t>
      </w:r>
      <w:r>
        <w:rPr>
          <w:rFonts w:asci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下列关于关系数据模型的术语中，（</w:t>
      </w:r>
      <w:r>
        <w:rPr>
          <w:rFonts w:hint="eastAsia"/>
        </w:rPr>
        <w:t xml:space="preserve">      </w:t>
      </w:r>
      <w:r>
        <w:rPr>
          <w:rFonts w:hint="eastAsia"/>
        </w:rPr>
        <w:t>）术语所表达的概念与二维表中的“行”的概念最接近？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属性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关系</w:t>
      </w:r>
    </w:p>
    <w:p w:rsidR="00A6684F" w:rsidRDefault="00A6684F" w:rsidP="00A6684F">
      <w:pPr>
        <w:pStyle w:val="a8"/>
        <w:tabs>
          <w:tab w:val="left" w:pos="3780"/>
        </w:tabs>
        <w:ind w:firstLineChars="200" w:firstLine="420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 w:hint="eastAsia"/>
          <w:kern w:val="0"/>
        </w:rPr>
        <w:t>域</w:t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元组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rPr>
          <w:rFonts w:hint="eastAsia"/>
          <w:sz w:val="24"/>
        </w:rPr>
      </w:pPr>
      <w:r>
        <w:rPr>
          <w:rFonts w:hint="eastAsia"/>
          <w:szCs w:val="21"/>
        </w:rPr>
        <w:t>11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假定学生关系是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SNAME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SEX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AGE</w:t>
      </w:r>
      <w:r>
        <w:rPr>
          <w:rFonts w:hint="eastAsia"/>
          <w:kern w:val="0"/>
          <w:szCs w:val="21"/>
        </w:rPr>
        <w:t>），课程关系是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CNAME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lastRenderedPageBreak/>
        <w:t>TEACHER</w:t>
      </w:r>
      <w:r>
        <w:rPr>
          <w:rFonts w:hint="eastAsia"/>
          <w:kern w:val="0"/>
          <w:szCs w:val="21"/>
        </w:rPr>
        <w:t>），学生选课关系是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GRADE</w:t>
      </w:r>
      <w:r>
        <w:rPr>
          <w:rFonts w:hint="eastAsia"/>
          <w:kern w:val="0"/>
          <w:szCs w:val="21"/>
        </w:rPr>
        <w:t>）</w:t>
      </w:r>
      <w:r>
        <w:rPr>
          <w:rFonts w:hint="eastAsia"/>
          <w:sz w:val="24"/>
        </w:rPr>
        <w:t>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leftChars="228" w:left="479"/>
        <w:rPr>
          <w:szCs w:val="21"/>
        </w:rPr>
      </w:pPr>
      <w:r>
        <w:rPr>
          <w:rFonts w:hint="eastAsia"/>
          <w:kern w:val="0"/>
          <w:szCs w:val="21"/>
        </w:rPr>
        <w:t>要查找某个学生的基本信息及其选课的平均成绩，将使用关系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kern w:val="0"/>
          <w:szCs w:val="21"/>
        </w:rPr>
        <w:t>S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SC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C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C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C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ind w:left="420" w:hangingChars="200" w:hanging="420"/>
        <w:rPr>
          <w:rFonts w:hint="eastAsia"/>
          <w:kern w:val="0"/>
          <w:szCs w:val="21"/>
        </w:rPr>
      </w:pPr>
      <w:r>
        <w:t>1</w:t>
      </w:r>
      <w:r>
        <w:rPr>
          <w:rFonts w:hint="eastAsia"/>
        </w:rPr>
        <w:t>2</w:t>
      </w:r>
      <w:r>
        <w:t>．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kern w:val="0"/>
          <w:szCs w:val="21"/>
        </w:rPr>
        <w:t>SQL</w:t>
      </w:r>
      <w:r>
        <w:rPr>
          <w:rFonts w:hint="eastAsia"/>
          <w:kern w:val="0"/>
          <w:szCs w:val="21"/>
        </w:rPr>
        <w:t>语言的</w:t>
      </w:r>
      <w:r>
        <w:rPr>
          <w:rFonts w:hint="eastAsia"/>
          <w:kern w:val="0"/>
          <w:szCs w:val="21"/>
        </w:rPr>
        <w:t>SELECT</w:t>
      </w:r>
      <w:r>
        <w:rPr>
          <w:rFonts w:hint="eastAsia"/>
          <w:kern w:val="0"/>
          <w:szCs w:val="21"/>
        </w:rPr>
        <w:t>语句中，用于对结果元组进行排序的是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子句。</w:t>
      </w:r>
    </w:p>
    <w:p w:rsidR="00A6684F" w:rsidRDefault="00A6684F" w:rsidP="00A6684F">
      <w:pPr>
        <w:ind w:firstLine="420"/>
        <w:rPr>
          <w:rFonts w:hint="eastAsia"/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 </w:t>
      </w:r>
      <w:r>
        <w:rPr>
          <w:rFonts w:hint="eastAsia"/>
          <w:kern w:val="0"/>
          <w:szCs w:val="21"/>
        </w:rPr>
        <w:t xml:space="preserve">GROUP BY </w:t>
      </w:r>
      <w:r>
        <w:rPr>
          <w:kern w:val="0"/>
          <w:szCs w:val="21"/>
        </w:rPr>
        <w:t>  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 xml:space="preserve">HAVING 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 xml:space="preserve"> </w:t>
      </w:r>
    </w:p>
    <w:p w:rsidR="00A6684F" w:rsidRDefault="00A6684F" w:rsidP="00A6684F">
      <w:pPr>
        <w:ind w:firstLine="420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 xml:space="preserve">ORDER BY 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 xml:space="preserve">WHERE </w:t>
      </w:r>
      <w:r>
        <w:rPr>
          <w:kern w:val="0"/>
          <w:szCs w:val="21"/>
        </w:rPr>
        <w:t xml:space="preserve"> </w:t>
      </w:r>
    </w:p>
    <w:p w:rsidR="00A6684F" w:rsidRDefault="00A6684F" w:rsidP="00A6684F">
      <w:pPr>
        <w:snapToGrid w:val="0"/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snapToGrid w:val="0"/>
        <w:ind w:left="420" w:hangingChars="200" w:hanging="420"/>
      </w:pPr>
      <w:r>
        <w:t>1</w:t>
      </w:r>
      <w:r>
        <w:rPr>
          <w:rFonts w:hint="eastAsia"/>
        </w:rPr>
        <w:t>3</w:t>
      </w:r>
      <w:r>
        <w:rPr>
          <w:rFonts w:ascii="宋体" w:hAnsi="宋体" w:hint="eastAsia"/>
        </w:rPr>
        <w:t>．</w:t>
      </w:r>
      <w:r>
        <w:rPr>
          <w:rFonts w:hint="eastAsia"/>
        </w:rPr>
        <w:t>设有关系</w:t>
      </w:r>
      <w:r>
        <w:rPr>
          <w:rFonts w:hint="eastAsia"/>
        </w:rPr>
        <w:t>SC</w:t>
      </w:r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GRADE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主码是</w:t>
      </w:r>
      <w:proofErr w:type="gramEnd"/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CNO</w:t>
      </w:r>
      <w:r>
        <w:rPr>
          <w:rFonts w:hint="eastAsia"/>
        </w:rPr>
        <w:t>）。遵照实体完整性规则，下面</w:t>
      </w:r>
      <w:r>
        <w:t>（</w:t>
      </w:r>
      <w:r>
        <w:rPr>
          <w:rFonts w:hint="eastAsia"/>
        </w:rPr>
        <w:t xml:space="preserve">     </w:t>
      </w:r>
      <w:r>
        <w:t>）</w:t>
      </w:r>
      <w:r>
        <w:rPr>
          <w:rFonts w:hint="eastAsia"/>
        </w:rPr>
        <w:t>选项是正确的</w:t>
      </w:r>
      <w:r>
        <w:t>。</w:t>
      </w:r>
    </w:p>
    <w:p w:rsidR="00A6684F" w:rsidRDefault="00A6684F" w:rsidP="00A6684F">
      <w:pPr>
        <w:snapToGrid w:val="0"/>
        <w:ind w:firstLine="420"/>
        <w:rPr>
          <w:rFonts w:hint="eastAsia"/>
        </w:rPr>
      </w:pPr>
      <w:r>
        <w:t>A</w:t>
      </w:r>
      <w:r>
        <w:t>．</w:t>
      </w:r>
      <w:r>
        <w:rPr>
          <w:rFonts w:hint="eastAsia"/>
        </w:rPr>
        <w:t>只有</w:t>
      </w:r>
      <w:r>
        <w:rPr>
          <w:rFonts w:hint="eastAsia"/>
        </w:rPr>
        <w:t>SNO</w:t>
      </w:r>
      <w:r>
        <w:rPr>
          <w:rFonts w:hint="eastAsia"/>
        </w:rPr>
        <w:t>不能取空值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t>．</w:t>
      </w:r>
      <w:r>
        <w:rPr>
          <w:rFonts w:hint="eastAsia"/>
        </w:rPr>
        <w:t>只有</w:t>
      </w:r>
      <w:r>
        <w:rPr>
          <w:rFonts w:hint="eastAsia"/>
        </w:rPr>
        <w:t>CNO</w:t>
      </w:r>
      <w:r>
        <w:rPr>
          <w:rFonts w:hint="eastAsia"/>
        </w:rPr>
        <w:t>不能取空值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t>．</w:t>
      </w:r>
      <w:r>
        <w:rPr>
          <w:rFonts w:hint="eastAsia"/>
        </w:rPr>
        <w:t>只有</w:t>
      </w:r>
      <w:r>
        <w:rPr>
          <w:rFonts w:hint="eastAsia"/>
        </w:rPr>
        <w:t>GRADE</w:t>
      </w:r>
      <w:r>
        <w:rPr>
          <w:rFonts w:hint="eastAsia"/>
        </w:rPr>
        <w:t>不能取空值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t>．</w:t>
      </w:r>
      <w:r>
        <w:rPr>
          <w:rFonts w:hint="eastAsia"/>
        </w:rPr>
        <w:t>SNO</w:t>
      </w:r>
      <w:r>
        <w:rPr>
          <w:rFonts w:hint="eastAsia"/>
        </w:rPr>
        <w:t>与</w:t>
      </w:r>
      <w:r>
        <w:rPr>
          <w:rFonts w:hint="eastAsia"/>
        </w:rPr>
        <w:t>CNO</w:t>
      </w:r>
      <w:r>
        <w:rPr>
          <w:rFonts w:hint="eastAsia"/>
        </w:rPr>
        <w:t>都不能取空值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14</w:t>
      </w:r>
      <w:r>
        <w:t>．</w:t>
      </w:r>
      <w:r>
        <w:rPr>
          <w:rFonts w:hint="eastAsia"/>
          <w:kern w:val="0"/>
          <w:szCs w:val="21"/>
        </w:rPr>
        <w:t>下面关于函数依赖的叙述中，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  <w:kern w:val="0"/>
          <w:szCs w:val="21"/>
        </w:rPr>
        <w:t>是不正确的。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若</w:t>
      </w:r>
      <w:r>
        <w:rPr>
          <w:rFonts w:hint="eastAsia"/>
          <w:kern w:val="0"/>
          <w:szCs w:val="21"/>
        </w:rPr>
        <w:t>X</w:t>
      </w:r>
      <w:r>
        <w:rPr>
          <w:szCs w:val="21"/>
        </w:rPr>
        <w:t>→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WY</w:t>
      </w:r>
      <w:r>
        <w:rPr>
          <w:szCs w:val="21"/>
        </w:rPr>
        <w:t>→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XW</w:t>
      </w:r>
      <w:r>
        <w:rPr>
          <w:szCs w:val="21"/>
        </w:rPr>
        <w:t>→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ab/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若</w:t>
      </w:r>
      <w:r>
        <w:rPr>
          <w:rFonts w:hint="eastAsia"/>
          <w:kern w:val="0"/>
          <w:szCs w:val="21"/>
        </w:rPr>
        <w:t>Y</w:t>
      </w:r>
      <w:r>
        <w:rPr>
          <w:kern w:val="0"/>
          <w:szCs w:val="21"/>
        </w:rPr>
        <w:sym w:font="Symbol" w:char="00CD"/>
      </w:r>
      <w:r>
        <w:rPr>
          <w:rFonts w:hint="eastAsia"/>
          <w:kern w:val="0"/>
          <w:szCs w:val="21"/>
        </w:rPr>
        <w:t>X</w:t>
      </w:r>
      <w:r>
        <w:rPr>
          <w:rFonts w:hint="eastAsia"/>
          <w:kern w:val="0"/>
          <w:szCs w:val="21"/>
        </w:rPr>
        <w:t>，则</w:t>
      </w:r>
      <w:r>
        <w:rPr>
          <w:rFonts w:hint="eastAsia"/>
          <w:kern w:val="0"/>
          <w:szCs w:val="21"/>
        </w:rPr>
        <w:t>X</w:t>
      </w:r>
      <w:r>
        <w:rPr>
          <w:szCs w:val="21"/>
        </w:rPr>
        <w:t>→</w:t>
      </w:r>
      <w:r>
        <w:rPr>
          <w:rFonts w:hint="eastAsia"/>
          <w:szCs w:val="21"/>
        </w:rPr>
        <w:t>Y</w:t>
      </w:r>
    </w:p>
    <w:p w:rsidR="00A6684F" w:rsidRDefault="00A6684F" w:rsidP="00A6684F">
      <w:pPr>
        <w:tabs>
          <w:tab w:val="left" w:pos="420"/>
          <w:tab w:val="left" w:pos="336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若</w:t>
      </w:r>
      <w:r>
        <w:rPr>
          <w:rFonts w:hint="eastAsia"/>
          <w:kern w:val="0"/>
          <w:szCs w:val="21"/>
        </w:rPr>
        <w:t>XY</w:t>
      </w:r>
      <w:r>
        <w:rPr>
          <w:szCs w:val="21"/>
        </w:rPr>
        <w:t>→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X</w:t>
      </w:r>
      <w:r>
        <w:rPr>
          <w:szCs w:val="21"/>
        </w:rPr>
        <w:t>→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</w:t>
      </w:r>
      <w:r>
        <w:rPr>
          <w:szCs w:val="21"/>
        </w:rPr>
        <w:t>→</w:t>
      </w:r>
      <w:r>
        <w:rPr>
          <w:rFonts w:hint="eastAsia"/>
          <w:szCs w:val="21"/>
        </w:rPr>
        <w:t>Z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若</w:t>
      </w:r>
      <w:r>
        <w:rPr>
          <w:rFonts w:hint="eastAsia"/>
          <w:kern w:val="0"/>
          <w:szCs w:val="21"/>
        </w:rPr>
        <w:t>X</w:t>
      </w:r>
      <w:r>
        <w:rPr>
          <w:szCs w:val="21"/>
        </w:rPr>
        <w:t>→</w:t>
      </w:r>
      <w:r>
        <w:rPr>
          <w:rFonts w:hint="eastAsia"/>
          <w:szCs w:val="21"/>
        </w:rPr>
        <w:t>YZ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X</w:t>
      </w:r>
      <w:r>
        <w:rPr>
          <w:szCs w:val="21"/>
        </w:rPr>
        <w:t>→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</w:t>
      </w:r>
      <w:r>
        <w:rPr>
          <w:szCs w:val="21"/>
        </w:rPr>
        <w:t>→</w:t>
      </w:r>
      <w:r>
        <w:rPr>
          <w:rFonts w:hint="eastAsia"/>
          <w:szCs w:val="21"/>
        </w:rPr>
        <w:t>Z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设有关系</w:t>
      </w:r>
      <w:r>
        <w:rPr>
          <w:rFonts w:hint="eastAsia"/>
          <w:kern w:val="0"/>
          <w:szCs w:val="21"/>
        </w:rPr>
        <w:t>R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）和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D</w:t>
      </w:r>
      <w:r>
        <w:rPr>
          <w:rFonts w:hint="eastAsia"/>
          <w:kern w:val="0"/>
          <w:szCs w:val="21"/>
        </w:rPr>
        <w:t>）。与</w:t>
      </w:r>
      <w:r>
        <w:rPr>
          <w:rFonts w:hint="eastAsia"/>
          <w:kern w:val="0"/>
          <w:szCs w:val="21"/>
        </w:rPr>
        <w:t>SQL</w:t>
      </w:r>
      <w:r>
        <w:rPr>
          <w:rFonts w:hint="eastAsia"/>
          <w:kern w:val="0"/>
          <w:szCs w:val="21"/>
        </w:rPr>
        <w:t>语句</w:t>
      </w:r>
      <w:r>
        <w:rPr>
          <w:kern w:val="0"/>
          <w:szCs w:val="21"/>
        </w:rPr>
        <w:t>select A,B,D from R,S where R.C=S.C</w:t>
      </w:r>
      <w:r>
        <w:rPr>
          <w:rFonts w:hint="eastAsia"/>
          <w:kern w:val="0"/>
          <w:szCs w:val="21"/>
        </w:rPr>
        <w:t>等价的关系代数表达式是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R.C=S.C</w:t>
      </w:r>
      <w:r>
        <w:rPr>
          <w:szCs w:val="21"/>
        </w:rPr>
        <w:t>(π</w:t>
      </w:r>
      <w:r>
        <w:rPr>
          <w:szCs w:val="21"/>
          <w:vertAlign w:val="subscript"/>
        </w:rPr>
        <w:t>A,B,D</w:t>
      </w:r>
      <w:r>
        <w:rPr>
          <w:szCs w:val="21"/>
        </w:rPr>
        <w:t>(R×S))</w:t>
      </w:r>
      <w:r>
        <w:rPr>
          <w:szCs w:val="21"/>
        </w:rPr>
        <w:tab/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π</w:t>
      </w:r>
      <w:r>
        <w:rPr>
          <w:kern w:val="0"/>
          <w:szCs w:val="21"/>
          <w:vertAlign w:val="subscript"/>
        </w:rPr>
        <w:t>A,B,D</w:t>
      </w:r>
      <w:r>
        <w:rPr>
          <w:kern w:val="0"/>
          <w:szCs w:val="21"/>
        </w:rPr>
        <w:t>(σ</w:t>
      </w:r>
      <w:r>
        <w:rPr>
          <w:kern w:val="0"/>
          <w:szCs w:val="21"/>
          <w:vertAlign w:val="subscript"/>
        </w:rPr>
        <w:t>R,C= S.C</w:t>
      </w:r>
      <w:r>
        <w:rPr>
          <w:kern w:val="0"/>
          <w:szCs w:val="21"/>
        </w:rPr>
        <w:t>(R×S))</w:t>
      </w:r>
      <w:r>
        <w:rPr>
          <w:kern w:val="0"/>
          <w:szCs w:val="21"/>
        </w:rPr>
        <w:tab/>
      </w:r>
      <w:r>
        <w:rPr>
          <w:rFonts w:hint="eastAsia"/>
          <w:szCs w:val="21"/>
        </w:rPr>
        <w:t xml:space="preserve">    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R.C=S.C</w:t>
      </w:r>
      <w:r>
        <w:rPr>
          <w:szCs w:val="21"/>
        </w:rPr>
        <w:t>((π</w:t>
      </w:r>
      <w:r>
        <w:rPr>
          <w:szCs w:val="21"/>
          <w:vertAlign w:val="subscript"/>
        </w:rPr>
        <w:t>A,B</w:t>
      </w:r>
      <w:r>
        <w:rPr>
          <w:szCs w:val="21"/>
        </w:rPr>
        <w:t xml:space="preserve"> (R))×(π</w:t>
      </w:r>
      <w:r>
        <w:rPr>
          <w:szCs w:val="21"/>
          <w:vertAlign w:val="subscript"/>
        </w:rPr>
        <w:t>D</w:t>
      </w:r>
      <w:r>
        <w:rPr>
          <w:rFonts w:hint="eastAsia"/>
          <w:szCs w:val="21"/>
        </w:rPr>
        <w:t>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))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R,C=S.</w:t>
      </w:r>
      <w:proofErr w:type="gramStart"/>
      <w:r>
        <w:rPr>
          <w:szCs w:val="21"/>
          <w:vertAlign w:val="subscript"/>
        </w:rPr>
        <w:t>C</w:t>
      </w:r>
      <w:r>
        <w:rPr>
          <w:szCs w:val="21"/>
        </w:rPr>
        <w:t>(</w:t>
      </w:r>
      <w:proofErr w:type="gramEnd"/>
      <w:r>
        <w:rPr>
          <w:szCs w:val="21"/>
        </w:rPr>
        <w:t>π</w:t>
      </w:r>
      <w:r>
        <w:rPr>
          <w:szCs w:val="21"/>
          <w:vertAlign w:val="subscript"/>
        </w:rPr>
        <w:t>D</w:t>
      </w:r>
      <w:r>
        <w:rPr>
          <w:szCs w:val="21"/>
        </w:rPr>
        <w:t>((π</w:t>
      </w:r>
      <w:r>
        <w:rPr>
          <w:szCs w:val="21"/>
          <w:vertAlign w:val="subscript"/>
        </w:rPr>
        <w:t>A,B</w:t>
      </w:r>
      <w:r>
        <w:rPr>
          <w:szCs w:val="21"/>
        </w:rPr>
        <w:t>(R</w:t>
      </w:r>
      <w:r>
        <w:rPr>
          <w:rFonts w:hint="eastAsia"/>
          <w:szCs w:val="21"/>
        </w:rPr>
        <w:t>)</w:t>
      </w:r>
      <w:r>
        <w:rPr>
          <w:szCs w:val="21"/>
        </w:rPr>
        <w:t>)×S)</w:t>
      </w:r>
      <w:r>
        <w:rPr>
          <w:rFonts w:hint="eastAsia"/>
          <w:szCs w:val="21"/>
        </w:rPr>
        <w:t>)</w:t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6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二、多项选择题</w:t>
      </w:r>
    </w:p>
    <w:p w:rsidR="00A6684F" w:rsidRDefault="00A6684F" w:rsidP="00A6684F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firstLineChars="50" w:firstLine="105"/>
        <w:rPr>
          <w:rFonts w:hint="eastAsia"/>
          <w:b/>
          <w:bCs/>
        </w:rPr>
      </w:pPr>
      <w:r>
        <w:rPr>
          <w:rFonts w:hint="eastAsia"/>
          <w:b/>
          <w:bCs/>
        </w:rPr>
        <w:t>在每小题列出的四个备选项中有多个是符合题目要</w:t>
      </w:r>
      <w:r>
        <w:rPr>
          <w:rFonts w:hint="eastAsia"/>
          <w:b/>
          <w:bCs/>
        </w:rPr>
        <w:t xml:space="preserve">  </w:t>
      </w:r>
    </w:p>
    <w:p w:rsidR="00A6684F" w:rsidRDefault="00A6684F" w:rsidP="00A6684F">
      <w:pPr>
        <w:ind w:firstLineChars="1200" w:firstLine="2530"/>
      </w:pPr>
      <w:r>
        <w:rPr>
          <w:rFonts w:hint="eastAsia"/>
          <w:b/>
          <w:bCs/>
        </w:rPr>
        <w:t>求的，多选、少选、错选、不选均无分。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语句中，需要对分组情况应满足的条件进行判断时，应使用（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WHERE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 xml:space="preserve">GROUP BY </w:t>
      </w:r>
      <w:r>
        <w:rPr>
          <w:szCs w:val="21"/>
        </w:rPr>
        <w:t xml:space="preserve">   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 xml:space="preserve">ORDER BY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HAVING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120" w:lineRule="exact"/>
        <w:ind w:left="420" w:hanging="420"/>
        <w:rPr>
          <w:rFonts w:hint="eastAsia"/>
          <w:szCs w:val="21"/>
        </w:rPr>
      </w:pPr>
    </w:p>
    <w:p w:rsidR="00A6684F" w:rsidRDefault="00A6684F" w:rsidP="00A6684F">
      <w:pPr>
        <w:spacing w:line="360" w:lineRule="auto"/>
        <w:ind w:left="210" w:hangingChars="100" w:hanging="210"/>
        <w:rPr>
          <w:rFonts w:hint="eastAsia"/>
        </w:rPr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44"/>
        </w:rPr>
        <w:t>对于下列语句，正确的描述是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）。</w:t>
      </w:r>
    </w:p>
    <w:p w:rsidR="00A6684F" w:rsidRDefault="00A6684F" w:rsidP="00A6684F">
      <w:pPr>
        <w:spacing w:line="360" w:lineRule="auto"/>
        <w:ind w:left="210" w:hangingChars="100" w:hanging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ATLER TABLE Product</w:t>
      </w:r>
    </w:p>
    <w:p w:rsidR="00A6684F" w:rsidRDefault="00A6684F" w:rsidP="00A6684F">
      <w:pPr>
        <w:spacing w:line="360" w:lineRule="auto"/>
        <w:ind w:left="210" w:hangingChars="100" w:hanging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 Year DATETIME DEFAULT </w:t>
      </w:r>
      <w:r>
        <w:t>‘</w:t>
      </w:r>
      <w:r>
        <w:rPr>
          <w:rFonts w:hint="eastAsia"/>
        </w:rPr>
        <w:t>1985-01-01</w:t>
      </w:r>
      <w:r>
        <w:t>’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>向</w:t>
      </w:r>
      <w:r>
        <w:rPr>
          <w:rFonts w:hint="eastAsia"/>
          <w:kern w:val="44"/>
          <w:szCs w:val="21"/>
        </w:rPr>
        <w:t>Product</w:t>
      </w:r>
      <w:r>
        <w:rPr>
          <w:rFonts w:hint="eastAsia"/>
          <w:kern w:val="44"/>
          <w:szCs w:val="21"/>
        </w:rPr>
        <w:t>表中增加一个名为“</w:t>
      </w:r>
      <w:r>
        <w:rPr>
          <w:rFonts w:hint="eastAsia"/>
          <w:kern w:val="44"/>
          <w:szCs w:val="21"/>
        </w:rPr>
        <w:t>DATETIME</w:t>
      </w:r>
      <w:r>
        <w:rPr>
          <w:rFonts w:hint="eastAsia"/>
          <w:kern w:val="44"/>
          <w:szCs w:val="21"/>
        </w:rPr>
        <w:t>”的属性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lastRenderedPageBreak/>
        <w:t>B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该属性有一个默认的值是“</w:t>
      </w:r>
      <w:r>
        <w:rPr>
          <w:rFonts w:hint="eastAsia"/>
        </w:rPr>
        <w:t>1985-01-01</w:t>
      </w:r>
      <w:r>
        <w:rPr>
          <w:rFonts w:hint="eastAsia"/>
        </w:rPr>
        <w:t>”</w:t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该属性的数据类型是日期时间型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</w:p>
    <w:p w:rsidR="00A6684F" w:rsidRDefault="00A6684F" w:rsidP="00A6684F">
      <w:pPr>
        <w:spacing w:line="288" w:lineRule="auto"/>
        <w:ind w:firstLine="425"/>
        <w:rPr>
          <w:rFonts w:hint="eastAsia"/>
          <w:kern w:val="44"/>
          <w:szCs w:val="21"/>
        </w:rPr>
      </w:pP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该属性可以被指定为码</w:t>
      </w:r>
    </w:p>
    <w:p w:rsidR="00A6684F" w:rsidRDefault="00A6684F" w:rsidP="00A6684F">
      <w:pPr>
        <w:spacing w:line="120" w:lineRule="exact"/>
        <w:rPr>
          <w:rFonts w:hint="eastAsia"/>
          <w:kern w:val="44"/>
          <w:szCs w:val="21"/>
        </w:rPr>
      </w:pPr>
    </w:p>
    <w:p w:rsidR="00A6684F" w:rsidRDefault="00A6684F" w:rsidP="00A6684F">
      <w:pPr>
        <w:tabs>
          <w:tab w:val="left" w:pos="420"/>
        </w:tabs>
        <w:ind w:left="420" w:hangingChars="200" w:hanging="420"/>
        <w:rPr>
          <w:rFonts w:hint="eastAsia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>现有学生关系</w:t>
      </w:r>
      <w:r>
        <w:rPr>
          <w:rFonts w:hint="eastAsia"/>
          <w:kern w:val="0"/>
          <w:szCs w:val="21"/>
        </w:rPr>
        <w:t>Student</w:t>
      </w:r>
      <w:r>
        <w:rPr>
          <w:rFonts w:hint="eastAsia"/>
          <w:kern w:val="0"/>
          <w:szCs w:val="21"/>
        </w:rPr>
        <w:t>，属性包括学号（</w:t>
      </w:r>
      <w:r>
        <w:rPr>
          <w:rFonts w:hint="eastAsia"/>
          <w:kern w:val="0"/>
          <w:szCs w:val="21"/>
        </w:rPr>
        <w:t>Sno</w:t>
      </w:r>
      <w:r>
        <w:rPr>
          <w:rFonts w:hint="eastAsia"/>
          <w:kern w:val="0"/>
          <w:szCs w:val="21"/>
        </w:rPr>
        <w:t>），姓名（</w:t>
      </w:r>
      <w:r>
        <w:rPr>
          <w:rFonts w:hint="eastAsia"/>
          <w:kern w:val="0"/>
          <w:szCs w:val="21"/>
        </w:rPr>
        <w:t>Sname</w:t>
      </w:r>
      <w:r>
        <w:rPr>
          <w:rFonts w:hint="eastAsia"/>
          <w:kern w:val="0"/>
          <w:szCs w:val="21"/>
        </w:rPr>
        <w:t>），所在系（</w:t>
      </w:r>
      <w:r>
        <w:rPr>
          <w:rFonts w:hint="eastAsia"/>
          <w:kern w:val="0"/>
          <w:szCs w:val="21"/>
        </w:rPr>
        <w:t>Sdept</w:t>
      </w:r>
      <w:r>
        <w:rPr>
          <w:rFonts w:hint="eastAsia"/>
          <w:kern w:val="0"/>
          <w:szCs w:val="21"/>
        </w:rPr>
        <w:t>），系主任姓名（</w:t>
      </w:r>
      <w:r>
        <w:rPr>
          <w:rFonts w:hint="eastAsia"/>
          <w:kern w:val="0"/>
          <w:szCs w:val="21"/>
        </w:rPr>
        <w:t>Mname</w:t>
      </w:r>
      <w:r>
        <w:rPr>
          <w:rFonts w:hint="eastAsia"/>
          <w:kern w:val="0"/>
          <w:szCs w:val="21"/>
        </w:rPr>
        <w:t>），课程名（</w:t>
      </w:r>
      <w:r>
        <w:rPr>
          <w:rFonts w:hint="eastAsia"/>
          <w:kern w:val="0"/>
          <w:szCs w:val="21"/>
        </w:rPr>
        <w:t>Cname</w:t>
      </w:r>
      <w:r>
        <w:rPr>
          <w:rFonts w:hint="eastAsia"/>
          <w:kern w:val="0"/>
          <w:szCs w:val="21"/>
        </w:rPr>
        <w:t>）和成绩（</w:t>
      </w:r>
      <w:r>
        <w:rPr>
          <w:rFonts w:hint="eastAsia"/>
          <w:kern w:val="0"/>
          <w:szCs w:val="21"/>
        </w:rPr>
        <w:t>Grade</w:t>
      </w:r>
      <w:r>
        <w:rPr>
          <w:rFonts w:hint="eastAsia"/>
          <w:kern w:val="0"/>
          <w:szCs w:val="21"/>
        </w:rPr>
        <w:t>）。这些属性之间存在如下联系：一个学号只对应一个学生，一个学生只对应一个系，一个系只对应一个系主任；一个学生的一门课只对应一个成绩；学生名可以重复；系名不重复；课程名不重复。则以下不正确的函数依赖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Sno</w:t>
      </w:r>
      <w:r>
        <w:rPr>
          <w:szCs w:val="21"/>
        </w:rPr>
        <w:t>→</w:t>
      </w:r>
      <w:r>
        <w:rPr>
          <w:rFonts w:hint="eastAsia"/>
          <w:szCs w:val="21"/>
        </w:rPr>
        <w:t>Sdept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</w:p>
    <w:p w:rsidR="00A6684F" w:rsidRDefault="00A6684F" w:rsidP="00A6684F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Sno</w:t>
      </w:r>
      <w:r>
        <w:rPr>
          <w:szCs w:val="21"/>
        </w:rPr>
        <w:t>→</w:t>
      </w:r>
      <w:r>
        <w:rPr>
          <w:rFonts w:hint="eastAsia"/>
          <w:szCs w:val="21"/>
        </w:rPr>
        <w:t>Mname</w:t>
      </w:r>
      <w:r>
        <w:rPr>
          <w:szCs w:val="21"/>
        </w:rPr>
        <w:t xml:space="preserve">   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Sname</w:t>
      </w:r>
      <w:r>
        <w:rPr>
          <w:szCs w:val="21"/>
        </w:rPr>
        <w:t>→</w:t>
      </w:r>
      <w:r>
        <w:rPr>
          <w:rFonts w:hint="eastAsia"/>
          <w:szCs w:val="21"/>
        </w:rPr>
        <w:t>Sdept</w:t>
      </w:r>
    </w:p>
    <w:p w:rsidR="00A6684F" w:rsidRDefault="00A6684F" w:rsidP="00A6684F">
      <w:pPr>
        <w:ind w:firstLine="424"/>
        <w:rPr>
          <w:rFonts w:hint="eastAsia"/>
          <w:kern w:val="0"/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kern w:val="0"/>
          <w:szCs w:val="21"/>
        </w:rPr>
        <w:t>Sname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Cname</w:t>
      </w:r>
      <w:r>
        <w:rPr>
          <w:rFonts w:hint="eastAsia"/>
          <w:kern w:val="0"/>
          <w:szCs w:val="21"/>
        </w:rPr>
        <w:t>）</w:t>
      </w:r>
      <w:r>
        <w:rPr>
          <w:szCs w:val="21"/>
        </w:rPr>
        <w:t>→</w:t>
      </w:r>
      <w:r>
        <w:rPr>
          <w:rFonts w:hint="eastAsia"/>
          <w:szCs w:val="21"/>
        </w:rPr>
        <w:t>Grade</w:t>
      </w:r>
    </w:p>
    <w:p w:rsidR="00A6684F" w:rsidRDefault="00A6684F" w:rsidP="00A6684F">
      <w:pPr>
        <w:pStyle w:val="a7"/>
        <w:wordWrap w:val="0"/>
        <w:spacing w:before="0" w:beforeAutospacing="0" w:after="0" w:afterAutospacing="0" w:line="120" w:lineRule="exact"/>
        <w:rPr>
          <w:rFonts w:ascii="Times New Roman" w:hAnsi="Times New Roman"/>
          <w:color w:val="000000"/>
          <w:sz w:val="21"/>
          <w:szCs w:val="21"/>
        </w:rPr>
      </w:pPr>
    </w:p>
    <w:p w:rsidR="00A6684F" w:rsidRDefault="00A6684F" w:rsidP="00A6684F">
      <w:pPr>
        <w:ind w:left="420" w:hangingChars="200" w:hanging="420"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已知关系</w:t>
      </w:r>
      <w:r>
        <w:rPr>
          <w:rFonts w:hint="eastAsia"/>
          <w:kern w:val="0"/>
          <w:szCs w:val="21"/>
        </w:rPr>
        <w:t>R</w:t>
      </w:r>
      <w:r>
        <w:rPr>
          <w:rFonts w:hint="eastAsia"/>
          <w:kern w:val="0"/>
          <w:szCs w:val="21"/>
        </w:rPr>
        <w:t>具有属性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D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F</w:t>
      </w:r>
      <w:r>
        <w:rPr>
          <w:rFonts w:hint="eastAsia"/>
          <w:kern w:val="0"/>
          <w:szCs w:val="21"/>
        </w:rPr>
        <w:t>。假设</w:t>
      </w:r>
      <w:proofErr w:type="gramStart"/>
      <w:r>
        <w:rPr>
          <w:rFonts w:hint="eastAsia"/>
          <w:kern w:val="0"/>
          <w:szCs w:val="21"/>
        </w:rPr>
        <w:t>该关系</w:t>
      </w:r>
      <w:proofErr w:type="gramEnd"/>
      <w:r>
        <w:rPr>
          <w:rFonts w:hint="eastAsia"/>
          <w:kern w:val="0"/>
          <w:szCs w:val="21"/>
        </w:rPr>
        <w:t>有如下函数依赖</w:t>
      </w:r>
      <w:r>
        <w:rPr>
          <w:rFonts w:hint="eastAsia"/>
          <w:kern w:val="0"/>
          <w:szCs w:val="21"/>
        </w:rPr>
        <w:t>AB</w:t>
      </w:r>
      <w:r>
        <w:rPr>
          <w:szCs w:val="21"/>
        </w:rPr>
        <w:t>→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BC</w:t>
      </w:r>
      <w:r>
        <w:rPr>
          <w:szCs w:val="21"/>
        </w:rPr>
        <w:t>→</w:t>
      </w:r>
      <w:r>
        <w:rPr>
          <w:rFonts w:hint="eastAsia"/>
          <w:szCs w:val="21"/>
        </w:rPr>
        <w:t>AD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szCs w:val="21"/>
        </w:rPr>
        <w:t>→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CF</w:t>
      </w:r>
      <w:r>
        <w:rPr>
          <w:szCs w:val="21"/>
        </w:rPr>
        <w:t>→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，则下列依赖蕴含于给定的这些函数依赖的有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AB</w:t>
      </w:r>
      <w:r>
        <w:rPr>
          <w:szCs w:val="21"/>
        </w:rPr>
        <w:t>→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ab/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AB</w:t>
      </w:r>
      <w:r>
        <w:rPr>
          <w:szCs w:val="21"/>
        </w:rPr>
        <w:t>→</w:t>
      </w:r>
      <w:r>
        <w:rPr>
          <w:rFonts w:hint="eastAsia"/>
          <w:szCs w:val="21"/>
        </w:rPr>
        <w:t>D</w:t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AB</w:t>
      </w:r>
      <w:r>
        <w:rPr>
          <w:szCs w:val="21"/>
        </w:rPr>
        <w:t>→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ab/>
      </w:r>
    </w:p>
    <w:p w:rsidR="00A6684F" w:rsidRDefault="00A6684F" w:rsidP="00A6684F">
      <w:pPr>
        <w:tabs>
          <w:tab w:val="left" w:pos="420"/>
          <w:tab w:val="left" w:pos="3780"/>
        </w:tabs>
        <w:ind w:firstLineChars="200" w:firstLine="420"/>
        <w:rPr>
          <w:rFonts w:hint="eastAsia"/>
          <w:kern w:val="0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AB</w:t>
      </w:r>
      <w:r>
        <w:rPr>
          <w:szCs w:val="21"/>
        </w:rPr>
        <w:t>→</w:t>
      </w:r>
      <w:r>
        <w:rPr>
          <w:rFonts w:hint="eastAsia"/>
          <w:szCs w:val="21"/>
        </w:rPr>
        <w:t>F</w:t>
      </w:r>
    </w:p>
    <w:p w:rsidR="00A6684F" w:rsidRDefault="00A6684F" w:rsidP="00A6684F">
      <w:pPr>
        <w:tabs>
          <w:tab w:val="left" w:pos="420"/>
          <w:tab w:val="left" w:pos="3780"/>
        </w:tabs>
        <w:spacing w:line="120" w:lineRule="exact"/>
        <w:rPr>
          <w:szCs w:val="21"/>
        </w:rPr>
      </w:pPr>
    </w:p>
    <w:p w:rsidR="00A6684F" w:rsidRDefault="00A6684F" w:rsidP="00A6684F">
      <w:pPr>
        <w:tabs>
          <w:tab w:val="left" w:pos="420"/>
        </w:tabs>
        <w:ind w:left="416" w:hanging="416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  <w:szCs w:val="21"/>
        </w:rPr>
        <w:t>下面关于数据库设计的说法中正确的有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A6684F" w:rsidRDefault="00A6684F" w:rsidP="00A6684F">
      <w:pPr>
        <w:tabs>
          <w:tab w:val="left" w:pos="420"/>
        </w:tabs>
        <w:rPr>
          <w:rFonts w:hint="eastAsia"/>
          <w:kern w:val="0"/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信息需求表示一个组织所需要的数据及其结构</w:t>
      </w:r>
    </w:p>
    <w:p w:rsidR="00A6684F" w:rsidRDefault="00A6684F" w:rsidP="00A6684F">
      <w:pPr>
        <w:tabs>
          <w:tab w:val="left" w:pos="420"/>
        </w:tabs>
        <w:ind w:left="777" w:hangingChars="370" w:hanging="777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处理需求表示一个组织所需要经常进行的数据处理</w:t>
      </w:r>
      <w:r>
        <w:rPr>
          <w:rFonts w:hint="eastAsia"/>
          <w:szCs w:val="21"/>
        </w:rPr>
        <w:t xml:space="preserve">    </w:t>
      </w:r>
    </w:p>
    <w:p w:rsidR="00A6684F" w:rsidRDefault="00A6684F" w:rsidP="00A6684F">
      <w:pPr>
        <w:tabs>
          <w:tab w:val="left" w:pos="420"/>
        </w:tabs>
        <w:ind w:left="777" w:hangingChars="370" w:hanging="777"/>
        <w:rPr>
          <w:rFonts w:hint="eastAsia"/>
          <w:kern w:val="0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信息需求表达了对数据库内容及结构的要求，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是动态需求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</w:p>
    <w:p w:rsidR="00A6684F" w:rsidRDefault="00A6684F" w:rsidP="00A6684F">
      <w:pPr>
        <w:tabs>
          <w:tab w:val="left" w:pos="420"/>
        </w:tabs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．处理需求表达了基于数据库的数据处理要求，是静态需求</w:t>
      </w:r>
    </w:p>
    <w:p w:rsidR="00A6684F" w:rsidRDefault="00A6684F" w:rsidP="00A6684F">
      <w:pPr>
        <w:tabs>
          <w:tab w:val="left" w:pos="420"/>
        </w:tabs>
        <w:spacing w:line="120" w:lineRule="exact"/>
        <w:rPr>
          <w:rFonts w:hint="eastAsia"/>
          <w:szCs w:val="21"/>
        </w:rPr>
      </w:pPr>
    </w:p>
    <w:p w:rsidR="00A6684F" w:rsidRDefault="00A6684F" w:rsidP="00A6684F">
      <w:pPr>
        <w:widowControl/>
        <w:spacing w:line="120" w:lineRule="exact"/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6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三、填空题</w:t>
      </w:r>
    </w:p>
    <w:p w:rsidR="00A6684F" w:rsidRDefault="00A6684F" w:rsidP="00A6684F">
      <w:p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空，每空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ind w:firstLineChars="50" w:firstLine="105"/>
      </w:pPr>
      <w:r>
        <w:rPr>
          <w:rFonts w:hint="eastAsia"/>
          <w:b/>
          <w:bCs/>
        </w:rPr>
        <w:t>错填、不填均无分。</w:t>
      </w:r>
    </w:p>
    <w:p w:rsidR="00A6684F" w:rsidRDefault="00A6684F" w:rsidP="00A6684F">
      <w:pPr>
        <w:rPr>
          <w:rFonts w:ascii="宋体" w:hAnsi="宋体" w:hint="eastAsia"/>
          <w:color w:val="000000"/>
        </w:rPr>
      </w:pPr>
    </w:p>
    <w:p w:rsidR="00A6684F" w:rsidRDefault="00A6684F" w:rsidP="00A6684F">
      <w:pPr>
        <w:ind w:left="416" w:hanging="416"/>
        <w:rPr>
          <w:rFonts w:hint="eastAsia"/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数据模型通常由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三个要素组成。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  <w:kern w:val="44"/>
          <w:szCs w:val="44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外模式</w:t>
      </w:r>
      <w:r>
        <w:rPr>
          <w:rFonts w:hint="eastAsia"/>
        </w:rPr>
        <w:t>/</w:t>
      </w:r>
      <w:r>
        <w:rPr>
          <w:rFonts w:hint="eastAsia"/>
        </w:rPr>
        <w:t>模式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可以保证数据和应用程序之间的</w:t>
      </w:r>
      <w:r>
        <w:t>____________</w:t>
      </w:r>
      <w:r>
        <w:rPr>
          <w:rFonts w:hint="eastAsia"/>
        </w:rPr>
        <w:t>；模式</w:t>
      </w:r>
      <w:r>
        <w:rPr>
          <w:rFonts w:hint="eastAsia"/>
        </w:rPr>
        <w:t>/</w:t>
      </w:r>
      <w:r>
        <w:rPr>
          <w:rFonts w:hint="eastAsia"/>
        </w:rPr>
        <w:t>内模式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可以保证数据和应用程序之间的</w:t>
      </w:r>
      <w:r>
        <w:t>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Chars="4" w:left="428" w:hangingChars="200" w:hanging="420"/>
        <w:rPr>
          <w:rFonts w:hint="eastAsia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数据操作描述的是系统的动态特性，主要分为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四种操作。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  <w:t>SQL</w:t>
      </w:r>
      <w:r>
        <w:rPr>
          <w:rFonts w:hint="eastAsia"/>
        </w:rPr>
        <w:t>语言完成核心功能只用了</w:t>
      </w:r>
      <w:r>
        <w:rPr>
          <w:rFonts w:hint="eastAsia"/>
        </w:rPr>
        <w:t>9</w:t>
      </w:r>
      <w:r>
        <w:rPr>
          <w:rFonts w:hint="eastAsia"/>
        </w:rPr>
        <w:t>个动词，其中完成数据控制功能的动词是</w:t>
      </w:r>
      <w:r>
        <w:t>____________</w:t>
      </w:r>
      <w:r>
        <w:rPr>
          <w:rFonts w:hint="eastAsia"/>
        </w:rPr>
        <w:t>和</w:t>
      </w:r>
      <w:r>
        <w:t>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r>
        <w:rPr>
          <w:rFonts w:hint="eastAsia"/>
        </w:rPr>
        <w:t>Armstrong</w:t>
      </w:r>
      <w:r>
        <w:rPr>
          <w:rFonts w:hint="eastAsia"/>
        </w:rPr>
        <w:t>公理系统的三条推理规则是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  <w:color w:val="000000"/>
        </w:rPr>
        <w:t>。</w:t>
      </w:r>
    </w:p>
    <w:p w:rsidR="00A6684F" w:rsidRDefault="00A6684F" w:rsidP="00A6684F">
      <w:pPr>
        <w:spacing w:line="120" w:lineRule="exact"/>
        <w:rPr>
          <w:rFonts w:ascii="宋体" w:hAnsi="宋体"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</w:rPr>
        <w:t>6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如果关系模式</w:t>
      </w:r>
      <w:r>
        <w:rPr>
          <w:rFonts w:hint="eastAsia"/>
        </w:rPr>
        <w:t>R</w:t>
      </w:r>
      <w:r>
        <w:rPr>
          <w:rFonts w:hint="eastAsia"/>
        </w:rPr>
        <w:t>中所有的属性都是主属性，则</w:t>
      </w:r>
      <w:r>
        <w:rPr>
          <w:rFonts w:hint="eastAsia"/>
        </w:rPr>
        <w:t>R</w:t>
      </w:r>
      <w:r>
        <w:rPr>
          <w:rFonts w:hint="eastAsia"/>
        </w:rPr>
        <w:t>的规范化程度至少达到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ind w:left="414" w:hanging="414"/>
        <w:rPr>
          <w:rFonts w:hint="eastAsia"/>
        </w:rPr>
      </w:pPr>
    </w:p>
    <w:p w:rsidR="00A6684F" w:rsidRDefault="00A6684F" w:rsidP="00A6684F">
      <w:pPr>
        <w:ind w:left="416" w:hanging="416"/>
        <w:rPr>
          <w:rFonts w:hint="eastAsia"/>
        </w:rPr>
      </w:pPr>
      <w:r>
        <w:rPr>
          <w:rFonts w:hint="eastAsia"/>
          <w:color w:val="000000"/>
        </w:rPr>
        <w:t>7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SQL</w:t>
      </w:r>
      <w:r>
        <w:rPr>
          <w:rFonts w:hint="eastAsia"/>
        </w:rPr>
        <w:t>语言支持数据库三级模式结构。在</w:t>
      </w:r>
      <w:r>
        <w:rPr>
          <w:rFonts w:hint="eastAsia"/>
        </w:rPr>
        <w:t>SQL</w:t>
      </w:r>
      <w:r>
        <w:rPr>
          <w:rFonts w:hint="eastAsia"/>
        </w:rPr>
        <w:t>中，外模式对应于</w:t>
      </w:r>
      <w:r>
        <w:rPr>
          <w:rFonts w:hint="eastAsia"/>
        </w:rPr>
        <w:t>______________</w:t>
      </w:r>
      <w:r>
        <w:rPr>
          <w:rFonts w:hint="eastAsia"/>
        </w:rPr>
        <w:t>、模式对应于</w:t>
      </w:r>
      <w:r>
        <w:rPr>
          <w:rFonts w:hint="eastAsia"/>
        </w:rPr>
        <w:t>______________</w:t>
      </w:r>
      <w:r>
        <w:rPr>
          <w:rFonts w:hint="eastAsia"/>
        </w:rPr>
        <w:t>、内模式对应于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:rsidR="00A6684F" w:rsidRDefault="00A6684F" w:rsidP="00A6684F">
      <w:pPr>
        <w:spacing w:line="120" w:lineRule="exact"/>
        <w:rPr>
          <w:rFonts w:hint="eastAsia"/>
        </w:rPr>
      </w:pPr>
    </w:p>
    <w:p w:rsidR="00A6684F" w:rsidRDefault="00A6684F" w:rsidP="00A6684F">
      <w:pPr>
        <w:ind w:left="420" w:hangingChars="200" w:hanging="420"/>
        <w:rPr>
          <w:rFonts w:hint="eastAsia"/>
        </w:rPr>
      </w:pPr>
      <w:r>
        <w:rPr>
          <w:rFonts w:hint="eastAsia"/>
        </w:rPr>
        <w:t>8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已知关系</w:t>
      </w:r>
      <w:r>
        <w:t>R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）和</w:t>
      </w:r>
      <w:r>
        <w:t>R</w:t>
      </w:r>
      <w:r>
        <w:rPr>
          <w:rFonts w:hint="eastAsia"/>
        </w:rPr>
        <w:t>上的函数依赖集</w:t>
      </w:r>
      <w:r>
        <w:t>F={A</w:t>
      </w:r>
      <w:r>
        <w:rPr>
          <w:rFonts w:hint="eastAsia"/>
        </w:rPr>
        <w:t>→</w:t>
      </w:r>
      <w:r>
        <w:t>CD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→</w:t>
      </w:r>
      <w:r>
        <w:t>B}</w:t>
      </w:r>
      <w:r>
        <w:rPr>
          <w:rFonts w:hint="eastAsia"/>
        </w:rPr>
        <w:t>，则</w:t>
      </w:r>
      <w:r>
        <w:t>R</w:t>
      </w:r>
      <w:r>
        <w:rPr>
          <w:rFonts w:hint="eastAsia"/>
        </w:rPr>
        <w:t>的候选码是</w:t>
      </w:r>
      <w:r>
        <w:rPr>
          <w:rFonts w:hint="eastAsia"/>
        </w:rPr>
        <w:t>______________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∈</w:t>
      </w:r>
      <w:r>
        <w:rPr>
          <w:rFonts w:hint="eastAsia"/>
        </w:rPr>
        <w:t>______________</w:t>
      </w:r>
      <w:r>
        <w:t>NF</w:t>
      </w:r>
      <w:r>
        <w:rPr>
          <w:rFonts w:hint="eastAsia"/>
        </w:rPr>
        <w:t>。</w:t>
      </w:r>
    </w:p>
    <w:p w:rsidR="00A6684F" w:rsidRDefault="00A6684F" w:rsidP="00A6684F">
      <w:pPr>
        <w:ind w:left="416" w:hanging="416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13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四、设计题</w:t>
      </w:r>
    </w:p>
    <w:p w:rsidR="00A6684F" w:rsidRDefault="00A6684F" w:rsidP="00A6684F">
      <w:pPr>
        <w:spacing w:line="320" w:lineRule="exact"/>
        <w:rPr>
          <w:rFonts w:eastAsia="黑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本大题共</w:t>
      </w:r>
      <w:r>
        <w:rPr>
          <w:rFonts w:eastAsia="黑体" w:hint="eastAsia"/>
          <w:b/>
          <w:szCs w:val="21"/>
        </w:rPr>
        <w:t>2</w:t>
      </w:r>
      <w:r>
        <w:rPr>
          <w:rFonts w:eastAsia="黑体" w:hint="eastAsia"/>
          <w:b/>
          <w:szCs w:val="21"/>
        </w:rPr>
        <w:t>小题，第</w:t>
      </w:r>
      <w:r>
        <w:rPr>
          <w:rFonts w:eastAsia="黑体" w:hint="eastAsia"/>
          <w:b/>
          <w:szCs w:val="21"/>
        </w:rPr>
        <w:t>1</w:t>
      </w:r>
      <w:r>
        <w:rPr>
          <w:rFonts w:eastAsia="黑体" w:hint="eastAsia"/>
          <w:b/>
          <w:szCs w:val="21"/>
        </w:rPr>
        <w:t>小题</w:t>
      </w:r>
      <w:r>
        <w:rPr>
          <w:rFonts w:eastAsia="黑体" w:hint="eastAsia"/>
          <w:b/>
          <w:szCs w:val="21"/>
        </w:rPr>
        <w:t>9</w:t>
      </w:r>
      <w:r>
        <w:rPr>
          <w:rFonts w:eastAsia="黑体" w:hint="eastAsia"/>
          <w:b/>
          <w:szCs w:val="21"/>
        </w:rPr>
        <w:t>分，第</w:t>
      </w:r>
      <w:r>
        <w:rPr>
          <w:rFonts w:eastAsia="黑体" w:hint="eastAsia"/>
          <w:b/>
          <w:szCs w:val="21"/>
        </w:rPr>
        <w:t>2</w:t>
      </w:r>
      <w:r>
        <w:rPr>
          <w:rFonts w:eastAsia="黑体" w:hint="eastAsia"/>
          <w:b/>
          <w:szCs w:val="21"/>
        </w:rPr>
        <w:t>小题</w:t>
      </w:r>
      <w:r>
        <w:rPr>
          <w:rFonts w:eastAsia="黑体" w:hint="eastAsia"/>
          <w:b/>
          <w:szCs w:val="21"/>
        </w:rPr>
        <w:t>15</w:t>
      </w:r>
      <w:r>
        <w:rPr>
          <w:rFonts w:eastAsia="黑体" w:hint="eastAsia"/>
          <w:b/>
          <w:szCs w:val="21"/>
        </w:rPr>
        <w:t>，</w:t>
      </w:r>
    </w:p>
    <w:p w:rsidR="00A6684F" w:rsidRDefault="00A6684F" w:rsidP="00A6684F">
      <w:pPr>
        <w:spacing w:line="320" w:lineRule="exact"/>
        <w:ind w:firstLineChars="100" w:firstLine="211"/>
        <w:rPr>
          <w:rFonts w:eastAsia="黑体" w:hint="eastAsia"/>
          <w:b/>
          <w:szCs w:val="21"/>
        </w:rPr>
      </w:pPr>
      <w:r>
        <w:rPr>
          <w:rFonts w:eastAsia="黑体" w:hint="eastAsia"/>
          <w:b/>
          <w:szCs w:val="21"/>
        </w:rPr>
        <w:t>共</w:t>
      </w:r>
      <w:r>
        <w:rPr>
          <w:rFonts w:eastAsia="黑体" w:hint="eastAsia"/>
          <w:b/>
          <w:szCs w:val="21"/>
        </w:rPr>
        <w:t xml:space="preserve"> 24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widowControl/>
        <w:tabs>
          <w:tab w:val="left" w:pos="420"/>
        </w:tabs>
        <w:jc w:val="left"/>
        <w:rPr>
          <w:rFonts w:hint="eastAsia"/>
          <w:szCs w:val="28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szCs w:val="28"/>
        </w:rPr>
        <w:t>设有一个工程供应数据库系统，包括如下四个关系模式：</w:t>
      </w:r>
    </w:p>
    <w:p w:rsidR="00A6684F" w:rsidRDefault="00A6684F" w:rsidP="00A6684F">
      <w:pPr>
        <w:widowControl/>
        <w:numPr>
          <w:ilvl w:val="0"/>
          <w:numId w:val="3"/>
        </w:num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S(</w:t>
      </w:r>
      <w:r>
        <w:rPr>
          <w:szCs w:val="28"/>
          <w:u w:val="single"/>
        </w:rPr>
        <w:t>SNO</w:t>
      </w:r>
      <w:r>
        <w:rPr>
          <w:rFonts w:hint="eastAsia"/>
          <w:szCs w:val="28"/>
        </w:rPr>
        <w:t>，</w:t>
      </w:r>
      <w:r>
        <w:rPr>
          <w:szCs w:val="28"/>
        </w:rPr>
        <w:t>SNAME</w:t>
      </w:r>
      <w:r>
        <w:rPr>
          <w:rFonts w:hint="eastAsia"/>
          <w:szCs w:val="28"/>
        </w:rPr>
        <w:t>，</w:t>
      </w:r>
      <w:r>
        <w:rPr>
          <w:szCs w:val="28"/>
        </w:rPr>
        <w:t xml:space="preserve"> STATUS</w:t>
      </w:r>
      <w:r>
        <w:rPr>
          <w:rFonts w:hint="eastAsia"/>
          <w:szCs w:val="28"/>
        </w:rPr>
        <w:t>，</w:t>
      </w:r>
      <w:r>
        <w:rPr>
          <w:szCs w:val="28"/>
        </w:rPr>
        <w:t>CITY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；</w:t>
      </w:r>
    </w:p>
    <w:p w:rsidR="00A6684F" w:rsidRDefault="00A6684F" w:rsidP="00A6684F">
      <w:pPr>
        <w:widowControl/>
        <w:numPr>
          <w:ilvl w:val="0"/>
          <w:numId w:val="3"/>
        </w:numPr>
        <w:jc w:val="left"/>
        <w:rPr>
          <w:rFonts w:hint="eastAsia"/>
          <w:szCs w:val="28"/>
        </w:rPr>
      </w:pPr>
      <w:r>
        <w:rPr>
          <w:szCs w:val="28"/>
        </w:rPr>
        <w:t>P(</w:t>
      </w:r>
      <w:r>
        <w:rPr>
          <w:szCs w:val="28"/>
          <w:u w:val="single"/>
        </w:rPr>
        <w:t>PNO</w:t>
      </w:r>
      <w:r>
        <w:rPr>
          <w:rFonts w:hint="eastAsia"/>
          <w:szCs w:val="28"/>
        </w:rPr>
        <w:t>，</w:t>
      </w:r>
      <w:r>
        <w:rPr>
          <w:szCs w:val="28"/>
        </w:rPr>
        <w:t>PNAME</w:t>
      </w:r>
      <w:r>
        <w:rPr>
          <w:rFonts w:hint="eastAsia"/>
          <w:szCs w:val="28"/>
        </w:rPr>
        <w:t>，</w:t>
      </w:r>
      <w:r>
        <w:rPr>
          <w:szCs w:val="28"/>
        </w:rPr>
        <w:t>COLOR</w:t>
      </w:r>
      <w:r>
        <w:rPr>
          <w:rFonts w:hint="eastAsia"/>
          <w:szCs w:val="28"/>
        </w:rPr>
        <w:t>，</w:t>
      </w:r>
      <w:r>
        <w:rPr>
          <w:szCs w:val="28"/>
        </w:rPr>
        <w:t>WEIGHT)</w:t>
      </w:r>
      <w:r>
        <w:rPr>
          <w:rFonts w:hint="eastAsia"/>
          <w:szCs w:val="28"/>
        </w:rPr>
        <w:t>；</w:t>
      </w:r>
    </w:p>
    <w:p w:rsidR="00A6684F" w:rsidRDefault="00A6684F" w:rsidP="00A6684F">
      <w:pPr>
        <w:widowControl/>
        <w:numPr>
          <w:ilvl w:val="0"/>
          <w:numId w:val="3"/>
        </w:numPr>
        <w:jc w:val="left"/>
        <w:rPr>
          <w:rFonts w:hint="eastAsia"/>
          <w:szCs w:val="28"/>
        </w:rPr>
      </w:pPr>
      <w:r>
        <w:rPr>
          <w:szCs w:val="28"/>
        </w:rPr>
        <w:t>J(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JNAME</w:t>
      </w:r>
      <w:r>
        <w:rPr>
          <w:rFonts w:hint="eastAsia"/>
          <w:szCs w:val="28"/>
        </w:rPr>
        <w:t>，</w:t>
      </w:r>
      <w:r>
        <w:rPr>
          <w:szCs w:val="28"/>
        </w:rPr>
        <w:t>CITY)</w:t>
      </w:r>
      <w:r>
        <w:rPr>
          <w:rFonts w:hint="eastAsia"/>
          <w:szCs w:val="28"/>
        </w:rPr>
        <w:t>；</w:t>
      </w:r>
    </w:p>
    <w:p w:rsidR="00A6684F" w:rsidRDefault="00A6684F" w:rsidP="00A6684F">
      <w:pPr>
        <w:widowControl/>
        <w:numPr>
          <w:ilvl w:val="0"/>
          <w:numId w:val="3"/>
        </w:numPr>
        <w:jc w:val="left"/>
        <w:rPr>
          <w:rFonts w:hint="eastAsia"/>
          <w:szCs w:val="28"/>
        </w:rPr>
      </w:pPr>
      <w:r>
        <w:rPr>
          <w:szCs w:val="28"/>
        </w:rPr>
        <w:t>SPJ(</w:t>
      </w:r>
      <w:r>
        <w:rPr>
          <w:szCs w:val="28"/>
          <w:u w:val="single"/>
        </w:rPr>
        <w:t>SNO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PNO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QTY)</w:t>
      </w:r>
      <w:r>
        <w:rPr>
          <w:rFonts w:hint="eastAsia"/>
          <w:szCs w:val="28"/>
        </w:rPr>
        <w:t>；</w:t>
      </w:r>
    </w:p>
    <w:p w:rsidR="00A6684F" w:rsidRDefault="00A6684F" w:rsidP="00A6684F">
      <w:pPr>
        <w:ind w:left="420"/>
        <w:rPr>
          <w:rFonts w:hint="eastAsia"/>
        </w:rPr>
      </w:pPr>
      <w:r>
        <w:rPr>
          <w:rFonts w:hint="eastAsia"/>
        </w:rPr>
        <w:t>供应商表</w:t>
      </w:r>
      <w:r>
        <w:rPr>
          <w:rFonts w:hint="eastAsia"/>
        </w:rPr>
        <w:t>S</w:t>
      </w:r>
      <w:r>
        <w:rPr>
          <w:rFonts w:hint="eastAsia"/>
        </w:rPr>
        <w:t>由供应商号、供应商名、状态、城市组成；</w:t>
      </w:r>
    </w:p>
    <w:p w:rsidR="00A6684F" w:rsidRDefault="00A6684F" w:rsidP="00A6684F">
      <w:pPr>
        <w:ind w:left="420"/>
        <w:rPr>
          <w:rFonts w:hint="eastAsia"/>
        </w:rPr>
      </w:pPr>
      <w:r>
        <w:rPr>
          <w:rFonts w:hint="eastAsia"/>
        </w:rPr>
        <w:t>零件表</w:t>
      </w:r>
      <w:r>
        <w:rPr>
          <w:rFonts w:hint="eastAsia"/>
        </w:rPr>
        <w:t xml:space="preserve">P </w:t>
      </w:r>
      <w:r>
        <w:rPr>
          <w:rFonts w:hint="eastAsia"/>
        </w:rPr>
        <w:t>由零件号、零件名、颜色、重量组成；</w:t>
      </w:r>
    </w:p>
    <w:p w:rsidR="00A6684F" w:rsidRDefault="00A6684F" w:rsidP="00A6684F">
      <w:pPr>
        <w:ind w:left="420"/>
        <w:rPr>
          <w:rFonts w:hint="eastAsia"/>
        </w:rPr>
      </w:pPr>
      <w:r>
        <w:rPr>
          <w:rFonts w:hint="eastAsia"/>
        </w:rPr>
        <w:t>工程项目表</w:t>
      </w:r>
      <w:r>
        <w:rPr>
          <w:rFonts w:hint="eastAsia"/>
        </w:rPr>
        <w:t>J</w:t>
      </w:r>
      <w:r>
        <w:rPr>
          <w:rFonts w:hint="eastAsia"/>
        </w:rPr>
        <w:t>由项目号、项目名、城市组成；</w:t>
      </w:r>
    </w:p>
    <w:p w:rsidR="00A6684F" w:rsidRDefault="00A6684F" w:rsidP="00A6684F">
      <w:pPr>
        <w:ind w:left="420"/>
        <w:rPr>
          <w:rFonts w:hint="eastAsia"/>
        </w:rPr>
      </w:pPr>
      <w:r>
        <w:rPr>
          <w:rFonts w:hint="eastAsia"/>
        </w:rPr>
        <w:t>供应情况表</w:t>
      </w:r>
      <w:r>
        <w:rPr>
          <w:rFonts w:hint="eastAsia"/>
        </w:rPr>
        <w:t>SPJ</w:t>
      </w:r>
      <w:r>
        <w:rPr>
          <w:rFonts w:hint="eastAsia"/>
        </w:rPr>
        <w:t>由供应商号、零件号、项目号、供应数量组成；</w:t>
      </w:r>
    </w:p>
    <w:p w:rsidR="00A6684F" w:rsidRDefault="00A6684F" w:rsidP="00A6684F">
      <w:pPr>
        <w:widowControl/>
        <w:tabs>
          <w:tab w:val="left" w:pos="540"/>
        </w:tabs>
        <w:jc w:val="left"/>
        <w:rPr>
          <w:rFonts w:ascii="宋体" w:hAnsi="宋体" w:hint="eastAsia"/>
          <w:szCs w:val="3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  <w:szCs w:val="28"/>
        </w:rPr>
        <w:t>用关系代数查询</w:t>
      </w:r>
      <w:r>
        <w:rPr>
          <w:rFonts w:ascii="宋体" w:hAnsi="宋体" w:hint="eastAsia"/>
          <w:szCs w:val="30"/>
        </w:rPr>
        <w:t>没有使用天津供应商生产的红色零件的工程号；（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:rsidR="00A6684F" w:rsidRDefault="00A6684F" w:rsidP="00A6684F">
      <w:pPr>
        <w:widowControl/>
        <w:tabs>
          <w:tab w:val="left" w:pos="540"/>
        </w:tabs>
        <w:jc w:val="left"/>
        <w:rPr>
          <w:rFonts w:ascii="宋体" w:hAnsi="宋体" w:hint="eastAsia"/>
          <w:kern w:val="0"/>
          <w:szCs w:val="30"/>
        </w:rPr>
      </w:pPr>
    </w:p>
    <w:p w:rsidR="00A6684F" w:rsidRDefault="00A6684F" w:rsidP="00A6684F">
      <w:pPr>
        <w:rPr>
          <w:rFonts w:hint="eastAsia"/>
          <w:szCs w:val="28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2</w:t>
      </w:r>
      <w:r>
        <w:rPr>
          <w:rFonts w:ascii="宋体" w:hAnsi="宋体" w:hint="eastAsia"/>
        </w:rPr>
        <w:t>）用</w:t>
      </w:r>
      <w:r>
        <w:t>SQL</w:t>
      </w:r>
      <w:r>
        <w:rPr>
          <w:szCs w:val="28"/>
        </w:rPr>
        <w:t>查询</w:t>
      </w:r>
      <w:r>
        <w:rPr>
          <w:rFonts w:hint="eastAsia"/>
          <w:szCs w:val="28"/>
        </w:rPr>
        <w:t>供应工程</w:t>
      </w:r>
      <w:r>
        <w:rPr>
          <w:rFonts w:hint="eastAsia"/>
          <w:szCs w:val="28"/>
        </w:rPr>
        <w:t>J1</w:t>
      </w:r>
      <w:r>
        <w:rPr>
          <w:rFonts w:hint="eastAsia"/>
          <w:szCs w:val="28"/>
        </w:rPr>
        <w:t>零件为红色的工程号</w:t>
      </w:r>
      <w:r>
        <w:rPr>
          <w:rFonts w:hint="eastAsia"/>
          <w:szCs w:val="28"/>
        </w:rPr>
        <w:t>JNO</w:t>
      </w:r>
      <w:r>
        <w:rPr>
          <w:rFonts w:hint="eastAsia"/>
          <w:szCs w:val="28"/>
        </w:rPr>
        <w:t>（不重复）；（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分）</w:t>
      </w:r>
    </w:p>
    <w:p w:rsidR="00A6684F" w:rsidRDefault="00A6684F" w:rsidP="00A6684F">
      <w:pPr>
        <w:rPr>
          <w:rFonts w:ascii="宋体" w:hAnsi="宋体" w:hint="eastAsia"/>
        </w:rPr>
      </w:pPr>
    </w:p>
    <w:p w:rsidR="00A6684F" w:rsidRDefault="00A6684F" w:rsidP="00A6684F">
      <w:pPr>
        <w:rPr>
          <w:rFonts w:ascii="宋体" w:hAnsi="宋体" w:hint="eastAsia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</w:rPr>
        <w:t>用</w:t>
      </w:r>
      <w:r>
        <w:t>SQL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 w:hint="eastAsia"/>
          <w:szCs w:val="30"/>
        </w:rPr>
        <w:t>没有使用天津供应商生产的零件的工程号；（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:rsidR="00A6684F" w:rsidRDefault="00A6684F" w:rsidP="00A6684F">
      <w:pPr>
        <w:rPr>
          <w:rFonts w:ascii="宋体" w:hAnsi="宋体" w:hint="eastAsia"/>
          <w:szCs w:val="30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pStyle w:val="a7"/>
        <w:tabs>
          <w:tab w:val="left" w:pos="420"/>
        </w:tabs>
        <w:spacing w:before="0" w:beforeAutospacing="0" w:after="0" w:afterAutospacing="0"/>
        <w:ind w:left="420" w:hanging="420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．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设有关系</w:t>
      </w:r>
      <w:r>
        <w:rPr>
          <w:rFonts w:ascii="Times New Roman" w:hAnsi="Times New Roman"/>
          <w:sz w:val="21"/>
          <w:szCs w:val="21"/>
        </w:rPr>
        <w:t>STUDENT(S#,SNAME,SDEPT,MNAME,CNAME,GRADE)</w:t>
      </w:r>
      <w:r>
        <w:rPr>
          <w:rFonts w:ascii="Times New Roman" w:hAnsi="Times New Roman" w:hint="eastAsia"/>
          <w:sz w:val="21"/>
          <w:szCs w:val="21"/>
        </w:rPr>
        <w:t>，（</w:t>
      </w:r>
      <w:r>
        <w:rPr>
          <w:rFonts w:ascii="Times New Roman" w:hAnsi="Times New Roman"/>
          <w:sz w:val="21"/>
          <w:szCs w:val="21"/>
        </w:rPr>
        <w:t>S#,</w:t>
      </w:r>
      <w:r>
        <w:rPr>
          <w:rFonts w:ascii="Times New Roman" w:hAnsi="Times New Roman" w:hint="eastAsia"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NAME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为候选码，</w:t>
      </w:r>
      <w:proofErr w:type="gramStart"/>
      <w:r>
        <w:rPr>
          <w:rFonts w:ascii="Times New Roman" w:hAnsi="Times New Roman"/>
          <w:sz w:val="21"/>
          <w:szCs w:val="21"/>
        </w:rPr>
        <w:t>设关系</w:t>
      </w:r>
      <w:proofErr w:type="gramEnd"/>
      <w:r>
        <w:rPr>
          <w:rFonts w:ascii="Times New Roman" w:hAnsi="Times New Roman"/>
          <w:sz w:val="21"/>
          <w:szCs w:val="21"/>
        </w:rPr>
        <w:t>中有如下函数依赖：</w:t>
      </w:r>
      <w:r>
        <w:rPr>
          <w:rFonts w:ascii="Times New Roman" w:hAnsi="Times New Roman"/>
          <w:sz w:val="21"/>
          <w:szCs w:val="21"/>
        </w:rPr>
        <w:t xml:space="preserve">  </w:t>
      </w:r>
    </w:p>
    <w:p w:rsidR="00A6684F" w:rsidRDefault="00A6684F" w:rsidP="00A6684F">
      <w:pPr>
        <w:pStyle w:val="a7"/>
        <w:tabs>
          <w:tab w:val="left" w:pos="420"/>
        </w:tabs>
        <w:spacing w:before="0" w:beforeAutospacing="0" w:after="0" w:afterAutospacing="0"/>
        <w:ind w:left="424" w:hanging="420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S#,CNAME</w:t>
      </w:r>
      <w:r>
        <w:rPr>
          <w:rFonts w:ascii="Times New Roman" w:hAnsi="Times New Roman" w:hint="eastAsia"/>
          <w:sz w:val="21"/>
          <w:szCs w:val="21"/>
        </w:rPr>
        <w:t>）→</w:t>
      </w:r>
      <w:r>
        <w:rPr>
          <w:rFonts w:ascii="Times New Roman" w:hAnsi="Times New Roman"/>
          <w:sz w:val="21"/>
          <w:szCs w:val="21"/>
        </w:rPr>
        <w:t>SNAME,SDEPT,MNAME</w:t>
      </w:r>
      <w:r>
        <w:rPr>
          <w:rFonts w:ascii="Times New Roman" w:hAnsi="Times New Roman"/>
          <w:sz w:val="21"/>
          <w:szCs w:val="21"/>
        </w:rPr>
        <w:br/>
        <w:t>S#</w:t>
      </w:r>
      <w:r>
        <w:rPr>
          <w:rFonts w:ascii="Times New Roman" w:hAnsi="Times New Roman" w:hint="eastAsia"/>
          <w:sz w:val="21"/>
          <w:szCs w:val="21"/>
        </w:rPr>
        <w:t>→</w:t>
      </w:r>
      <w:r>
        <w:rPr>
          <w:rFonts w:ascii="Times New Roman" w:hAnsi="Times New Roman"/>
          <w:sz w:val="21"/>
          <w:szCs w:val="21"/>
        </w:rPr>
        <w:t>SNAME,SDEPT,MNAME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S#,CNAME</w:t>
      </w:r>
      <w:r>
        <w:rPr>
          <w:rFonts w:ascii="Times New Roman" w:hAnsi="Times New Roman" w:hint="eastAsia"/>
          <w:sz w:val="21"/>
          <w:szCs w:val="21"/>
        </w:rPr>
        <w:t>）→</w:t>
      </w:r>
      <w:r>
        <w:rPr>
          <w:rFonts w:ascii="Times New Roman" w:hAnsi="Times New Roman"/>
          <w:sz w:val="21"/>
          <w:szCs w:val="21"/>
        </w:rPr>
        <w:t>GRADE</w:t>
      </w:r>
      <w:r>
        <w:rPr>
          <w:rFonts w:ascii="Times New Roman" w:hAnsi="Times New Roman"/>
          <w:sz w:val="21"/>
          <w:szCs w:val="21"/>
        </w:rPr>
        <w:br/>
        <w:t>SDEPT</w:t>
      </w:r>
      <w:r>
        <w:rPr>
          <w:rFonts w:ascii="Times New Roman" w:hAnsi="Times New Roman" w:hint="eastAsia"/>
          <w:sz w:val="21"/>
          <w:szCs w:val="21"/>
        </w:rPr>
        <w:t>→</w:t>
      </w:r>
      <w:r>
        <w:rPr>
          <w:rFonts w:ascii="Times New Roman" w:hAnsi="Times New Roman"/>
          <w:sz w:val="21"/>
          <w:szCs w:val="21"/>
        </w:rPr>
        <w:t>MNAME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lastRenderedPageBreak/>
        <w:t>试求下列问题：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属于第几范式？（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分）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如果关系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不属于</w:t>
      </w:r>
      <w:r>
        <w:rPr>
          <w:rFonts w:ascii="Times New Roman" w:hAnsi="Times New Roman"/>
          <w:sz w:val="21"/>
          <w:szCs w:val="21"/>
        </w:rPr>
        <w:t>BCNF</w:t>
      </w:r>
      <w:r>
        <w:rPr>
          <w:rFonts w:ascii="Times New Roman" w:hAnsi="Times New Roman"/>
          <w:sz w:val="21"/>
          <w:szCs w:val="21"/>
        </w:rPr>
        <w:t>，请将关系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逐步分解为</w:t>
      </w:r>
      <w:r>
        <w:rPr>
          <w:rFonts w:ascii="Times New Roman" w:hAnsi="Times New Roman" w:hint="eastAsia"/>
          <w:sz w:val="21"/>
          <w:szCs w:val="21"/>
        </w:rPr>
        <w:t>巧</w:t>
      </w:r>
      <w:r>
        <w:rPr>
          <w:rFonts w:ascii="Times New Roman" w:hAnsi="Times New Roman" w:hint="eastAsia"/>
          <w:sz w:val="21"/>
          <w:szCs w:val="21"/>
        </w:rPr>
        <w:t xml:space="preserve">    </w:t>
      </w:r>
    </w:p>
    <w:p w:rsidR="00A6684F" w:rsidRDefault="00A6684F" w:rsidP="00A6684F">
      <w:pPr>
        <w:pStyle w:val="a7"/>
        <w:tabs>
          <w:tab w:val="left" w:pos="420"/>
        </w:tabs>
        <w:spacing w:before="0" w:beforeAutospacing="0" w:after="0" w:afterAutospacing="0"/>
        <w:ind w:leftChars="250" w:left="525" w:firstLineChars="200" w:firstLine="420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BCNF</w:t>
      </w:r>
      <w:r>
        <w:rPr>
          <w:rFonts w:ascii="Times New Roman" w:hAnsi="Times New Roman"/>
          <w:sz w:val="21"/>
          <w:szCs w:val="21"/>
        </w:rPr>
        <w:t>。（</w:t>
      </w:r>
      <w:r>
        <w:rPr>
          <w:rFonts w:ascii="Times New Roman" w:hAnsi="Times New Roman" w:hint="eastAsia"/>
          <w:sz w:val="21"/>
          <w:szCs w:val="21"/>
        </w:rPr>
        <w:t>7</w:t>
      </w:r>
      <w:r>
        <w:rPr>
          <w:rFonts w:ascii="Times New Roman" w:hAnsi="Times New Roman"/>
          <w:sz w:val="21"/>
          <w:szCs w:val="21"/>
        </w:rPr>
        <w:t>分）</w:t>
      </w:r>
    </w:p>
    <w:p w:rsidR="00A6684F" w:rsidRDefault="00A6684F" w:rsidP="00A6684F">
      <w:pPr>
        <w:rPr>
          <w:rFonts w:hint="eastAsia"/>
        </w:rPr>
      </w:pPr>
      <w:r>
        <w:rPr>
          <w:rFonts w:hint="eastAsia"/>
          <w:szCs w:val="21"/>
        </w:rPr>
        <w:tab/>
      </w:r>
      <w:r>
        <w:rPr>
          <w:szCs w:val="21"/>
        </w:rPr>
        <w:t>要求：写出达到每一级范式的分解过程，并指明消除什么类型的函数依赖</w:t>
      </w:r>
    </w:p>
    <w:p w:rsidR="00A6684F" w:rsidRDefault="00A6684F" w:rsidP="00A6684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A6684F" w:rsidTr="00DE7B73">
        <w:trPr>
          <w:trHeight w:val="608"/>
        </w:trPr>
        <w:tc>
          <w:tcPr>
            <w:tcW w:w="1108" w:type="dxa"/>
            <w:vAlign w:val="center"/>
          </w:tcPr>
          <w:p w:rsidR="00A6684F" w:rsidRDefault="00A6684F" w:rsidP="00DE7B73">
            <w:pPr>
              <w:framePr w:h="0" w:hSpace="180" w:wrap="around" w:vAnchor="text" w:hAnchor="page" w:x="2137" w:y="1"/>
              <w:jc w:val="center"/>
              <w:rPr>
                <w:rFonts w:ascii="黑体" w:eastAsia="黑体" w:hint="eastAsia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得  分</w:t>
            </w:r>
          </w:p>
        </w:tc>
        <w:tc>
          <w:tcPr>
            <w:tcW w:w="890" w:type="dxa"/>
          </w:tcPr>
          <w:p w:rsidR="00A6684F" w:rsidRDefault="00A6684F" w:rsidP="00DE7B73">
            <w:pPr>
              <w:framePr w:h="0" w:hSpace="180" w:wrap="around" w:vAnchor="text" w:hAnchor="page" w:x="2137" w:y="1"/>
              <w:rPr>
                <w:rFonts w:ascii="宋体" w:hint="eastAsia"/>
                <w:sz w:val="28"/>
              </w:rPr>
            </w:pPr>
          </w:p>
        </w:tc>
      </w:tr>
    </w:tbl>
    <w:p w:rsidR="00A6684F" w:rsidRDefault="00A6684F" w:rsidP="00A6684F">
      <w:pPr>
        <w:spacing w:line="320" w:lineRule="exact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五、综合题</w:t>
      </w:r>
      <w:r>
        <w:rPr>
          <w:rFonts w:ascii="宋体" w:hAnsi="宋体" w:hint="eastAsia"/>
          <w:b/>
          <w:szCs w:val="21"/>
        </w:rPr>
        <w:t>（共</w:t>
      </w:r>
      <w:r>
        <w:rPr>
          <w:rFonts w:hint="eastAsia"/>
          <w:b/>
          <w:szCs w:val="21"/>
        </w:rPr>
        <w:t>16</w:t>
      </w:r>
      <w:r>
        <w:rPr>
          <w:rFonts w:ascii="宋体" w:hAnsi="宋体" w:hint="eastAsia"/>
          <w:b/>
          <w:szCs w:val="21"/>
        </w:rPr>
        <w:t>分）</w:t>
      </w:r>
    </w:p>
    <w:p w:rsidR="00A6684F" w:rsidRDefault="00A6684F" w:rsidP="00A6684F">
      <w:pPr>
        <w:ind w:leftChars="200" w:left="420"/>
        <w:rPr>
          <w:rFonts w:hint="eastAsia"/>
          <w:szCs w:val="21"/>
        </w:rPr>
      </w:pPr>
    </w:p>
    <w:p w:rsidR="00A6684F" w:rsidRDefault="00A6684F" w:rsidP="00A6684F">
      <w:pPr>
        <w:ind w:leftChars="200" w:left="420"/>
        <w:rPr>
          <w:rFonts w:hint="eastAsia"/>
          <w:szCs w:val="21"/>
        </w:rPr>
      </w:pPr>
    </w:p>
    <w:p w:rsidR="00A6684F" w:rsidRDefault="00A6684F" w:rsidP="00A6684F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设有商店和顾客两个实体，“商店”有属性商店编号、商店名、地址、电话，“顾客”有属性顾客编号、姓名、地址、年龄、性别。假设一个商店有多个顾客购物，一个顾客可以到多个商店购物，顾客每次去商店购物有一个消费金额和日期，而且规定每个顾客在每个商店里每天最多消费一次。试画出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图，注明属性和联系类型，并将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模型转换</w:t>
      </w:r>
      <w:proofErr w:type="gramStart"/>
      <w:r>
        <w:rPr>
          <w:rFonts w:hint="eastAsia"/>
          <w:szCs w:val="21"/>
        </w:rPr>
        <w:t>成关系</w:t>
      </w:r>
      <w:proofErr w:type="gramEnd"/>
      <w:r>
        <w:rPr>
          <w:rFonts w:hint="eastAsia"/>
          <w:szCs w:val="21"/>
        </w:rPr>
        <w:t>模式，要求关系模式</w:t>
      </w:r>
      <w:proofErr w:type="gramStart"/>
      <w:r>
        <w:rPr>
          <w:rFonts w:hint="eastAsia"/>
          <w:szCs w:val="21"/>
        </w:rPr>
        <w:t>主码加</w:t>
      </w:r>
      <w:proofErr w:type="gramEnd"/>
      <w:r>
        <w:rPr>
          <w:rFonts w:hint="eastAsia"/>
          <w:szCs w:val="21"/>
        </w:rPr>
        <w:t>下划线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szCs w:val="21"/>
        </w:rPr>
        <w:t>表示，</w:t>
      </w:r>
      <w:proofErr w:type="gramStart"/>
      <w:r>
        <w:rPr>
          <w:rFonts w:hint="eastAsia"/>
          <w:szCs w:val="21"/>
        </w:rPr>
        <w:t>外码用</w:t>
      </w:r>
      <w:proofErr w:type="gramEnd"/>
      <w:r>
        <w:rPr>
          <w:rFonts w:hint="eastAsia"/>
          <w:szCs w:val="21"/>
        </w:rPr>
        <w:t>波浪线﹏﹏﹏﹏。</w:t>
      </w:r>
      <w:r>
        <w:rPr>
          <w:rFonts w:hint="eastAsia"/>
          <w:szCs w:val="21"/>
        </w:rPr>
        <w:t>(E-R</w:t>
      </w:r>
      <w:r>
        <w:rPr>
          <w:rFonts w:hint="eastAsia"/>
          <w:szCs w:val="21"/>
        </w:rPr>
        <w:t>模型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分，关系模型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A6684F" w:rsidRDefault="00A6684F" w:rsidP="00A6684F">
      <w:pPr>
        <w:rPr>
          <w:rFonts w:hint="eastAsia"/>
          <w:szCs w:val="21"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A6684F" w:rsidRDefault="00A6684F" w:rsidP="00A6684F">
      <w:pPr>
        <w:widowControl/>
        <w:jc w:val="center"/>
        <w:outlineLvl w:val="0"/>
        <w:rPr>
          <w:rFonts w:ascii="楷体_GB2312" w:eastAsia="楷体_GB2312" w:hint="eastAsia"/>
          <w:b/>
          <w:sz w:val="30"/>
        </w:rPr>
      </w:pPr>
      <w:r>
        <w:rPr>
          <w:rFonts w:ascii="楷体_GB2312" w:eastAsia="楷体_GB2312" w:hint="eastAsia"/>
          <w:b/>
          <w:sz w:val="30"/>
        </w:rPr>
        <w:t>试题十参考答案与评分细则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b/>
          <w:sz w:val="24"/>
        </w:rPr>
        <w:t>一、</w:t>
      </w:r>
      <w:r>
        <w:rPr>
          <w:rFonts w:hint="eastAsia"/>
          <w:b/>
          <w:sz w:val="24"/>
        </w:rPr>
        <w:t>单项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15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rFonts w:hint="eastAsia"/>
          <w:b/>
          <w:sz w:val="24"/>
        </w:rPr>
        <w:t>30</w:t>
      </w:r>
      <w:r>
        <w:rPr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6684F" w:rsidTr="00DE7B73">
        <w:trPr>
          <w:trHeight w:val="304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8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9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10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</w:tr>
      <w:tr w:rsidR="00A6684F" w:rsidTr="00DE7B73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</w:tr>
      <w:tr w:rsidR="00A6684F" w:rsidTr="00DE7B73">
        <w:trPr>
          <w:trHeight w:val="265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</w:p>
        </w:tc>
      </w:tr>
    </w:tbl>
    <w:p w:rsidR="00A6684F" w:rsidRDefault="00A6684F" w:rsidP="00A6684F">
      <w:pPr>
        <w:spacing w:line="252" w:lineRule="auto"/>
        <w:ind w:leftChars="684" w:left="1436"/>
        <w:rPr>
          <w:rFonts w:hint="eastAsia"/>
          <w:b/>
          <w:bCs/>
          <w:szCs w:val="18"/>
        </w:rPr>
      </w:pP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多项</w:t>
      </w:r>
      <w:r>
        <w:rPr>
          <w:b/>
          <w:sz w:val="24"/>
        </w:rPr>
        <w:t>选择题（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小</w:t>
      </w:r>
      <w:r>
        <w:rPr>
          <w:rFonts w:hint="eastAsia"/>
          <w:b/>
          <w:sz w:val="24"/>
        </w:rPr>
        <w:t>题，</w:t>
      </w:r>
      <w:r>
        <w:rPr>
          <w:b/>
          <w:sz w:val="24"/>
        </w:rPr>
        <w:t>每</w:t>
      </w:r>
      <w:r>
        <w:rPr>
          <w:rFonts w:hint="eastAsia"/>
          <w:b/>
          <w:sz w:val="24"/>
        </w:rPr>
        <w:t>小</w:t>
      </w:r>
      <w:r>
        <w:rPr>
          <w:b/>
          <w:sz w:val="24"/>
        </w:rPr>
        <w:t>题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1115"/>
        <w:gridCol w:w="1115"/>
        <w:gridCol w:w="1116"/>
        <w:gridCol w:w="1115"/>
        <w:gridCol w:w="1116"/>
      </w:tblGrid>
      <w:tr w:rsidR="00A6684F" w:rsidTr="00DE7B73">
        <w:trPr>
          <w:trHeight w:val="330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题号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111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111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</w:p>
        </w:tc>
      </w:tr>
      <w:tr w:rsidR="00A6684F" w:rsidTr="00DE7B73">
        <w:trPr>
          <w:trHeight w:val="330"/>
        </w:trPr>
        <w:tc>
          <w:tcPr>
            <w:tcW w:w="831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答案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BD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BC</w:t>
            </w:r>
          </w:p>
        </w:tc>
        <w:tc>
          <w:tcPr>
            <w:tcW w:w="111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CD</w:t>
            </w:r>
          </w:p>
        </w:tc>
        <w:tc>
          <w:tcPr>
            <w:tcW w:w="1115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ABC</w:t>
            </w:r>
          </w:p>
        </w:tc>
        <w:tc>
          <w:tcPr>
            <w:tcW w:w="1116" w:type="dxa"/>
          </w:tcPr>
          <w:p w:rsidR="00A6684F" w:rsidRDefault="00A6684F" w:rsidP="00DE7B73">
            <w:pPr>
              <w:spacing w:line="252" w:lineRule="auto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AB</w:t>
            </w:r>
          </w:p>
        </w:tc>
      </w:tr>
    </w:tbl>
    <w:p w:rsidR="00A6684F" w:rsidRDefault="00A6684F" w:rsidP="00A6684F">
      <w:pPr>
        <w:spacing w:line="252" w:lineRule="auto"/>
        <w:ind w:leftChars="684" w:left="1436"/>
        <w:rPr>
          <w:rFonts w:hint="eastAsia"/>
          <w:b/>
          <w:bCs/>
          <w:szCs w:val="18"/>
        </w:rPr>
      </w:pP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三、填空题（共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空，每空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分）。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数据结构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数据操作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完整性约束</w:t>
      </w:r>
      <w:r>
        <w:rPr>
          <w:rFonts w:hint="eastAsia"/>
          <w:u w:val="single"/>
        </w:rPr>
        <w:t xml:space="preserve">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逻辑独立性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物理独立性</w:t>
      </w:r>
      <w:r>
        <w:rPr>
          <w:rFonts w:hint="eastAsia"/>
          <w:u w:val="single"/>
        </w:rPr>
        <w:t xml:space="preserve">  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u w:val="single"/>
        </w:rPr>
      </w:pPr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查询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插入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修改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删除</w:t>
      </w:r>
      <w:r>
        <w:rPr>
          <w:rFonts w:hint="eastAsia"/>
          <w:u w:val="single"/>
        </w:rPr>
        <w:t xml:space="preserve">  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  <w:u w:val="single"/>
        </w:rPr>
      </w:pPr>
      <w:r>
        <w:rPr>
          <w:rFonts w:hint="eastAsia"/>
        </w:rPr>
        <w:t xml:space="preserve">  4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GRANT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REVOKE 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自反律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增广律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传递律</w:t>
      </w:r>
      <w:r>
        <w:rPr>
          <w:rFonts w:hint="eastAsia"/>
          <w:u w:val="single"/>
        </w:rPr>
        <w:t xml:space="preserve"> 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第三范式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或</w:t>
      </w:r>
      <w:r>
        <w:rPr>
          <w:rFonts w:hint="eastAsia"/>
          <w:u w:val="single"/>
        </w:rPr>
        <w:t xml:space="preserve">3NF </w:t>
      </w:r>
    </w:p>
    <w:p w:rsidR="00A6684F" w:rsidRDefault="00A6684F" w:rsidP="00A6684F">
      <w:pPr>
        <w:spacing w:afterLines="100" w:after="312" w:line="252" w:lineRule="auto"/>
        <w:ind w:firstLine="181"/>
        <w:rPr>
          <w:rFonts w:hint="eastAsia"/>
        </w:rPr>
      </w:pPr>
      <w:r>
        <w:rPr>
          <w:rFonts w:hint="eastAsia"/>
        </w:rPr>
        <w:t xml:space="preserve">  7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视图和部分基本表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基本表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存储文件</w:t>
      </w:r>
      <w:r>
        <w:rPr>
          <w:rFonts w:hint="eastAsia"/>
          <w:u w:val="single"/>
        </w:rPr>
        <w:t xml:space="preserve">    </w:t>
      </w:r>
    </w:p>
    <w:p w:rsidR="00A6684F" w:rsidRDefault="00A6684F" w:rsidP="00A6684F">
      <w:pPr>
        <w:spacing w:afterLines="100" w:after="312" w:line="252" w:lineRule="auto"/>
        <w:ind w:firstLine="420"/>
        <w:rPr>
          <w:rFonts w:hint="eastAsia"/>
          <w:u w:val="single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 A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2     </w:t>
      </w:r>
    </w:p>
    <w:p w:rsidR="00A6684F" w:rsidRDefault="00A6684F" w:rsidP="00A6684F">
      <w:pPr>
        <w:spacing w:line="252" w:lineRule="auto"/>
        <w:ind w:firstLine="181"/>
      </w:pPr>
      <w:r>
        <w:rPr>
          <w:rFonts w:hint="eastAsia"/>
          <w:b/>
          <w:sz w:val="24"/>
        </w:rPr>
        <w:t>四、设计题（共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小题，第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题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分，第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24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１、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szCs w:val="21"/>
        </w:rPr>
        <w:t>参考答案：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ind w:firstLineChars="200" w:firstLine="560"/>
        <w:rPr>
          <w:rFonts w:cs="宋体" w:hint="eastAsia"/>
          <w:bCs/>
          <w:color w:val="000000"/>
          <w:szCs w:val="21"/>
        </w:rPr>
      </w:pP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>(J)</w:t>
      </w:r>
      <w:r>
        <w:rPr>
          <w:rFonts w:ascii="宋体" w:hAnsi="宋体"/>
          <w:bCs/>
          <w:color w:val="000000"/>
          <w:szCs w:val="21"/>
        </w:rPr>
        <w:t>-</w:t>
      </w:r>
      <w:r>
        <w:rPr>
          <w:bCs/>
          <w:color w:val="000000"/>
          <w:sz w:val="28"/>
          <w:szCs w:val="28"/>
        </w:rPr>
        <w:t xml:space="preserve"> 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CITY=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天津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(S)</w:t>
      </w:r>
      <w:r>
        <w:rPr>
          <w:noProof/>
        </w:rPr>
        <w:drawing>
          <wp:inline distT="0" distB="0" distL="0" distR="0">
            <wp:extent cx="196850" cy="10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SPJ</w:t>
      </w:r>
      <w:r>
        <w:rPr>
          <w:noProof/>
        </w:rPr>
        <w:drawing>
          <wp:inline distT="0" distB="0" distL="0" distR="0">
            <wp:extent cx="196850" cy="10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COLOR=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红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(P))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7" w:hangingChars="250" w:hanging="527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rPr>
          <w:rFonts w:hint="eastAsia"/>
        </w:rPr>
      </w:pPr>
      <w:r>
        <w:rPr>
          <w:rFonts w:hint="eastAsia"/>
        </w:rPr>
        <w:t>两个关系的差</w:t>
      </w:r>
      <w:r>
        <w:rPr>
          <w:rFonts w:hint="eastAsia"/>
        </w:rPr>
        <w:t>1</w:t>
      </w:r>
      <w:r>
        <w:rPr>
          <w:rFonts w:hint="eastAsia"/>
        </w:rPr>
        <w:t>分；三个表的自然连接</w:t>
      </w:r>
      <w:r>
        <w:rPr>
          <w:rFonts w:hint="eastAsia"/>
        </w:rPr>
        <w:t>S</w:t>
      </w:r>
      <w:r>
        <w:rPr>
          <w:noProof/>
        </w:rPr>
        <w:drawing>
          <wp:inline distT="0" distB="0" distL="0" distR="0">
            <wp:extent cx="196850" cy="10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SPJ</w:t>
      </w:r>
      <w:r>
        <w:rPr>
          <w:noProof/>
        </w:rPr>
        <w:drawing>
          <wp:inline distT="0" distB="0" distL="0" distR="0">
            <wp:extent cx="196850" cy="10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P1</w:t>
      </w:r>
      <w:r>
        <w:rPr>
          <w:rFonts w:hint="eastAsia"/>
        </w:rPr>
        <w:t>分，少任意一个关系不给分；</w:t>
      </w:r>
      <w:r>
        <w:sym w:font="Symbol" w:char="F073"/>
      </w:r>
      <w:r>
        <w:rPr>
          <w:rFonts w:hint="eastAsia"/>
          <w:vertAlign w:val="subscript"/>
        </w:rPr>
        <w:t>CITY=</w:t>
      </w:r>
      <w:r>
        <w:rPr>
          <w:vertAlign w:val="subscript"/>
        </w:rPr>
        <w:t>'</w:t>
      </w:r>
      <w:r>
        <w:rPr>
          <w:rFonts w:hint="eastAsia"/>
          <w:vertAlign w:val="subscript"/>
        </w:rPr>
        <w:t>天津</w:t>
      </w:r>
      <w:r>
        <w:rPr>
          <w:vertAlign w:val="subscript"/>
        </w:rPr>
        <w:t>'</w:t>
      </w:r>
      <w:r>
        <w:rPr>
          <w:rFonts w:hint="eastAsia"/>
        </w:rPr>
        <w:t>和</w:t>
      </w:r>
      <w:r>
        <w:sym w:font="Symbol" w:char="F073"/>
      </w:r>
      <w:r>
        <w:rPr>
          <w:vertAlign w:val="subscript"/>
        </w:rPr>
        <w:t>COLOR='</w:t>
      </w:r>
      <w:r>
        <w:rPr>
          <w:rFonts w:hint="eastAsia"/>
          <w:vertAlign w:val="subscript"/>
        </w:rPr>
        <w:t>红</w:t>
      </w:r>
      <w:r>
        <w:rPr>
          <w:vertAlign w:val="subscript"/>
        </w:rPr>
        <w:t>'</w:t>
      </w:r>
      <w:r>
        <w:rPr>
          <w:rFonts w:hint="eastAsia"/>
        </w:rPr>
        <w:t>两个条件</w:t>
      </w:r>
      <w:r>
        <w:rPr>
          <w:rFonts w:hint="eastAsia"/>
        </w:rPr>
        <w:t>1</w:t>
      </w:r>
      <w:r>
        <w:rPr>
          <w:rFonts w:hint="eastAsia"/>
        </w:rPr>
        <w:t>分，任意一个错误不给分。</w:t>
      </w:r>
    </w:p>
    <w:p w:rsidR="00A6684F" w:rsidRDefault="00A6684F" w:rsidP="00A6684F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rPr>
          <w:rFonts w:hint="eastAsia"/>
        </w:rPr>
      </w:pPr>
    </w:p>
    <w:p w:rsidR="00A6684F" w:rsidRDefault="00A6684F" w:rsidP="00A6684F">
      <w:pPr>
        <w:rPr>
          <w:rFonts w:cs="宋体" w:hint="eastAsia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2</w:t>
      </w:r>
      <w:r>
        <w:rPr>
          <w:rFonts w:cs="宋体" w:hint="eastAsia"/>
          <w:bCs/>
          <w:color w:val="000000"/>
          <w:szCs w:val="21"/>
        </w:rPr>
        <w:t>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:rsidR="00A6684F" w:rsidRDefault="00A6684F" w:rsidP="00A6684F">
      <w:pPr>
        <w:ind w:leftChars="200" w:left="525" w:hangingChars="50" w:hanging="105"/>
        <w:rPr>
          <w:rFonts w:hint="eastAsia"/>
          <w:szCs w:val="21"/>
        </w:rPr>
      </w:pPr>
      <w:r>
        <w:rPr>
          <w:szCs w:val="21"/>
        </w:rPr>
        <w:t xml:space="preserve">SELECT DISTINCT </w:t>
      </w:r>
      <w:r>
        <w:rPr>
          <w:rFonts w:hint="eastAsia"/>
          <w:szCs w:val="21"/>
        </w:rPr>
        <w:t>J</w:t>
      </w:r>
      <w:r>
        <w:rPr>
          <w:szCs w:val="21"/>
        </w:rPr>
        <w:t xml:space="preserve">NO </w:t>
      </w:r>
    </w:p>
    <w:p w:rsidR="00A6684F" w:rsidRDefault="00A6684F" w:rsidP="00A6684F">
      <w:pPr>
        <w:ind w:leftChars="250" w:left="525" w:firstLineChars="200" w:firstLine="420"/>
        <w:rPr>
          <w:rFonts w:hint="eastAsia"/>
          <w:szCs w:val="21"/>
        </w:rPr>
      </w:pPr>
      <w:r>
        <w:rPr>
          <w:szCs w:val="21"/>
        </w:rPr>
        <w:t>FROM SPJ</w:t>
      </w:r>
      <w:proofErr w:type="gramStart"/>
      <w:r>
        <w:rPr>
          <w:szCs w:val="21"/>
        </w:rPr>
        <w:t>,P</w:t>
      </w:r>
      <w:proofErr w:type="gramEnd"/>
      <w:r>
        <w:rPr>
          <w:szCs w:val="21"/>
        </w:rPr>
        <w:t xml:space="preserve"> </w:t>
      </w:r>
    </w:p>
    <w:p w:rsidR="00A6684F" w:rsidRDefault="00A6684F" w:rsidP="00A6684F">
      <w:pPr>
        <w:ind w:leftChars="250" w:left="525" w:firstLineChars="200" w:firstLine="420"/>
        <w:rPr>
          <w:rFonts w:hint="eastAsia"/>
          <w:szCs w:val="21"/>
        </w:rPr>
      </w:pPr>
      <w:r>
        <w:rPr>
          <w:szCs w:val="21"/>
        </w:rPr>
        <w:t xml:space="preserve">WHERE SPJ.PNO=P.PNO AND </w:t>
      </w:r>
    </w:p>
    <w:p w:rsidR="00A6684F" w:rsidRDefault="00A6684F" w:rsidP="00A6684F">
      <w:pPr>
        <w:ind w:leftChars="250" w:left="525" w:firstLineChars="600" w:firstLine="1260"/>
        <w:rPr>
          <w:rFonts w:hint="eastAsia"/>
          <w:szCs w:val="21"/>
        </w:rPr>
      </w:pP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 xml:space="preserve">'AND </w:t>
      </w:r>
    </w:p>
    <w:p w:rsidR="00A6684F" w:rsidRDefault="00A6684F" w:rsidP="00A6684F">
      <w:pPr>
        <w:ind w:leftChars="250" w:left="525" w:firstLineChars="600" w:firstLine="1260"/>
        <w:rPr>
          <w:rFonts w:hint="eastAsia"/>
          <w:szCs w:val="21"/>
        </w:rPr>
      </w:pPr>
      <w:r>
        <w:rPr>
          <w:szCs w:val="21"/>
        </w:rPr>
        <w:t>JNO='J1'</w:t>
      </w:r>
      <w:r>
        <w:rPr>
          <w:rFonts w:hint="eastAsia"/>
          <w:szCs w:val="21"/>
        </w:rPr>
        <w:t>;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rPr>
          <w:rFonts w:hint="eastAsia"/>
        </w:rPr>
      </w:pPr>
      <w:r>
        <w:lastRenderedPageBreak/>
        <w:t xml:space="preserve">SELECT DISTINCT </w:t>
      </w:r>
      <w:r>
        <w:rPr>
          <w:rFonts w:hint="eastAsia"/>
        </w:rPr>
        <w:t>J</w:t>
      </w:r>
      <w:r>
        <w:t>NO FROM SPJ,P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分，</w:t>
      </w:r>
      <w:r>
        <w:rPr>
          <w:rFonts w:hint="eastAsia"/>
        </w:rPr>
        <w:t>SPJ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中少任一表不给分；</w:t>
      </w:r>
      <w:r>
        <w:t>WHERE SPJ.PNO=P.PNO AND COLOR='</w:t>
      </w:r>
      <w:r>
        <w:rPr>
          <w:rFonts w:hint="eastAsia"/>
        </w:rPr>
        <w:t>红</w:t>
      </w:r>
      <w:r>
        <w:t>'AND JNO='J1'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条件每错一个</w:t>
      </w:r>
      <w:proofErr w:type="gramEnd"/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分，扣完</w:t>
      </w:r>
      <w:r>
        <w:rPr>
          <w:rFonts w:hint="eastAsia"/>
        </w:rPr>
        <w:t>2</w:t>
      </w:r>
      <w:r>
        <w:rPr>
          <w:rFonts w:hint="eastAsia"/>
        </w:rPr>
        <w:t>分为止。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:rsidR="00A6684F" w:rsidRDefault="00A6684F" w:rsidP="00A6684F">
      <w:pPr>
        <w:ind w:leftChars="235" w:left="493"/>
        <w:rPr>
          <w:rFonts w:hint="eastAsia"/>
          <w:szCs w:val="21"/>
        </w:rPr>
      </w:pPr>
      <w:r>
        <w:rPr>
          <w:rFonts w:cs="宋体" w:hint="eastAsia"/>
          <w:bCs/>
          <w:color w:val="000000"/>
          <w:spacing w:val="-6"/>
          <w:szCs w:val="21"/>
        </w:rPr>
        <w:t xml:space="preserve"> </w:t>
      </w:r>
      <w:r>
        <w:rPr>
          <w:szCs w:val="21"/>
        </w:rPr>
        <w:t xml:space="preserve">SELECT DISTINCT SNO </w:t>
      </w:r>
    </w:p>
    <w:p w:rsidR="00A6684F" w:rsidRDefault="00A6684F" w:rsidP="00A6684F">
      <w:pPr>
        <w:ind w:leftChars="244" w:left="512" w:firstLineChars="200" w:firstLine="420"/>
        <w:rPr>
          <w:rFonts w:hint="eastAsia"/>
          <w:szCs w:val="21"/>
        </w:rPr>
      </w:pPr>
      <w:r>
        <w:rPr>
          <w:szCs w:val="21"/>
        </w:rPr>
        <w:t>FROM SPJ</w:t>
      </w:r>
    </w:p>
    <w:p w:rsidR="00A6684F" w:rsidRDefault="00A6684F" w:rsidP="00A6684F">
      <w:pPr>
        <w:ind w:leftChars="94" w:left="512" w:hangingChars="150" w:hanging="315"/>
        <w:rPr>
          <w:rFonts w:hint="eastAsia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WHERE JNO='J1' AND </w:t>
      </w:r>
    </w:p>
    <w:p w:rsidR="00A6684F" w:rsidRDefault="00A6684F" w:rsidP="00A6684F">
      <w:pPr>
        <w:ind w:leftChars="244" w:left="512" w:firstLineChars="600" w:firstLine="1260"/>
        <w:rPr>
          <w:rFonts w:hint="eastAsia"/>
          <w:szCs w:val="21"/>
        </w:rPr>
      </w:pPr>
      <w:r>
        <w:rPr>
          <w:rFonts w:hint="eastAsia"/>
          <w:szCs w:val="21"/>
        </w:rPr>
        <w:t xml:space="preserve">PNO IN </w:t>
      </w:r>
    </w:p>
    <w:p w:rsidR="00A6684F" w:rsidRDefault="00A6684F" w:rsidP="00A6684F">
      <w:pPr>
        <w:ind w:leftChars="244" w:left="512" w:firstLineChars="750" w:firstLine="1575"/>
        <w:rPr>
          <w:rFonts w:hint="eastAsia"/>
          <w:szCs w:val="21"/>
        </w:rPr>
      </w:pPr>
      <w:r>
        <w:rPr>
          <w:rFonts w:hint="eastAsia"/>
          <w:szCs w:val="21"/>
        </w:rPr>
        <w:t>(SELECT PNO</w:t>
      </w:r>
    </w:p>
    <w:p w:rsidR="00A6684F" w:rsidRDefault="00A6684F" w:rsidP="00A6684F">
      <w:pPr>
        <w:ind w:leftChars="244" w:left="512"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 xml:space="preserve">FROM P </w:t>
      </w:r>
    </w:p>
    <w:p w:rsidR="00A6684F" w:rsidRDefault="00A6684F" w:rsidP="00A6684F">
      <w:pPr>
        <w:ind w:leftChars="244" w:left="512"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);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ind w:leftChars="200" w:left="420"/>
        <w:rPr>
          <w:rFonts w:hint="eastAsia"/>
          <w:szCs w:val="21"/>
        </w:rPr>
      </w:pPr>
      <w:r>
        <w:t xml:space="preserve">SELECT DISTINCT </w:t>
      </w:r>
      <w:r>
        <w:rPr>
          <w:rFonts w:hint="eastAsia"/>
        </w:rPr>
        <w:t>J</w:t>
      </w:r>
      <w:r>
        <w:t>NO FROM SPJ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分；</w:t>
      </w:r>
      <w:r>
        <w:rPr>
          <w:szCs w:val="21"/>
        </w:rPr>
        <w:t xml:space="preserve">WHERE JNO='J1' AND </w:t>
      </w:r>
    </w:p>
    <w:p w:rsidR="00A6684F" w:rsidRDefault="00A6684F" w:rsidP="00A6684F">
      <w:pPr>
        <w:ind w:leftChars="244" w:left="512" w:firstLineChars="600" w:firstLine="1260"/>
        <w:rPr>
          <w:rFonts w:hint="eastAsia"/>
          <w:szCs w:val="21"/>
        </w:rPr>
      </w:pPr>
      <w:r>
        <w:rPr>
          <w:rFonts w:hint="eastAsia"/>
          <w:szCs w:val="21"/>
        </w:rPr>
        <w:t xml:space="preserve">PNO IN </w:t>
      </w:r>
    </w:p>
    <w:p w:rsidR="00A6684F" w:rsidRDefault="00A6684F" w:rsidP="00A6684F">
      <w:pPr>
        <w:ind w:leftChars="244" w:left="512" w:firstLineChars="750" w:firstLine="1575"/>
        <w:rPr>
          <w:rFonts w:hint="eastAsia"/>
          <w:szCs w:val="21"/>
        </w:rPr>
      </w:pPr>
      <w:r>
        <w:rPr>
          <w:rFonts w:hint="eastAsia"/>
          <w:szCs w:val="21"/>
        </w:rPr>
        <w:t>(SELECT PNO</w:t>
      </w:r>
    </w:p>
    <w:p w:rsidR="00A6684F" w:rsidRDefault="00A6684F" w:rsidP="00A6684F">
      <w:pPr>
        <w:ind w:leftChars="244" w:left="512"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 xml:space="preserve">FROM P </w:t>
      </w:r>
    </w:p>
    <w:p w:rsidR="00A6684F" w:rsidRDefault="00A6684F" w:rsidP="00A6684F">
      <w:pPr>
        <w:ind w:leftChars="244" w:left="512" w:firstLineChars="750" w:firstLine="1575"/>
        <w:rPr>
          <w:rFonts w:hint="eastAsia"/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rFonts w:hint="eastAsia"/>
        </w:rPr>
        <w:t>2</w:t>
      </w:r>
      <w:r>
        <w:rPr>
          <w:rFonts w:hint="eastAsia"/>
        </w:rPr>
        <w:t>分，无</w:t>
      </w:r>
      <w:r>
        <w:rPr>
          <w:szCs w:val="21"/>
        </w:rPr>
        <w:t>JNO='J1'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PNO IN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SELECT PNO FROM P 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proofErr w:type="gramStart"/>
      <w:r>
        <w:rPr>
          <w:rFonts w:hint="eastAsia"/>
          <w:szCs w:val="21"/>
        </w:rPr>
        <w:t>均扣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</w:t>
      </w:r>
      <w:proofErr w:type="gramEnd"/>
      <w:r>
        <w:rPr>
          <w:rFonts w:hint="eastAsia"/>
        </w:rPr>
        <w:t>，扣完</w:t>
      </w:r>
      <w:r>
        <w:rPr>
          <w:rFonts w:hint="eastAsia"/>
        </w:rPr>
        <w:t>2</w:t>
      </w:r>
      <w:r>
        <w:rPr>
          <w:rFonts w:hint="eastAsia"/>
        </w:rPr>
        <w:t>分为止。</w:t>
      </w:r>
    </w:p>
    <w:p w:rsidR="00A6684F" w:rsidRDefault="00A6684F" w:rsidP="00A6684F">
      <w:pPr>
        <w:rPr>
          <w:rFonts w:cs="宋体" w:hint="eastAsia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3</w:t>
      </w:r>
      <w:r>
        <w:rPr>
          <w:rFonts w:cs="宋体" w:hint="eastAsia"/>
          <w:bCs/>
          <w:color w:val="000000"/>
          <w:szCs w:val="21"/>
        </w:rPr>
        <w:t>）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:rsidR="00A6684F" w:rsidRDefault="00A6684F" w:rsidP="00A6684F">
      <w:pPr>
        <w:ind w:leftChars="200" w:left="525" w:hangingChars="50" w:hanging="105"/>
        <w:rPr>
          <w:rFonts w:hint="eastAsia"/>
        </w:rPr>
      </w:pPr>
      <w:r>
        <w:t xml:space="preserve">SELECT JNO </w:t>
      </w:r>
    </w:p>
    <w:p w:rsidR="00A6684F" w:rsidRDefault="00A6684F" w:rsidP="00A6684F">
      <w:pPr>
        <w:ind w:leftChars="250" w:left="525" w:firstLineChars="200" w:firstLine="420"/>
        <w:rPr>
          <w:rFonts w:hint="eastAsia"/>
        </w:rPr>
      </w:pPr>
      <w:r>
        <w:t xml:space="preserve">FROM J </w:t>
      </w:r>
    </w:p>
    <w:p w:rsidR="00A6684F" w:rsidRDefault="00A6684F" w:rsidP="00A6684F">
      <w:pPr>
        <w:ind w:leftChars="250" w:left="525" w:firstLineChars="200" w:firstLine="420"/>
        <w:rPr>
          <w:rFonts w:hint="eastAsia"/>
        </w:rPr>
      </w:pPr>
      <w:r>
        <w:t>WHERE JNO NOT IN</w:t>
      </w:r>
    </w:p>
    <w:p w:rsidR="00A6684F" w:rsidRDefault="00A6684F" w:rsidP="00A6684F">
      <w:pPr>
        <w:ind w:leftChars="250" w:left="525" w:firstLineChars="300" w:firstLine="630"/>
        <w:rPr>
          <w:rFonts w:hint="eastAsia"/>
        </w:rPr>
      </w:pPr>
      <w:r>
        <w:t xml:space="preserve"> (SELECT JNO </w:t>
      </w:r>
    </w:p>
    <w:p w:rsidR="00A6684F" w:rsidRDefault="00A6684F" w:rsidP="00A6684F">
      <w:pPr>
        <w:ind w:leftChars="250" w:left="525" w:firstLineChars="400" w:firstLine="840"/>
        <w:rPr>
          <w:rFonts w:hint="eastAsia"/>
        </w:rPr>
      </w:pPr>
      <w:r>
        <w:t xml:space="preserve">FROM SPJ </w:t>
      </w:r>
    </w:p>
    <w:p w:rsidR="00A6684F" w:rsidRDefault="00A6684F" w:rsidP="00A6684F">
      <w:pPr>
        <w:ind w:leftChars="250" w:left="525" w:firstLineChars="400" w:firstLine="840"/>
        <w:rPr>
          <w:rFonts w:hint="eastAsia"/>
        </w:rPr>
      </w:pPr>
      <w:r>
        <w:t xml:space="preserve">WHERE SNO IN </w:t>
      </w:r>
    </w:p>
    <w:p w:rsidR="00A6684F" w:rsidRDefault="00A6684F" w:rsidP="00A6684F">
      <w:pPr>
        <w:ind w:leftChars="250" w:left="525" w:firstLineChars="500" w:firstLine="1050"/>
        <w:rPr>
          <w:rFonts w:hint="eastAsia"/>
        </w:rPr>
      </w:pPr>
      <w:r>
        <w:t xml:space="preserve">(SELECT SNO </w:t>
      </w:r>
    </w:p>
    <w:p w:rsidR="00A6684F" w:rsidRDefault="00A6684F" w:rsidP="00A6684F">
      <w:pPr>
        <w:ind w:leftChars="250" w:left="525" w:firstLineChars="550" w:firstLine="1155"/>
        <w:rPr>
          <w:rFonts w:hint="eastAsia"/>
        </w:rPr>
      </w:pPr>
      <w:r>
        <w:t xml:space="preserve">FROM S </w:t>
      </w:r>
    </w:p>
    <w:p w:rsidR="00A6684F" w:rsidRDefault="00A6684F" w:rsidP="00A6684F">
      <w:pPr>
        <w:ind w:leftChars="250" w:left="525" w:firstLineChars="550" w:firstLine="1155"/>
        <w:rPr>
          <w:rFonts w:hint="eastAsia"/>
        </w:rPr>
      </w:pPr>
      <w:r>
        <w:t>WHERE 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ind w:leftChars="200" w:left="525" w:hangingChars="50" w:hanging="105"/>
        <w:rPr>
          <w:rFonts w:hint="eastAsia"/>
        </w:rPr>
      </w:pPr>
      <w:r>
        <w:t xml:space="preserve">SELECT JNO </w:t>
      </w:r>
    </w:p>
    <w:p w:rsidR="00A6684F" w:rsidRDefault="00A6684F" w:rsidP="00A6684F">
      <w:pPr>
        <w:ind w:leftChars="250" w:left="525" w:firstLineChars="200" w:firstLine="420"/>
        <w:rPr>
          <w:rFonts w:hint="eastAsia"/>
        </w:rPr>
      </w:pPr>
      <w:r>
        <w:t xml:space="preserve">FROM J </w:t>
      </w:r>
    </w:p>
    <w:p w:rsidR="00A6684F" w:rsidRDefault="00A6684F" w:rsidP="00A6684F">
      <w:pPr>
        <w:ind w:leftChars="250" w:left="525" w:firstLineChars="200" w:firstLine="420"/>
        <w:rPr>
          <w:rFonts w:hint="eastAsia"/>
        </w:rPr>
      </w:pPr>
      <w:r>
        <w:t>WHERE JNO NOT IN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和</w:t>
      </w:r>
    </w:p>
    <w:p w:rsidR="00A6684F" w:rsidRDefault="00A6684F" w:rsidP="00A6684F">
      <w:pPr>
        <w:ind w:leftChars="250" w:left="525" w:firstLineChars="300" w:firstLine="630"/>
        <w:rPr>
          <w:rFonts w:hint="eastAsia"/>
        </w:rPr>
      </w:pPr>
      <w:r>
        <w:t xml:space="preserve">SELECT JNO </w:t>
      </w:r>
    </w:p>
    <w:p w:rsidR="00A6684F" w:rsidRDefault="00A6684F" w:rsidP="00A6684F">
      <w:pPr>
        <w:ind w:leftChars="250" w:left="525" w:firstLineChars="400" w:firstLine="840"/>
        <w:rPr>
          <w:rFonts w:hint="eastAsia"/>
        </w:rPr>
      </w:pPr>
      <w:r>
        <w:t xml:space="preserve">FROM SPJ </w:t>
      </w:r>
    </w:p>
    <w:p w:rsidR="00A6684F" w:rsidRDefault="00A6684F" w:rsidP="00A6684F">
      <w:pPr>
        <w:ind w:leftChars="250" w:left="525" w:firstLineChars="500" w:firstLine="1050"/>
        <w:rPr>
          <w:rFonts w:hint="eastAsia"/>
        </w:rPr>
      </w:pPr>
      <w:r>
        <w:lastRenderedPageBreak/>
        <w:t>WHERE SNO IN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和</w:t>
      </w:r>
    </w:p>
    <w:p w:rsidR="00A6684F" w:rsidRDefault="00A6684F" w:rsidP="00A6684F">
      <w:pPr>
        <w:ind w:leftChars="250" w:left="525" w:firstLineChars="500" w:firstLine="1050"/>
        <w:rPr>
          <w:rFonts w:hint="eastAsia"/>
        </w:rPr>
      </w:pPr>
      <w:r>
        <w:t xml:space="preserve">SELECT SNO </w:t>
      </w:r>
    </w:p>
    <w:p w:rsidR="00A6684F" w:rsidRDefault="00A6684F" w:rsidP="00A6684F">
      <w:pPr>
        <w:ind w:leftChars="250" w:left="525" w:firstLineChars="550" w:firstLine="1155"/>
        <w:rPr>
          <w:rFonts w:hint="eastAsia"/>
        </w:rPr>
      </w:pPr>
      <w:r>
        <w:t xml:space="preserve">FROM S </w:t>
      </w:r>
    </w:p>
    <w:p w:rsidR="00A6684F" w:rsidRDefault="00A6684F" w:rsidP="00A6684F">
      <w:pPr>
        <w:ind w:leftChars="250" w:left="525" w:firstLineChars="200" w:firstLine="420"/>
        <w:rPr>
          <w:rFonts w:hint="eastAsia"/>
        </w:rPr>
      </w:pPr>
      <w:r>
        <w:t>WHERE CITY='</w:t>
      </w:r>
      <w:r>
        <w:rPr>
          <w:rFonts w:hint="eastAsia"/>
        </w:rPr>
        <w:t>天津</w:t>
      </w:r>
      <w:r>
        <w:t>'</w:t>
      </w:r>
    </w:p>
    <w:p w:rsidR="00A6684F" w:rsidRDefault="00A6684F" w:rsidP="00A6684F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:rsidR="00A6684F" w:rsidRDefault="00A6684F" w:rsidP="00A6684F">
      <w:pPr>
        <w:ind w:leftChars="40" w:left="189" w:hangingChars="50" w:hanging="105"/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:rsidR="00A6684F" w:rsidRDefault="00A6684F" w:rsidP="00A6684F">
      <w:pPr>
        <w:ind w:leftChars="250" w:left="525"/>
        <w:rPr>
          <w:rFonts w:hint="eastAsia"/>
        </w:rPr>
      </w:pPr>
      <w:r>
        <w:t>SELECT JNO</w:t>
      </w:r>
    </w:p>
    <w:p w:rsidR="00A6684F" w:rsidRDefault="00A6684F" w:rsidP="00A6684F">
      <w:pPr>
        <w:ind w:leftChars="200" w:left="525" w:hangingChars="50" w:hanging="10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:rsidR="00A6684F" w:rsidRDefault="00A6684F" w:rsidP="00A6684F">
      <w:pPr>
        <w:ind w:leftChars="250" w:left="525" w:firstLineChars="200" w:firstLine="420"/>
        <w:rPr>
          <w:rFonts w:hint="eastAsia"/>
        </w:rPr>
      </w:pPr>
      <w:r>
        <w:t xml:space="preserve">WHERE NOT EXISTS </w:t>
      </w:r>
    </w:p>
    <w:p w:rsidR="00A6684F" w:rsidRDefault="00A6684F" w:rsidP="00A6684F">
      <w:pPr>
        <w:ind w:leftChars="250" w:left="525" w:firstLineChars="350" w:firstLine="735"/>
        <w:rPr>
          <w:rFonts w:hint="eastAsia"/>
        </w:rPr>
      </w:pPr>
      <w:r>
        <w:t xml:space="preserve">(SELECT * </w:t>
      </w:r>
    </w:p>
    <w:p w:rsidR="00A6684F" w:rsidRDefault="00A6684F" w:rsidP="00A6684F">
      <w:pPr>
        <w:ind w:leftChars="250" w:left="525" w:firstLineChars="400" w:firstLine="840"/>
        <w:rPr>
          <w:rFonts w:hint="eastAsia"/>
        </w:rPr>
      </w:pPr>
      <w:r>
        <w:t>FROM SPJ</w:t>
      </w:r>
      <w:proofErr w:type="gramStart"/>
      <w:r>
        <w:t>,S</w:t>
      </w:r>
      <w:proofErr w:type="gramEnd"/>
      <w:r>
        <w:t xml:space="preserve"> </w:t>
      </w:r>
    </w:p>
    <w:p w:rsidR="00A6684F" w:rsidRDefault="00A6684F" w:rsidP="00A6684F">
      <w:pPr>
        <w:ind w:leftChars="250" w:left="525" w:firstLineChars="400" w:firstLine="840"/>
        <w:rPr>
          <w:rFonts w:hint="eastAsia"/>
        </w:rPr>
      </w:pPr>
      <w:r>
        <w:t xml:space="preserve">WHERE SPJ.SNO=S.SNO AND </w:t>
      </w:r>
    </w:p>
    <w:p w:rsidR="00A6684F" w:rsidRDefault="00A6684F" w:rsidP="00A6684F">
      <w:pPr>
        <w:ind w:leftChars="250" w:left="525" w:firstLineChars="800" w:firstLine="1680"/>
        <w:rPr>
          <w:rFonts w:hint="eastAsia"/>
        </w:rPr>
      </w:pPr>
      <w:r>
        <w:t xml:space="preserve">SPJ.JNO=J.JNO AND </w:t>
      </w:r>
    </w:p>
    <w:p w:rsidR="00A6684F" w:rsidRDefault="00A6684F" w:rsidP="00A6684F">
      <w:pPr>
        <w:ind w:leftChars="250" w:left="525" w:firstLineChars="800" w:firstLine="1680"/>
        <w:rPr>
          <w:rFonts w:hint="eastAsia"/>
        </w:rPr>
      </w:pPr>
      <w:r>
        <w:t>CITY='</w:t>
      </w:r>
      <w:r>
        <w:rPr>
          <w:rFonts w:hint="eastAsia"/>
        </w:rPr>
        <w:t>天津</w:t>
      </w:r>
      <w:r>
        <w:t>')</w:t>
      </w:r>
      <w:r>
        <w:rPr>
          <w:rFonts w:hint="eastAsia"/>
        </w:rPr>
        <w:t>;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ind w:leftChars="250" w:left="525"/>
        <w:rPr>
          <w:rFonts w:hint="eastAsia"/>
        </w:rPr>
      </w:pPr>
      <w:r>
        <w:t>SELECT JNO</w:t>
      </w:r>
    </w:p>
    <w:p w:rsidR="00A6684F" w:rsidRDefault="00A6684F" w:rsidP="00A6684F">
      <w:pPr>
        <w:ind w:leftChars="200" w:left="525" w:hangingChars="50" w:hanging="10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:rsidR="00A6684F" w:rsidRDefault="00A6684F" w:rsidP="00A6684F">
      <w:pPr>
        <w:ind w:leftChars="250" w:left="525" w:firstLineChars="200" w:firstLine="420"/>
        <w:rPr>
          <w:rFonts w:hint="eastAsia"/>
        </w:rPr>
      </w:pPr>
      <w:r>
        <w:t xml:space="preserve">WHERE NOT EXISTS 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:rsidR="00A6684F" w:rsidRDefault="00A6684F" w:rsidP="00A6684F">
      <w:pPr>
        <w:ind w:leftChars="250" w:left="525" w:firstLineChars="350" w:firstLine="735"/>
        <w:rPr>
          <w:rFonts w:hint="eastAsia"/>
        </w:rPr>
      </w:pPr>
      <w:r>
        <w:t xml:space="preserve">SELECT * </w:t>
      </w:r>
    </w:p>
    <w:p w:rsidR="00A6684F" w:rsidRDefault="00A6684F" w:rsidP="00A6684F">
      <w:pPr>
        <w:ind w:leftChars="250" w:left="525" w:firstLineChars="400" w:firstLine="840"/>
        <w:rPr>
          <w:rFonts w:hint="eastAsia"/>
        </w:rPr>
      </w:pPr>
      <w:r>
        <w:t xml:space="preserve">FROM SPJ,S 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SPJ,S</w:t>
      </w:r>
      <w:r>
        <w:rPr>
          <w:rFonts w:hint="eastAsia"/>
        </w:rPr>
        <w:t>少一个表不给分；</w:t>
      </w:r>
    </w:p>
    <w:p w:rsidR="00A6684F" w:rsidRDefault="00A6684F" w:rsidP="00A6684F">
      <w:pPr>
        <w:ind w:leftChars="250" w:left="525" w:firstLineChars="400" w:firstLine="840"/>
        <w:rPr>
          <w:rFonts w:hint="eastAsia"/>
        </w:rPr>
      </w:pPr>
      <w:r>
        <w:t xml:space="preserve">WHERE SPJ.SNO=S.SNO AND </w:t>
      </w:r>
    </w:p>
    <w:p w:rsidR="00A6684F" w:rsidRDefault="00A6684F" w:rsidP="00A6684F">
      <w:pPr>
        <w:ind w:leftChars="250" w:left="525" w:firstLineChars="800" w:firstLine="1680"/>
        <w:rPr>
          <w:rFonts w:hint="eastAsia"/>
        </w:rPr>
      </w:pPr>
      <w:r>
        <w:t xml:space="preserve">SPJ.JNO=J.JNO AND </w:t>
      </w:r>
    </w:p>
    <w:p w:rsidR="00A6684F" w:rsidRDefault="00A6684F" w:rsidP="00A6684F">
      <w:pPr>
        <w:ind w:leftChars="250" w:left="525" w:firstLineChars="850" w:firstLine="1785"/>
        <w:rPr>
          <w:rFonts w:hint="eastAsia"/>
        </w:rPr>
      </w:pPr>
      <w:r>
        <w:t>CITY='</w:t>
      </w:r>
      <w:r>
        <w:rPr>
          <w:rFonts w:hint="eastAsia"/>
        </w:rPr>
        <w:t>天津</w:t>
      </w:r>
      <w:r>
        <w:t>'</w:t>
      </w:r>
      <w:r>
        <w:rPr>
          <w:rFonts w:hint="eastAsia"/>
        </w:rPr>
        <w:t>1</w:t>
      </w:r>
      <w:r>
        <w:rPr>
          <w:rFonts w:hint="eastAsia"/>
        </w:rPr>
        <w:t>分，三个条件少一个不给分。</w:t>
      </w:r>
    </w:p>
    <w:p w:rsidR="00A6684F" w:rsidRDefault="00A6684F" w:rsidP="00A6684F">
      <w:pPr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3</w:t>
      </w:r>
      <w:r>
        <w:rPr>
          <w:rFonts w:cs="宋体" w:hint="eastAsia"/>
          <w:b/>
          <w:bCs/>
          <w:color w:val="000000"/>
          <w:szCs w:val="21"/>
        </w:rPr>
        <w:t>：</w:t>
      </w:r>
    </w:p>
    <w:p w:rsidR="00A6684F" w:rsidRDefault="00A6684F" w:rsidP="00A6684F">
      <w:pPr>
        <w:tabs>
          <w:tab w:val="left" w:pos="900"/>
        </w:tabs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SELECT JNO </w:t>
      </w:r>
    </w:p>
    <w:p w:rsidR="00A6684F" w:rsidRDefault="00A6684F" w:rsidP="00A6684F">
      <w:pPr>
        <w:ind w:leftChars="300" w:left="630" w:firstLineChars="150" w:firstLine="315"/>
        <w:rPr>
          <w:rFonts w:hint="eastAsia"/>
        </w:rPr>
      </w:pPr>
      <w:r>
        <w:t>F</w:t>
      </w:r>
      <w:r>
        <w:rPr>
          <w:rFonts w:hint="eastAsia"/>
        </w:rPr>
        <w:t>R</w:t>
      </w:r>
      <w:r>
        <w:t xml:space="preserve">OM J </w:t>
      </w:r>
    </w:p>
    <w:p w:rsidR="00A6684F" w:rsidRDefault="00A6684F" w:rsidP="00A6684F">
      <w:pPr>
        <w:ind w:leftChars="300" w:left="630" w:firstLineChars="150" w:firstLine="315"/>
        <w:rPr>
          <w:rFonts w:hint="eastAsia"/>
        </w:rPr>
      </w:pPr>
      <w:r>
        <w:t>WHERE NOT EXISTS</w:t>
      </w:r>
    </w:p>
    <w:p w:rsidR="00A6684F" w:rsidRDefault="00A6684F" w:rsidP="00A6684F">
      <w:pPr>
        <w:ind w:leftChars="300" w:left="630" w:firstLineChars="300" w:firstLine="630"/>
        <w:rPr>
          <w:rFonts w:hint="eastAsia"/>
        </w:rPr>
      </w:pPr>
      <w:r>
        <w:t xml:space="preserve">(SELECT * </w:t>
      </w:r>
    </w:p>
    <w:p w:rsidR="00A6684F" w:rsidRDefault="00A6684F" w:rsidP="00A6684F">
      <w:pPr>
        <w:ind w:leftChars="300" w:left="630" w:firstLineChars="350" w:firstLine="735"/>
        <w:rPr>
          <w:rFonts w:hint="eastAsia"/>
        </w:rPr>
      </w:pPr>
      <w:r>
        <w:t xml:space="preserve">FROM SPJ </w:t>
      </w:r>
    </w:p>
    <w:p w:rsidR="00A6684F" w:rsidRDefault="00A6684F" w:rsidP="00A6684F">
      <w:pPr>
        <w:ind w:leftChars="300" w:left="630" w:firstLineChars="350" w:firstLine="735"/>
        <w:rPr>
          <w:rFonts w:hint="eastAsia"/>
        </w:rPr>
      </w:pPr>
      <w:r>
        <w:t xml:space="preserve">WHERE SPJ.JNO=J.JNO AND EXISTS </w:t>
      </w:r>
    </w:p>
    <w:p w:rsidR="00A6684F" w:rsidRDefault="00A6684F" w:rsidP="00A6684F">
      <w:pPr>
        <w:ind w:leftChars="300" w:left="630" w:firstLineChars="500" w:firstLine="1050"/>
        <w:rPr>
          <w:rFonts w:hint="eastAsia"/>
        </w:rPr>
      </w:pPr>
      <w:r>
        <w:t>(SELECT *</w:t>
      </w:r>
    </w:p>
    <w:p w:rsidR="00A6684F" w:rsidRDefault="00A6684F" w:rsidP="00A6684F">
      <w:pPr>
        <w:ind w:leftChars="300" w:left="630" w:firstLineChars="250" w:firstLine="52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:rsidR="00A6684F" w:rsidRDefault="00A6684F" w:rsidP="00A6684F">
      <w:pPr>
        <w:ind w:leftChars="300" w:left="630" w:firstLineChars="550" w:firstLine="1155"/>
        <w:rPr>
          <w:rFonts w:hint="eastAsia"/>
        </w:rPr>
      </w:pPr>
      <w:r>
        <w:t xml:space="preserve">WHERE S.SNO=SPJ.SNO AND </w:t>
      </w:r>
    </w:p>
    <w:p w:rsidR="00A6684F" w:rsidRDefault="00A6684F" w:rsidP="00A6684F">
      <w:pPr>
        <w:ind w:leftChars="300" w:left="630" w:firstLineChars="950" w:firstLine="1995"/>
        <w:rPr>
          <w:rFonts w:hint="eastAsia"/>
        </w:rPr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:rsidR="00A6684F" w:rsidRDefault="00A6684F" w:rsidP="00A6684F">
      <w:pPr>
        <w:tabs>
          <w:tab w:val="left" w:pos="900"/>
        </w:tabs>
        <w:ind w:firstLineChars="200" w:firstLine="420"/>
        <w:rPr>
          <w:rFonts w:hint="eastAsia"/>
        </w:rPr>
      </w:pPr>
      <w:r>
        <w:t xml:space="preserve">SELECT JNO </w:t>
      </w:r>
    </w:p>
    <w:p w:rsidR="00A6684F" w:rsidRDefault="00A6684F" w:rsidP="00A6684F">
      <w:pPr>
        <w:ind w:leftChars="300" w:left="630" w:firstLineChars="150" w:firstLine="315"/>
        <w:rPr>
          <w:rFonts w:hint="eastAsia"/>
        </w:rPr>
      </w:pPr>
      <w:r>
        <w:lastRenderedPageBreak/>
        <w:t>F</w:t>
      </w:r>
      <w:r>
        <w:rPr>
          <w:rFonts w:hint="eastAsia"/>
        </w:rPr>
        <w:t>R</w:t>
      </w:r>
      <w:r>
        <w:t xml:space="preserve">OM J </w:t>
      </w:r>
    </w:p>
    <w:p w:rsidR="00A6684F" w:rsidRDefault="00A6684F" w:rsidP="00A6684F">
      <w:pPr>
        <w:ind w:leftChars="300" w:left="630" w:firstLineChars="150" w:firstLine="315"/>
        <w:rPr>
          <w:rFonts w:hint="eastAsia"/>
        </w:rPr>
      </w:pPr>
      <w:r>
        <w:t>WHERE NOT EXISTS</w:t>
      </w:r>
      <w:r>
        <w:rPr>
          <w:rFonts w:hint="eastAsia"/>
        </w:rPr>
        <w:t xml:space="preserve"> 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和</w:t>
      </w:r>
    </w:p>
    <w:p w:rsidR="00A6684F" w:rsidRDefault="00A6684F" w:rsidP="00A6684F">
      <w:pPr>
        <w:ind w:leftChars="300" w:left="630" w:firstLineChars="300" w:firstLine="630"/>
        <w:rPr>
          <w:rFonts w:hint="eastAsia"/>
        </w:rPr>
      </w:pPr>
      <w:r>
        <w:t xml:space="preserve">SELECT * </w:t>
      </w:r>
    </w:p>
    <w:p w:rsidR="00A6684F" w:rsidRDefault="00A6684F" w:rsidP="00A6684F">
      <w:pPr>
        <w:ind w:leftChars="300" w:left="630" w:firstLineChars="350" w:firstLine="735"/>
        <w:rPr>
          <w:rFonts w:hint="eastAsia"/>
        </w:rPr>
      </w:pPr>
      <w:r>
        <w:t xml:space="preserve">FROM SPJ </w:t>
      </w:r>
    </w:p>
    <w:p w:rsidR="00A6684F" w:rsidRDefault="00A6684F" w:rsidP="00A6684F">
      <w:pPr>
        <w:ind w:leftChars="300" w:left="630" w:firstLineChars="350" w:firstLine="735"/>
        <w:rPr>
          <w:rFonts w:hint="eastAsia"/>
        </w:rPr>
      </w:pPr>
      <w:r>
        <w:t xml:space="preserve">WHERE SPJ.JNO=J.JNO AND EXISTS 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和</w:t>
      </w:r>
    </w:p>
    <w:p w:rsidR="00A6684F" w:rsidRDefault="00A6684F" w:rsidP="00A6684F">
      <w:pPr>
        <w:ind w:leftChars="300" w:left="630" w:firstLineChars="500" w:firstLine="1050"/>
        <w:rPr>
          <w:rFonts w:hint="eastAsia"/>
        </w:rPr>
      </w:pPr>
      <w:r>
        <w:t>(SELECT *</w:t>
      </w:r>
    </w:p>
    <w:p w:rsidR="00A6684F" w:rsidRDefault="00A6684F" w:rsidP="00A6684F">
      <w:pPr>
        <w:ind w:leftChars="300" w:left="630" w:firstLineChars="250" w:firstLine="52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:rsidR="00A6684F" w:rsidRDefault="00A6684F" w:rsidP="00A6684F">
      <w:pPr>
        <w:ind w:leftChars="300" w:left="630" w:firstLineChars="550" w:firstLine="1155"/>
        <w:rPr>
          <w:rFonts w:hint="eastAsia"/>
        </w:rPr>
      </w:pPr>
      <w:r>
        <w:t xml:space="preserve">WHERE S.SNO=SPJ.SNO AND </w:t>
      </w:r>
    </w:p>
    <w:p w:rsidR="00A6684F" w:rsidRDefault="00A6684F" w:rsidP="00A6684F">
      <w:pPr>
        <w:ind w:firstLineChars="1250" w:firstLine="2625"/>
        <w:rPr>
          <w:rFonts w:hint="eastAsia"/>
        </w:rPr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 xml:space="preserve"> </w:t>
      </w:r>
    </w:p>
    <w:p w:rsidR="00A6684F" w:rsidRDefault="00A6684F" w:rsidP="00A6684F">
      <w:pPr>
        <w:ind w:firstLineChars="200" w:firstLine="420"/>
        <w:rPr>
          <w:rFonts w:hint="eastAsia"/>
        </w:rPr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5" w:hangingChars="250" w:hanging="525"/>
        <w:rPr>
          <w:rFonts w:hint="eastAsia"/>
          <w:szCs w:val="21"/>
        </w:rPr>
      </w:pP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、参考答案：</w:t>
      </w:r>
    </w:p>
    <w:p w:rsidR="00A6684F" w:rsidRDefault="00A6684F" w:rsidP="00A6684F">
      <w:pPr>
        <w:tabs>
          <w:tab w:val="left" w:pos="420"/>
        </w:tabs>
        <w:ind w:leftChars="196" w:left="41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关系</w:t>
      </w:r>
      <w:r>
        <w:t>STUDENT</w:t>
      </w:r>
      <w:r>
        <w:t>是</w:t>
      </w:r>
      <w:r>
        <w:t>1NF</w:t>
      </w:r>
      <w:r>
        <w:rPr>
          <w:rFonts w:hint="eastAsia"/>
        </w:rPr>
        <w:t>，</w:t>
      </w:r>
      <w:r>
        <w:t>因</w:t>
      </w:r>
      <w:r>
        <w:rPr>
          <w:rFonts w:hint="eastAsia"/>
        </w:rPr>
        <w:t>为</w:t>
      </w:r>
      <w:r>
        <w:t>F</w:t>
      </w:r>
      <w:r>
        <w:t>中存在非主属性</w:t>
      </w:r>
      <w:r>
        <w:rPr>
          <w:rFonts w:hint="eastAsia"/>
        </w:rPr>
        <w:t xml:space="preserve">         </w:t>
      </w:r>
    </w:p>
    <w:p w:rsidR="00A6684F" w:rsidRDefault="00A6684F" w:rsidP="00A6684F">
      <w:pPr>
        <w:tabs>
          <w:tab w:val="left" w:pos="420"/>
          <w:tab w:val="left" w:pos="945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="937" w:hangingChars="446" w:hanging="93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SNAME,SDEPT,MNAME</w:t>
      </w:r>
      <w:r>
        <w:t>对侯选码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</w:t>
      </w:r>
      <w:r>
        <w:t xml:space="preserve">的部分函数依赖。　</w:t>
      </w:r>
    </w:p>
    <w:p w:rsidR="00A6684F" w:rsidRDefault="00A6684F" w:rsidP="00A6684F">
      <w:pPr>
        <w:tabs>
          <w:tab w:val="left" w:pos="420"/>
        </w:tabs>
        <w:ind w:leftChars="28" w:left="899" w:hangingChars="400" w:hanging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首先消除部分函数依赖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）→</w:t>
      </w:r>
      <w:r>
        <w:t>SNAME,SDEPT,MNAME</w:t>
      </w:r>
      <w:r>
        <w:br/>
      </w:r>
      <w:r>
        <w:t>将关系分解为：</w:t>
      </w:r>
    </w:p>
    <w:p w:rsidR="00A6684F" w:rsidRDefault="00A6684F" w:rsidP="00A6684F">
      <w:pPr>
        <w:tabs>
          <w:tab w:val="left" w:pos="420"/>
        </w:tabs>
        <w:ind w:firstLineChars="450" w:firstLine="945"/>
        <w:rPr>
          <w:rFonts w:hint="eastAsia"/>
        </w:rPr>
      </w:pPr>
      <w:r>
        <w:t>R1(S#,SNAME,SDEPT,MNAME)</w:t>
      </w:r>
      <w:r>
        <w:rPr>
          <w:rFonts w:hint="eastAsia"/>
        </w:rPr>
        <w:t>，</w:t>
      </w:r>
      <w:r>
        <w:t>S#</w:t>
      </w:r>
      <w:r>
        <w:rPr>
          <w:rFonts w:hint="eastAsia"/>
        </w:rPr>
        <w:t>为候选码</w:t>
      </w:r>
    </w:p>
    <w:p w:rsidR="00A6684F" w:rsidRDefault="00A6684F" w:rsidP="00A6684F">
      <w:pPr>
        <w:tabs>
          <w:tab w:val="left" w:pos="420"/>
        </w:tabs>
        <w:ind w:firstLineChars="650" w:firstLine="1365"/>
        <w:rPr>
          <w:rFonts w:hint="eastAsia"/>
        </w:rPr>
      </w:pPr>
      <w:r>
        <w:rPr>
          <w:rFonts w:hint="eastAsia"/>
        </w:rPr>
        <w:t>F1 = {</w:t>
      </w:r>
      <w:r>
        <w:rPr>
          <w:szCs w:val="21"/>
        </w:rPr>
        <w:t xml:space="preserve"> S#</w:t>
      </w:r>
      <w:r>
        <w:rPr>
          <w:rFonts w:hint="eastAsia"/>
          <w:szCs w:val="21"/>
        </w:rPr>
        <w:t>→</w:t>
      </w:r>
      <w:r>
        <w:rPr>
          <w:szCs w:val="21"/>
        </w:rPr>
        <w:t>SNAME,SDEPT,MNAME</w:t>
      </w:r>
      <w:r>
        <w:rPr>
          <w:rFonts w:hint="eastAsia"/>
        </w:rPr>
        <w:t>}</w:t>
      </w:r>
    </w:p>
    <w:p w:rsidR="00A6684F" w:rsidRDefault="00A6684F" w:rsidP="00A6684F">
      <w:pPr>
        <w:tabs>
          <w:tab w:val="left" w:pos="420"/>
        </w:tabs>
        <w:ind w:firstLineChars="450" w:firstLine="945"/>
        <w:rPr>
          <w:rFonts w:hint="eastAsia"/>
        </w:rPr>
      </w:pPr>
      <w:r>
        <w:t>R2(S#,CNAME,GRADE)</w:t>
      </w:r>
      <w:r>
        <w:rPr>
          <w:rFonts w:hint="eastAsia"/>
        </w:rPr>
        <w:t>，（</w:t>
      </w:r>
      <w:r>
        <w:t>S#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）为候选码</w:t>
      </w:r>
    </w:p>
    <w:p w:rsidR="00A6684F" w:rsidRDefault="00A6684F" w:rsidP="00A6684F">
      <w:pPr>
        <w:tabs>
          <w:tab w:val="left" w:pos="420"/>
        </w:tabs>
        <w:ind w:firstLineChars="650" w:firstLine="1365"/>
        <w:rPr>
          <w:rFonts w:hint="eastAsia"/>
        </w:rPr>
      </w:pPr>
      <w:r>
        <w:rPr>
          <w:rFonts w:hint="eastAsia"/>
        </w:rPr>
        <w:t>F2={</w:t>
      </w:r>
      <w:r>
        <w:rPr>
          <w:rFonts w:hint="eastAsia"/>
        </w:rPr>
        <w:t>（</w:t>
      </w:r>
      <w:r>
        <w:t>S#,CNAME</w:t>
      </w:r>
      <w:r>
        <w:rPr>
          <w:rFonts w:hint="eastAsia"/>
        </w:rPr>
        <w:t>）→</w:t>
      </w:r>
      <w:r>
        <w:rPr>
          <w:rFonts w:hint="eastAsia"/>
        </w:rPr>
        <w:t>GRADE}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/>
        <w:rPr>
          <w:rFonts w:hint="eastAsia"/>
        </w:rPr>
      </w:pPr>
      <w:r>
        <w:t>在关系</w:t>
      </w:r>
      <w:r>
        <w:t>R1</w:t>
      </w:r>
      <w:r>
        <w:t>中存在非主属性对候选码的传递函数依赖</w:t>
      </w:r>
      <w:r>
        <w:t>S#</w:t>
      </w:r>
      <w:r>
        <w:rPr>
          <w:rFonts w:hint="eastAsia"/>
        </w:rPr>
        <w:t>→</w:t>
      </w:r>
      <w:r>
        <w:t>SDEPT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将</w:t>
      </w:r>
      <w:r>
        <w:t>R1</w:t>
      </w:r>
      <w:r>
        <w:t>进一步分解：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/>
        <w:rPr>
          <w:rFonts w:hint="eastAsia"/>
        </w:rPr>
      </w:pPr>
      <w:r>
        <w:t>R11(S#,SNAME,SDEPT)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S#</w:t>
      </w:r>
      <w:r>
        <w:rPr>
          <w:rFonts w:hint="eastAsia"/>
        </w:rPr>
        <w:t>为候选码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 w:firstLineChars="200" w:firstLine="420"/>
        <w:rPr>
          <w:rFonts w:hint="eastAsia"/>
        </w:rPr>
      </w:pPr>
      <w:r>
        <w:rPr>
          <w:rFonts w:hint="eastAsia"/>
        </w:rPr>
        <w:t>F11 = {</w:t>
      </w:r>
      <w:r>
        <w:rPr>
          <w:szCs w:val="21"/>
        </w:rPr>
        <w:t xml:space="preserve"> S#</w:t>
      </w:r>
      <w:r>
        <w:rPr>
          <w:rFonts w:hint="eastAsia"/>
          <w:szCs w:val="21"/>
        </w:rPr>
        <w:t>→</w:t>
      </w:r>
      <w:r>
        <w:rPr>
          <w:szCs w:val="21"/>
        </w:rPr>
        <w:t>SNAME,SDEPT</w:t>
      </w:r>
      <w:r>
        <w:rPr>
          <w:rFonts w:hint="eastAsia"/>
        </w:rPr>
        <w:t>}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/>
        <w:rPr>
          <w:rFonts w:hint="eastAsia"/>
        </w:rPr>
      </w:pPr>
      <w:r>
        <w:t>R12(SDEPT,MNAME)</w:t>
      </w:r>
      <w:r>
        <w:rPr>
          <w:b/>
        </w:rPr>
        <w:t xml:space="preserve"> </w:t>
      </w:r>
      <w:r>
        <w:rPr>
          <w:rFonts w:hint="eastAsia"/>
        </w:rPr>
        <w:t>，</w:t>
      </w:r>
      <w:r>
        <w:rPr>
          <w:rFonts w:hint="eastAsia"/>
          <w:szCs w:val="21"/>
        </w:rPr>
        <w:t>SDEPT</w:t>
      </w:r>
      <w:r>
        <w:rPr>
          <w:rFonts w:hint="eastAsia"/>
        </w:rPr>
        <w:t>为候选码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47" w:left="939" w:firstLineChars="200" w:firstLine="420"/>
        <w:rPr>
          <w:rFonts w:hint="eastAsia"/>
        </w:rPr>
      </w:pPr>
      <w:r>
        <w:rPr>
          <w:rFonts w:hint="eastAsia"/>
        </w:rPr>
        <w:t>F12 = {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SDEPT</w:t>
      </w:r>
      <w:r>
        <w:rPr>
          <w:rFonts w:hint="eastAsia"/>
          <w:szCs w:val="21"/>
        </w:rPr>
        <w:t>→</w:t>
      </w:r>
      <w:r>
        <w:rPr>
          <w:szCs w:val="21"/>
        </w:rPr>
        <w:t>MNAME</w:t>
      </w:r>
      <w:r>
        <w:rPr>
          <w:rFonts w:hint="eastAsia"/>
        </w:rPr>
        <w:t>}</w:t>
      </w:r>
    </w:p>
    <w:p w:rsidR="00A6684F" w:rsidRDefault="00A6684F" w:rsidP="00A6684F">
      <w:pPr>
        <w:pStyle w:val="a7"/>
        <w:ind w:leftChars="447" w:left="939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R2,R11,R12关系模式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函数依赖都是非平凡的，并且决定因素</w:t>
      </w:r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是候选码，所以上述</w:t>
      </w:r>
      <w:r>
        <w:rPr>
          <w:rFonts w:hint="eastAsia"/>
          <w:sz w:val="21"/>
          <w:szCs w:val="21"/>
        </w:rPr>
        <w:t>三个</w:t>
      </w:r>
      <w:r>
        <w:rPr>
          <w:sz w:val="21"/>
          <w:szCs w:val="21"/>
        </w:rPr>
        <w:t>关系模式</w:t>
      </w:r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是BCNF。</w:t>
      </w:r>
    </w:p>
    <w:p w:rsidR="00A6684F" w:rsidRDefault="00A6684F" w:rsidP="00A6684F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评分标准：</w:t>
      </w:r>
    </w:p>
    <w:p w:rsidR="00A6684F" w:rsidRDefault="00A6684F" w:rsidP="00A6684F">
      <w:pPr>
        <w:tabs>
          <w:tab w:val="left" w:pos="420"/>
          <w:tab w:val="left" w:pos="1050"/>
          <w:tab w:val="left" w:pos="162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-1" w:left="1004" w:hangingChars="479" w:hanging="1006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）回答</w:t>
      </w:r>
      <w:r>
        <w:rPr>
          <w:szCs w:val="21"/>
        </w:rPr>
        <w:t>R</w:t>
      </w:r>
      <w:r>
        <w:rPr>
          <w:szCs w:val="21"/>
        </w:rPr>
        <w:t>是</w:t>
      </w:r>
      <w:r>
        <w:rPr>
          <w:szCs w:val="21"/>
        </w:rPr>
        <w:t>1NF</w:t>
      </w:r>
      <w:r>
        <w:rPr>
          <w:rFonts w:hint="eastAsia"/>
          <w:szCs w:val="21"/>
        </w:rPr>
        <w:t>并正确说明理由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分，没有正确回答</w:t>
      </w:r>
      <w:proofErr w:type="gramStart"/>
      <w:r>
        <w:rPr>
          <w:rFonts w:hint="eastAsia"/>
          <w:szCs w:val="21"/>
        </w:rPr>
        <w:t>出理由扣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</w:t>
      </w:r>
    </w:p>
    <w:p w:rsidR="00A6684F" w:rsidRDefault="00A6684F" w:rsidP="00A6684F">
      <w:pPr>
        <w:tabs>
          <w:tab w:val="left" w:pos="420"/>
          <w:tab w:val="left" w:pos="1050"/>
          <w:tab w:val="left" w:pos="180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="945" w:hangingChars="450" w:hanging="945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）首先正确将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分解为</w:t>
      </w:r>
      <w:r>
        <w:rPr>
          <w:rFonts w:hint="eastAsia"/>
          <w:szCs w:val="21"/>
        </w:rPr>
        <w:t>R1(</w:t>
      </w:r>
      <w:r>
        <w:t>S#,SNAME,SDEPT,MNAME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分）和</w:t>
      </w:r>
      <w:r>
        <w:rPr>
          <w:rFonts w:hint="eastAsia"/>
          <w:szCs w:val="21"/>
        </w:rPr>
        <w:t>R2(</w:t>
      </w:r>
      <w:r>
        <w:t>S#,CNAME,GRADE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分），再将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正确分解为</w:t>
      </w:r>
      <w:r>
        <w:rPr>
          <w:rFonts w:hint="eastAsia"/>
          <w:szCs w:val="21"/>
        </w:rPr>
        <w:t>R11(</w:t>
      </w:r>
      <w:r>
        <w:t>S#,SNAME,SDEPT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分）和</w:t>
      </w:r>
      <w:r>
        <w:rPr>
          <w:rFonts w:hint="eastAsia"/>
          <w:szCs w:val="21"/>
        </w:rPr>
        <w:t>R12</w:t>
      </w:r>
      <w:r>
        <w:t xml:space="preserve"> SDEPT,MNAME)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分），其中分解属性正确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分，候选</w:t>
      </w:r>
      <w:r>
        <w:rPr>
          <w:rFonts w:hint="eastAsia"/>
          <w:szCs w:val="21"/>
        </w:rPr>
        <w:lastRenderedPageBreak/>
        <w:t>码指定正确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分，函数依赖集书写正确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分。分解过程的</w:t>
      </w:r>
      <w:proofErr w:type="gramStart"/>
      <w:r>
        <w:rPr>
          <w:rFonts w:hint="eastAsia"/>
          <w:szCs w:val="21"/>
        </w:rPr>
        <w:t>叙述斟情扣分</w:t>
      </w:r>
      <w:proofErr w:type="gramEnd"/>
      <w:r>
        <w:rPr>
          <w:rFonts w:hint="eastAsia"/>
          <w:szCs w:val="21"/>
        </w:rPr>
        <w:t>。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五、综合题（共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分）</w:t>
      </w:r>
    </w:p>
    <w:p w:rsidR="00A6684F" w:rsidRDefault="00A6684F" w:rsidP="00A6684F">
      <w:pPr>
        <w:spacing w:line="252" w:lineRule="auto"/>
        <w:ind w:firstLine="181"/>
        <w:rPr>
          <w:rFonts w:hint="eastAsia"/>
          <w:b/>
        </w:rPr>
      </w:pPr>
    </w:p>
    <w:p w:rsidR="00A6684F" w:rsidRDefault="00A6684F" w:rsidP="00A6684F">
      <w:pPr>
        <w:spacing w:line="252" w:lineRule="auto"/>
        <w:ind w:firstLine="181"/>
        <w:rPr>
          <w:b/>
        </w:rPr>
      </w:pPr>
      <w:r>
        <w:rPr>
          <w:rFonts w:hint="eastAsia"/>
          <w:b/>
        </w:rPr>
        <w:t>E-R</w:t>
      </w:r>
      <w:r>
        <w:rPr>
          <w:rFonts w:hint="eastAsia"/>
          <w:b/>
        </w:rPr>
        <w:t>模型：（共</w:t>
      </w:r>
      <w:r>
        <w:rPr>
          <w:rFonts w:hint="eastAsia"/>
          <w:b/>
        </w:rPr>
        <w:t>7</w:t>
      </w:r>
      <w:r>
        <w:rPr>
          <w:rFonts w:hint="eastAsia"/>
          <w:b/>
        </w:rPr>
        <w:t>分）</w:t>
      </w:r>
    </w:p>
    <w:p w:rsidR="00A6684F" w:rsidRDefault="00A6684F" w:rsidP="00A6684F">
      <w:pPr>
        <w:ind w:firstLineChars="186" w:firstLine="391"/>
        <w:outlineLvl w:val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3676650" cy="2952750"/>
                <wp:effectExtent l="7620" t="5715" r="11430" b="13335"/>
                <wp:wrapNone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952750"/>
                          <a:chOff x="0" y="0"/>
                          <a:chExt cx="5790" cy="4650"/>
                        </a:xfrm>
                      </wpg:grpSpPr>
                      <wps:wsp>
                        <wps:cNvPr id="2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642" y="2859"/>
                            <a:ext cx="5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1705"/>
                            <a:ext cx="5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212" y="907"/>
                            <a:ext cx="753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2" name="AutoShape 138"/>
                        <wps:cNvSpPr>
                          <a:spLocks noChangeArrowheads="1"/>
                        </wps:cNvSpPr>
                        <wps:spPr bwMode="auto">
                          <a:xfrm>
                            <a:off x="2025" y="2316"/>
                            <a:ext cx="1128" cy="62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购物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212" y="3295"/>
                            <a:ext cx="753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4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360" y="4184"/>
                            <a:ext cx="148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2141" y="4184"/>
                            <a:ext cx="112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商店名</w:t>
                              </w:r>
                            </w:p>
                            <w:p w:rsidR="00A6684F" w:rsidRDefault="00A6684F" w:rsidP="00A6684F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6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3677" y="2943"/>
                            <a:ext cx="90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7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3884" y="26"/>
                            <a:ext cx="891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8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4975" y="26"/>
                            <a:ext cx="815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0" y="17"/>
                            <a:ext cx="1440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顾客编号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654" y="26"/>
                            <a:ext cx="900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1" name="AutoShape 147"/>
                        <wps:cNvCnPr>
                          <a:cxnSpLocks noChangeShapeType="1"/>
                          <a:stCxn id="33" idx="2"/>
                          <a:endCxn id="34" idx="0"/>
                        </wps:cNvCnPr>
                        <wps:spPr bwMode="auto">
                          <a:xfrm flipH="1">
                            <a:off x="1103" y="3762"/>
                            <a:ext cx="1486" cy="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48"/>
                        <wps:cNvCnPr>
                          <a:cxnSpLocks noChangeShapeType="1"/>
                          <a:stCxn id="33" idx="2"/>
                          <a:endCxn id="35" idx="0"/>
                        </wps:cNvCnPr>
                        <wps:spPr bwMode="auto">
                          <a:xfrm>
                            <a:off x="2589" y="3762"/>
                            <a:ext cx="115" cy="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49"/>
                        <wps:cNvCnPr>
                          <a:cxnSpLocks noChangeShapeType="1"/>
                          <a:stCxn id="31" idx="0"/>
                          <a:endCxn id="39" idx="4"/>
                        </wps:cNvCnPr>
                        <wps:spPr bwMode="auto">
                          <a:xfrm flipH="1" flipV="1">
                            <a:off x="720" y="483"/>
                            <a:ext cx="1869" cy="4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50"/>
                        <wps:cNvCnPr>
                          <a:cxnSpLocks noChangeShapeType="1"/>
                          <a:stCxn id="31" idx="0"/>
                          <a:endCxn id="40" idx="4"/>
                        </wps:cNvCnPr>
                        <wps:spPr bwMode="auto">
                          <a:xfrm flipH="1" flipV="1">
                            <a:off x="2104" y="491"/>
                            <a:ext cx="485" cy="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51"/>
                        <wps:cNvCnPr>
                          <a:cxnSpLocks noChangeShapeType="1"/>
                          <a:stCxn id="32" idx="0"/>
                          <a:endCxn id="31" idx="2"/>
                        </wps:cNvCnPr>
                        <wps:spPr bwMode="auto">
                          <a:xfrm flipV="1">
                            <a:off x="2589" y="1372"/>
                            <a:ext cx="0" cy="9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52"/>
                        <wps:cNvCnPr>
                          <a:cxnSpLocks noChangeShapeType="1"/>
                          <a:stCxn id="33" idx="0"/>
                          <a:endCxn id="32" idx="2"/>
                        </wps:cNvCnPr>
                        <wps:spPr bwMode="auto">
                          <a:xfrm flipV="1">
                            <a:off x="2589" y="2937"/>
                            <a:ext cx="0" cy="3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3662" y="2154"/>
                            <a:ext cx="1455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消费金额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8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2769" y="0"/>
                            <a:ext cx="900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9" name="AutoShap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7" y="2466"/>
                            <a:ext cx="540" cy="1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56"/>
                        <wps:cNvCnPr>
                          <a:cxnSpLocks noChangeShapeType="1"/>
                        </wps:cNvCnPr>
                        <wps:spPr bwMode="auto">
                          <a:xfrm>
                            <a:off x="3137" y="2635"/>
                            <a:ext cx="675" cy="3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14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5" y="438"/>
                            <a:ext cx="25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3563" y="4182"/>
                            <a:ext cx="891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55" name="Oval 161"/>
                        <wps:cNvSpPr>
                          <a:spLocks noChangeArrowheads="1"/>
                        </wps:cNvSpPr>
                        <wps:spPr bwMode="auto">
                          <a:xfrm>
                            <a:off x="4751" y="4182"/>
                            <a:ext cx="815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6684F" w:rsidRDefault="00A6684F" w:rsidP="00A668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电话</w:t>
                              </w:r>
                            </w:p>
                            <w:p w:rsidR="00A6684F" w:rsidRDefault="00A6684F" w:rsidP="00A6684F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5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2595" y="3759"/>
                            <a:ext cx="1230" cy="4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2580" y="3762"/>
                            <a:ext cx="249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8" o:spid="_x0000_s1154" style="position:absolute;left:0;text-align:left;margin-left:0;margin-top:5.45pt;width:289.5pt;height:232.5pt;z-index:251672576" coordsize="5790,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">
                <v:shape id="Text Box 135" o:spid="_x0000_s1155" type="#_x0000_t202" style="position:absolute;left:2642;top:2859;width:56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KDcMA&#10;AADbAAAADwAAAGRycy9kb3ducmV2LnhtbESPQYvCMBSE78L+h/AWvGmqoGg1igiCl0Wty4q3R/Ns&#10;i81LSbK2/nsjLOxxmJlvmOW6M7V4kPOVZQWjYQKCOLe64kLB93k3mIHwAVljbZkUPMnDevXRW2Kq&#10;bcsnemShEBHCPkUFZQhNKqXPSzLoh7Yhjt7NOoMhSldI7bCNcFPLcZJMpcGK40KJDW1Lyu/Zr1Ew&#10;bTandn6ZuePket+2mTz8PL9uSvU/u80CRKAu/If/2nutYDyH95f4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rKDcMAAADbAAAADwAAAAAAAAAAAAAAAACYAgAAZHJzL2Rv&#10;d25yZXYueG1sUEsFBgAAAAAEAAQA9QAAAIgDAAAAAA=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136" o:spid="_x0000_s1156" type="#_x0000_t202" style="position:absolute;left:2640;top:1705;width:56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1TcEA&#10;AADbAAAADwAAAGRycy9kb3ducmV2LnhtbERPTYvCMBC9L/gfwgh7W1OVFa1GEWHBy7JaRfE2NGNb&#10;bCYlydr6781B8Ph434tVZ2pxJ+crywqGgwQEcW51xYWC4+HnawrCB2SNtWVS8CAPq2XvY4Gpti3v&#10;6Z6FQsQQ9ikqKENoUil9XpJBP7ANceSu1hkMEbpCaodtDDe1HCXJRBqsODaU2NCmpPyW/RsFk2a9&#10;b2fnqdt9X26bNpN/p8fvVanPfreegwjUhbf45d5qBeO4Pn6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p9U3BAAAA2wAAAA8AAAAAAAAAAAAAAAAAmAIAAGRycy9kb3du&#10;cmV2LnhtbFBLBQYAAAAABAAEAPUAAACGAwAAAAA=&#10;" stroked="f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rect id="Rectangle 137" o:spid="_x0000_s1157" style="position:absolute;left:2212;top:907;width:753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Ud8AA&#10;AADbAAAADwAAAGRycy9kb3ducmV2LnhtbESPS6vCMBSE9xf8D+EI7q6pD0SrUUQQBFc+Nu4OzbEp&#10;bU5KE23990YQXA4z8w2z2nS2Ek9qfOFYwWiYgCDOnC44V3C97P/nIHxA1lg5JgUv8rBZ9/5WmGrX&#10;8ome55CLCGGfogITQp1K6TNDFv3Q1cTRu7vGYoiyyaVusI1wW8lxksykxYLjgsGadoay8vywCo56&#10;ush24/mL2nayLW+lPhgOSg363XYJIlAXfuFv+6AVTEbw+RJ/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CUd8AAAADbAAAADwAAAAAAAAAAAAAAAACYAgAAZHJzL2Rvd25y&#10;ZXYueG1sUEsFBgAAAAAEAAQA9QAAAIU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顾客</w:t>
                        </w:r>
                      </w:p>
                    </w:txbxContent>
                  </v:textbox>
                </v:rect>
                <v:shape id="AutoShape 138" o:spid="_x0000_s1158" type="#_x0000_t4" style="position:absolute;left:2025;top:2316;width:1128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ZgMMA&#10;AADbAAAADwAAAGRycy9kb3ducmV2LnhtbESPT4vCMBTE74LfITzBi6zpKpSlGkUWFvawgv/x+Gie&#10;bbB5KU1Wq5/eCILHYWZ+w0znra3EhRpvHCv4HCYgiHOnDRcKdtufjy8QPiBrrByTght5mM+6nSlm&#10;2l15TZdNKESEsM9QQRlCnUnp85Is+qGriaN3co3FEGVTSN3gNcJtJUdJkkqLhuNCiTV9l5SfN/9W&#10;wdkf7ubvsDymq8GezGmBy90+VarfaxcTEIHa8A6/2r9awXgE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gZgMMAAADbAAAADwAAAAAAAAAAAAAAAACYAgAAZHJzL2Rv&#10;d25yZXYueG1sUEsFBgAAAAAEAAQA9QAAAIg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购物</w:t>
                        </w:r>
                      </w:p>
                    </w:txbxContent>
                  </v:textbox>
                </v:shape>
                <v:rect id="Rectangle 139" o:spid="_x0000_s1159" style="position:absolute;left:2212;top:3295;width:75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6vm8AA&#10;AADbAAAADwAAAGRycy9kb3ducmV2LnhtbESPQYvCMBSE7wv+h/AEb2uqXUSrUUQQBE+rXrw9mmdT&#10;2ryUJtr6740geBxm5htmteltLR7U+tKxgsk4AUGcO11yoeBy3v/OQfiArLF2TAqe5GGzHvysMNOu&#10;4396nEIhIoR9hgpMCE0mpc8NWfRj1xBH7+ZaiyHKtpC6xS7CbS2nSTKTFkuOCwYb2hnKq9PdKjjq&#10;v0W+m86f1HXptrpW+mA4KDUa9tsliEB9+IY/7YNWkKbw/hJ/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6vm8AAAADbAAAADwAAAAAAAAAAAAAAAACYAgAAZHJzL2Rvd25y&#10;ZXYueG1sUEsFBgAAAAAEAAQA9QAAAIU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</w:t>
                        </w:r>
                      </w:p>
                    </w:txbxContent>
                  </v:textbox>
                </v:rect>
                <v:oval id="Oval 140" o:spid="_x0000_s1160" style="position:absolute;left:360;top:4184;width:148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qL3sgA&#10;AADbAAAADwAAAGRycy9kb3ducmV2LnhtbESPT2vCQBTE7wW/w/IEL6XZVOO/6CqlILWHUtRC8fbM&#10;PpNo9m3IbjV++26h4HGYmd8w82VrKnGhxpWWFTxHMQjizOqScwVfu9XTBITzyBory6TgRg6Wi87D&#10;HFNtr7yhy9bnIkDYpaig8L5OpXRZQQZdZGvi4B1tY9AH2eRSN3gNcFPJfhyPpMGSw0KBNb0WlJ23&#10;P0bB5u19fxpOv88fj9PkkI1Pn7fR+qhUr9u+zEB4av09/N9eawWDBP6+hB8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aoveyAAAANsAAAAPAAAAAAAAAAAAAAAAAJgCAABk&#10;cnMvZG93bnJldi54bWxQSwUGAAAAAAQABAD1AAAAj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商店编号</w:t>
                        </w:r>
                      </w:p>
                    </w:txbxContent>
                  </v:textbox>
                </v:oval>
                <v:oval id="Oval 141" o:spid="_x0000_s1161" style="position:absolute;left:2141;top:4184;width:11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uRccA&#10;AADbAAAADwAAAGRycy9kb3ducmV2LnhtbESPW2vCQBSE3wv9D8sp+FJ0472mriKCaB+KeAHp22n2&#10;mESzZ0N21fjv3YLQx2FmvmHG09oU4kqVyy0raLciEMSJ1TmnCva7RfMDhPPIGgvLpOBODqaT15cx&#10;xtreeEPXrU9FgLCLUUHmfRlL6ZKMDLqWLYmDd7SVQR9klUpd4S3ATSE7UTSQBnMOCxmWNM8oOW8v&#10;RsFm+fVz6o8O5+/3Ue83GZ7W98HqqFTjrZ59gvBU+//ws73SCrp9+PsSfoC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mLkXHAAAA2wAAAA8AAAAAAAAAAAAAAAAAmAIAAGRy&#10;cy9kb3ducmV2LnhtbFBLBQYAAAAABAAEAPUAAACM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商店名</w:t>
                        </w:r>
                      </w:p>
                      <w:p w:rsidR="00A6684F" w:rsidRDefault="00A6684F" w:rsidP="00A6684F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oval id="Oval 142" o:spid="_x0000_s1162" style="position:absolute;left:3677;top:2943;width:9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wMscA&#10;AADbAAAADwAAAGRycy9kb3ducmV2LnhtbESPQWvCQBSE7wX/w/IKvZS60dpUU1eRgqiHItqCeHtm&#10;n0k0+zZktxr/vSsIHoeZ+YYZjhtTihPVrrCsoNOOQBCnVhecKfj7nb71QTiPrLG0TAou5GA8aj0N&#10;MdH2zCs6rX0mAoRdggpy76tESpfmZNC1bUUcvL2tDfog60zqGs8BbkrZjaJYGiw4LORY0XdO6XH9&#10;bxSsZovt4WOwOf68Dnq79POwvMTzvVIvz83kC4Snxj/C9/ZcK3iP4fYl/AA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0sDLHAAAA2wAAAA8AAAAAAAAAAAAAAAAAmAIAAGRy&#10;cy9kb3ducmV2LnhtbFBLBQYAAAAABAAEAPUAAACM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日期</w:t>
                        </w:r>
                      </w:p>
                    </w:txbxContent>
                  </v:textbox>
                </v:oval>
                <v:oval id="Oval 143" o:spid="_x0000_s1163" style="position:absolute;left:3884;top:26;width:891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VqcgA&#10;AADbAAAADwAAAGRycy9kb3ducmV2LnhtbESPS2sCQRCE7wH/w9CBXEKcVaNmN44igRA9SPABwVu7&#10;0/vQnZ5lZ9T132cCAY9FVX1FTWatqcSFGldaVtDrRiCIU6tLzhXstp8vbyCcR9ZYWSYFN3Iwm3Ye&#10;Jphoe+U1XTY+FwHCLkEFhfd1IqVLCzLourYmDl5mG4M+yCaXusFrgJtK9qNoJA2WHBYKrOmjoPS0&#10;ORsF66/l/jiMf06r5/j1kI6P37fRIlPq6bGdv4Pw1Pp7+L+90AoGY/j7En6An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uBWpyAAAANsAAAAPAAAAAAAAAAAAAAAAAJgCAABk&#10;cnMvZG93bnJldi54bWxQSwUGAAAAAAQABAD1AAAAj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年龄</w:t>
                        </w:r>
                      </w:p>
                    </w:txbxContent>
                  </v:textbox>
                </v:oval>
                <v:oval id="Oval 144" o:spid="_x0000_s1164" style="position:absolute;left:4975;top:26;width:8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B28QA&#10;AADbAAAADwAAAGRycy9kb3ducmV2LnhtbERPTWvCQBC9C/6HZYRepG5aq9XoKqVQ1IOUWEG8jdkx&#10;iWZnQ3bV+O/dQ8Hj431P540pxZVqV1hW8NaLQBCnVhecKdj+/byOQDiPrLG0TAru5GA+a7emGGt7&#10;44SuG5+JEMIuRgW591UspUtzMuh6tiIO3NHWBn2AdSZ1jbcQbkr5HkVDabDg0JBjRd85pefNxShI&#10;Fqv9aTDendfd8cch/Tz93ofLo1IvneZrAsJT45/if/dSK+iHseF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gdvEAAAA2wAAAA8AAAAAAAAAAAAAAAAAmAIAAGRycy9k&#10;b3ducmV2LnhtbFBLBQYAAAAABAAEAPUAAACJ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性别</w:t>
                        </w:r>
                      </w:p>
                    </w:txbxContent>
                  </v:textbox>
                </v:oval>
                <v:oval id="Oval 145" o:spid="_x0000_s1165" style="position:absolute;top:17;width:14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kQMgA&#10;AADbAAAADwAAAGRycy9kb3ducmV2LnhtbESPT2vCQBTE70K/w/IEL6Kb2qpNdBURpHqQ4h8ovb1m&#10;n0k0+zZktxq/vVso9DjMzG+Y6bwxpbhS7QrLCp77EQji1OqCMwXHw6r3BsJ5ZI2lZVJwJwfz2VNr&#10;iom2N97Rde8zESDsElSQe18lUro0J4Oubyvi4J1sbdAHWWdS13gLcFPKQRSNpMGCw0KOFS1zSi/7&#10;H6Ng9775Og/jz8u2G79+p+Pzx320PinVaTeLCQhPjf8P/7XXWsFLDL9fwg+Q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ayRAyAAAANsAAAAPAAAAAAAAAAAAAAAAAJgCAABk&#10;cnMvZG93bnJldi54bWxQSwUGAAAAAAQABAD1AAAAjQMAAAAA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顾客编号</w:t>
                        </w:r>
                      </w:p>
                    </w:txbxContent>
                  </v:textbox>
                </v:oval>
                <v:oval id="Oval 146" o:spid="_x0000_s1166" style="position:absolute;left:1654;top:26;width:9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+oMMA&#10;AADbAAAADwAAAGRycy9kb3ducmV2LnhtbERPy4rCMBTdC/5DuMJsZEwVH2M1igiDuhDRGRB31+ba&#10;Vpub0mS0/v1kIbg8nPd0XptC3KlyuWUF3U4EgjixOudUwe/P9+cXCOeRNRaWScGTHMxnzcYUY20f&#10;vKf7wacihLCLUUHmfRlL6ZKMDLqOLYkDd7GVQR9glUpd4SOEm0L2omgoDeYcGjIsaZlRcjv8GQX7&#10;1eZ0HYyPt2173D8no+vuOVxflPpo1YsJCE+1f4tf7rVW0A/rw5fw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f+oMMAAADbAAAADwAAAAAAAAAAAAAAAACYAgAAZHJzL2Rv&#10;d25yZXYueG1sUEsFBgAAAAAEAAQA9QAAAIg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</w:txbxContent>
                  </v:textbox>
                </v:oval>
                <v:shape id="AutoShape 147" o:spid="_x0000_s1167" type="#_x0000_t32" style="position:absolute;left:1103;top:3762;width:1486;height:4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w0MMAAADb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ysNDDAAAA2wAAAA8AAAAAAAAAAAAA&#10;AAAAoQIAAGRycy9kb3ducmV2LnhtbFBLBQYAAAAABAAEAPkAAACRAwAAAAA=&#10;"/>
                <v:shape id="AutoShape 148" o:spid="_x0000_s1168" type="#_x0000_t32" style="position:absolute;left:2589;top:3762;width:115;height: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<v:shape id="AutoShape 149" o:spid="_x0000_s1169" type="#_x0000_t32" style="position:absolute;left:720;top:483;width:1869;height:4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XQfsQAAADbAAAADwAAAGRycy9kb3ducmV2LnhtbESPQWvCQBSE7wX/w/KEXkQ3tioSXSUo&#10;QhGKGgWvj+wziWbfhuyq6b/vFoQeh5n5hpkvW1OJBzWutKxgOIhAEGdWl5wrOB03/SkI55E1VpZJ&#10;wQ85WC46b3OMtX3ygR6pz0WAsItRQeF9HUvpsoIMuoGtiYN3sY1BH2STS93gM8BNJT+iaCINlhwW&#10;CqxpVVB2S+9Ggf/ubcfXw26XpMzrZL8935LVWan3bpvMQHhq/X/41f7SCkaf8Pcl/A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dB+xAAAANsAAAAPAAAAAAAAAAAA&#10;AAAAAKECAABkcnMvZG93bnJldi54bWxQSwUGAAAAAAQABAD5AAAAkgMAAAAA&#10;"/>
                <v:shape id="AutoShape 150" o:spid="_x0000_s1170" type="#_x0000_t32" style="position:absolute;left:2104;top:491;width:485;height:4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xICsQAAADbAAAADwAAAGRycy9kb3ducmV2LnhtbESPQYvCMBSE7wv+h/AEL4umiitSjVIU&#10;YRFErYLXR/Nsq81LaaJ2/71ZWNjjMDPfMPNlayrxpMaVlhUMBxEI4szqknMF59OmPwXhPLLGyjIp&#10;+CEHy0XnY46xti8+0jP1uQgQdjEqKLyvYyldVpBBN7A1cfCutjHog2xyqRt8Bbip5CiKJtJgyWGh&#10;wJpWBWX39GEU+N3n9ut23O+TlHmdHLaXe7K6KNXrtskMhKfW/4f/2t9awXgMv1/CD5C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EgKxAAAANsAAAAPAAAAAAAAAAAA&#10;AAAAAKECAABkcnMvZG93bnJldi54bWxQSwUGAAAAAAQABAD5AAAAkgMAAAAA&#10;"/>
                <v:shape id="AutoShape 151" o:spid="_x0000_s1171" type="#_x0000_t32" style="position:absolute;left:2589;top:1372;width:0;height:9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shape id="AutoShape 152" o:spid="_x0000_s1172" type="#_x0000_t32" style="position:absolute;left:2589;top:2937;width:0;height:3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oval id="Oval 153" o:spid="_x0000_s1173" style="position:absolute;left:3662;top:2154;width:145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5m1McA&#10;AADbAAAADwAAAGRycy9kb3ducmV2LnhtbESPQWvCQBSE74L/YXlCL1I3FWs0dZUiFO2hFFNBvL1m&#10;n0k0+zZktzH++65Q6HGYmW+YxaozlWipcaVlBU+jCARxZnXJuYL919vjDITzyBory6TgRg5Wy35v&#10;gYm2V95Rm/pcBAi7BBUU3teJlC4ryKAb2Zo4eCfbGPRBNrnUDV4D3FRyHEVTabDksFBgTeuCskv6&#10;YxTsNu/H8/P8cPkYziffWXz+vE23J6UeBt3rCwhPnf8P/7W3WsEkhvuX8AP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+ZtTHAAAA2wAAAA8AAAAAAAAAAAAAAAAAmAIAAGRy&#10;cy9kb3ducmV2LnhtbFBLBQYAAAAABAAEAPUAAACM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消费金额</w:t>
                        </w:r>
                      </w:p>
                    </w:txbxContent>
                  </v:textbox>
                </v:oval>
                <v:oval id="Oval 154" o:spid="_x0000_s1174" style="position:absolute;left:2769;width:90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HypsMA&#10;AADbAAAADwAAAGRycy9kb3ducmV2LnhtbERPy4rCMBTdC/5DuMJsZEwVH2M1igiDuhDRGRB31+ba&#10;Vpub0mS0/v1kIbg8nPd0XptC3KlyuWUF3U4EgjixOudUwe/P9+cXCOeRNRaWScGTHMxnzcYUY20f&#10;vKf7wacihLCLUUHmfRlL6ZKMDLqOLYkDd7GVQR9glUpd4SOEm0L2omgoDeYcGjIsaZlRcjv8GQX7&#10;1eZ0HYyPt2173D8no+vuOVxflPpo1YsJCE+1f4tf7rVW0A9jw5fw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HypsMAAADbAAAADwAAAAAAAAAAAAAAAACYAgAAZHJzL2Rv&#10;d25yZXYueG1sUEsFBgAAAAAEAAQA9QAAAIgDAAAAAA=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shape id="AutoShape 155" o:spid="_x0000_s1175" type="#_x0000_t32" style="position:absolute;left:3137;top:2466;width:540;height:1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<v:shape id="AutoShape 156" o:spid="_x0000_s1176" type="#_x0000_t32" style="position:absolute;left:3137;top:2635;width:675;height: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line id="Line 157" o:spid="_x0000_s1177" style="position:absolute;flip:y;visibility:visible;mso-wrap-style:square" from="2565,438" to="2925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158" o:spid="_x0000_s1178" style="position:absolute;flip:y;visibility:visible;mso-wrap-style:square" from="2565,438" to="4005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159" o:spid="_x0000_s1179" style="position:absolute;flip:y;visibility:visible;mso-wrap-style:square" from="2565,438" to="5085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oval id="Oval 160" o:spid="_x0000_s1180" style="position:absolute;left:3563;top:4182;width:891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ufscA&#10;AADbAAAADwAAAGRycy9kb3ducmV2LnhtbESPQWvCQBSE74L/YXmFXqTZWNTW1FVKoagHEaNQenvN&#10;PpNo9m3IbmP8992C4HGYmW+Y2aIzlWipcaVlBcMoBkGcWV1yruCw/3x6BeE8ssbKMim4koPFvN+b&#10;YaLthXfUpj4XAcIuQQWF93UipcsKMugiWxMH72gbgz7IJpe6wUuAm0o+x/FEGiw5LBRY00dB2Tn9&#10;NQp2y/X3aTz9Om8G09FP9nLaXiero1KPD937GwhPnb+Hb+2VVjAewf+X8AP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1bn7HAAAA2wAAAA8AAAAAAAAAAAAAAAAAmAIAAGRy&#10;cy9kb3ducmV2LnhtbFBLBQYAAAAABAAEAPUAAACM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oval id="Oval 161" o:spid="_x0000_s1181" style="position:absolute;left:4751;top:4182;width:8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L5ccA&#10;AADbAAAADwAAAGRycy9kb3ducmV2LnhtbESPT2vCQBTE70K/w/IKXqRuWow20VVKoVQPUrQF8fbM&#10;vvzR7NuQ3Wr89m6h4HGYmd8ws0VnanGm1lWWFTwPIxDEmdUVFwp+vj+eXkE4j6yxtkwKruRgMX/o&#10;zTDV9sIbOm99IQKEXYoKSu+bVEqXlWTQDW1DHLzctgZ9kG0hdYuXADe1fImisTRYcVgosaH3krLT&#10;9tco2Hyu9sc42Z3Wg2R0yCbHr+t4mSvVf+zepiA8df4e/m8vtYI4hr8v4Qf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5y+XHAAAA2wAAAA8AAAAAAAAAAAAAAAAAmAIAAGRy&#10;cy9kb3ducmV2LnhtbFBLBQYAAAAABAAEAPUAAACMAwAAAAA=&#10;">
                  <v:textbox inset="1.74347mm,.87172mm,1.74347mm,.87172mm">
                    <w:txbxContent>
                      <w:p w:rsidR="00A6684F" w:rsidRDefault="00A6684F" w:rsidP="00A668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电话</w:t>
                        </w:r>
                      </w:p>
                      <w:p w:rsidR="00A6684F" w:rsidRDefault="00A6684F" w:rsidP="00A6684F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line id="Line 162" o:spid="_x0000_s1182" style="position:absolute;visibility:visible;mso-wrap-style:square" from="2595,3759" to="3825,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163" o:spid="_x0000_s1183" style="position:absolute;visibility:visible;mso-wrap-style:square" from="2580,3762" to="5070,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</v:group>
            </w:pict>
          </mc:Fallback>
        </mc:AlternateContent>
      </w: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rPr>
          <w:rFonts w:hint="eastAsia"/>
        </w:rPr>
      </w:pPr>
    </w:p>
    <w:p w:rsidR="00A6684F" w:rsidRDefault="00A6684F" w:rsidP="00A6684F">
      <w:pPr>
        <w:ind w:leftChars="300" w:left="840" w:hangingChars="100" w:hanging="210"/>
        <w:rPr>
          <w:rFonts w:hint="eastAsia"/>
        </w:rPr>
      </w:pPr>
      <w:r>
        <w:rPr>
          <w:rFonts w:hint="eastAsia"/>
        </w:rPr>
        <w:t>（两个</w:t>
      </w:r>
      <w:proofErr w:type="gramStart"/>
      <w:r>
        <w:rPr>
          <w:rFonts w:hint="eastAsia"/>
        </w:rPr>
        <w:t>实体型各</w:t>
      </w:r>
      <w:r>
        <w:rPr>
          <w:rFonts w:hint="eastAsia"/>
        </w:rPr>
        <w:t>2</w:t>
      </w:r>
      <w:r>
        <w:rPr>
          <w:rFonts w:hint="eastAsia"/>
        </w:rPr>
        <w:t>分</w:t>
      </w:r>
      <w:proofErr w:type="gramEnd"/>
      <w:r>
        <w:rPr>
          <w:rFonts w:hint="eastAsia"/>
        </w:rPr>
        <w:t>，属性错扣</w:t>
      </w:r>
      <w:r>
        <w:rPr>
          <w:rFonts w:hint="eastAsia"/>
        </w:rPr>
        <w:t>1</w:t>
      </w:r>
      <w:r>
        <w:rPr>
          <w:rFonts w:hint="eastAsia"/>
        </w:rPr>
        <w:t>分，购物联系的两个属性各</w:t>
      </w:r>
      <w:r>
        <w:rPr>
          <w:rFonts w:hint="eastAsia"/>
        </w:rPr>
        <w:t>1</w:t>
      </w:r>
      <w:r>
        <w:rPr>
          <w:rFonts w:hint="eastAsia"/>
        </w:rPr>
        <w:t>分，联系类型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leftChars="300" w:left="840" w:hangingChars="100" w:hanging="210"/>
        <w:rPr>
          <w:rFonts w:hint="eastAsia"/>
        </w:rPr>
      </w:pPr>
    </w:p>
    <w:p w:rsidR="00A6684F" w:rsidRDefault="00A6684F" w:rsidP="00A6684F">
      <w:pPr>
        <w:ind w:firstLineChars="294" w:firstLine="620"/>
        <w:rPr>
          <w:rFonts w:hint="eastAsia"/>
          <w:b/>
        </w:rPr>
      </w:pPr>
      <w:r>
        <w:rPr>
          <w:rFonts w:hint="eastAsia"/>
          <w:b/>
        </w:rPr>
        <w:t>关系模型：（共</w:t>
      </w:r>
      <w:r>
        <w:rPr>
          <w:rFonts w:hint="eastAsia"/>
          <w:b/>
        </w:rPr>
        <w:t>9</w:t>
      </w:r>
      <w:r>
        <w:rPr>
          <w:rFonts w:hint="eastAsia"/>
          <w:b/>
        </w:rPr>
        <w:t>分）</w:t>
      </w:r>
    </w:p>
    <w:p w:rsidR="00A6684F" w:rsidRDefault="00A6684F" w:rsidP="00A6684F">
      <w:pPr>
        <w:ind w:firstLineChars="300" w:firstLine="630"/>
        <w:rPr>
          <w:rFonts w:hint="eastAsia"/>
        </w:rPr>
      </w:pPr>
      <w:r>
        <w:rPr>
          <w:rFonts w:hint="eastAsia"/>
        </w:rPr>
        <w:t>顾客（</w:t>
      </w:r>
      <w:r>
        <w:rPr>
          <w:rFonts w:hint="eastAsia"/>
          <w:u w:val="single"/>
        </w:rPr>
        <w:t>顾客编号</w:t>
      </w:r>
      <w:r>
        <w:rPr>
          <w:rFonts w:hint="eastAsia"/>
        </w:rPr>
        <w:t>，姓名，地址，年龄，性别）（</w:t>
      </w:r>
      <w:r>
        <w:rPr>
          <w:rFonts w:hint="eastAsia"/>
        </w:rPr>
        <w:t>2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主码</w:t>
      </w:r>
      <w:r>
        <w:rPr>
          <w:rFonts w:hint="eastAsia"/>
        </w:rPr>
        <w:t>1</w:t>
      </w:r>
      <w:r>
        <w:rPr>
          <w:rFonts w:hint="eastAsia"/>
        </w:rPr>
        <w:t>分</w:t>
      </w:r>
      <w:proofErr w:type="gramEnd"/>
      <w:r>
        <w:rPr>
          <w:rFonts w:hint="eastAsia"/>
        </w:rPr>
        <w:t>，其它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firstLineChars="300" w:firstLine="630"/>
        <w:rPr>
          <w:rFonts w:hint="eastAsia"/>
        </w:rPr>
      </w:pPr>
      <w:r>
        <w:rPr>
          <w:rFonts w:hint="eastAsia"/>
        </w:rPr>
        <w:t>商店（</w:t>
      </w:r>
      <w:r>
        <w:rPr>
          <w:rFonts w:hint="eastAsia"/>
          <w:u w:val="single"/>
        </w:rPr>
        <w:t>商店编号</w:t>
      </w:r>
      <w:r>
        <w:rPr>
          <w:rFonts w:hint="eastAsia"/>
        </w:rPr>
        <w:t>，商店名，地址，电话）（</w:t>
      </w:r>
      <w:r>
        <w:rPr>
          <w:rFonts w:hint="eastAsia"/>
        </w:rPr>
        <w:t>2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主码</w:t>
      </w:r>
      <w:r>
        <w:rPr>
          <w:rFonts w:hint="eastAsia"/>
        </w:rPr>
        <w:t>1</w:t>
      </w:r>
      <w:r>
        <w:rPr>
          <w:rFonts w:hint="eastAsia"/>
        </w:rPr>
        <w:t>分</w:t>
      </w:r>
      <w:proofErr w:type="gramEnd"/>
      <w:r>
        <w:rPr>
          <w:rFonts w:hint="eastAsia"/>
        </w:rPr>
        <w:t>，其它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firstLineChars="300" w:firstLine="630"/>
        <w:rPr>
          <w:rFonts w:hint="eastAsia"/>
        </w:rPr>
      </w:pPr>
      <w:r>
        <w:rPr>
          <w:rFonts w:hint="eastAsia"/>
        </w:rPr>
        <w:t>购物（</w:t>
      </w:r>
      <w:r>
        <w:rPr>
          <w:rFonts w:hint="eastAsia"/>
          <w:u w:val="single"/>
        </w:rPr>
        <w:t>顾客编号，商店名称，日期</w:t>
      </w:r>
      <w:r>
        <w:rPr>
          <w:rFonts w:hint="eastAsia"/>
        </w:rPr>
        <w:t>，消费金额）</w:t>
      </w:r>
    </w:p>
    <w:p w:rsidR="00A6684F" w:rsidRDefault="00A6684F" w:rsidP="00A6684F">
      <w:pPr>
        <w:ind w:firstLineChars="500" w:firstLine="10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主码</w:t>
      </w:r>
      <w:r>
        <w:rPr>
          <w:rFonts w:hint="eastAsia"/>
        </w:rPr>
        <w:t>2</w:t>
      </w:r>
      <w:r>
        <w:rPr>
          <w:rFonts w:hint="eastAsia"/>
        </w:rPr>
        <w:t>分</w:t>
      </w:r>
      <w:proofErr w:type="gramEnd"/>
      <w:r>
        <w:rPr>
          <w:rFonts w:hint="eastAsia"/>
        </w:rPr>
        <w:t>，两上</w:t>
      </w:r>
      <w:proofErr w:type="gramStart"/>
      <w:r>
        <w:rPr>
          <w:rFonts w:hint="eastAsia"/>
        </w:rPr>
        <w:t>外码各</w:t>
      </w:r>
      <w:proofErr w:type="gramEnd"/>
      <w:r>
        <w:rPr>
          <w:rFonts w:hint="eastAsia"/>
        </w:rPr>
        <w:t>1</w:t>
      </w:r>
      <w:r>
        <w:rPr>
          <w:rFonts w:hint="eastAsia"/>
        </w:rPr>
        <w:t>分，其它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6684F" w:rsidRDefault="00A6684F" w:rsidP="00A6684F">
      <w:pPr>
        <w:ind w:firstLineChars="300" w:firstLine="630"/>
        <w:rPr>
          <w:rFonts w:hint="eastAsia"/>
        </w:rPr>
      </w:pPr>
    </w:p>
    <w:p w:rsidR="00A6684F" w:rsidRDefault="00A6684F" w:rsidP="00A6684F">
      <w:pPr>
        <w:ind w:firstLineChars="350" w:firstLine="735"/>
        <w:rPr>
          <w:rFonts w:hint="eastAsia"/>
        </w:rPr>
      </w:pPr>
    </w:p>
    <w:p w:rsidR="00A6684F" w:rsidRDefault="00A6684F" w:rsidP="00A6684F">
      <w:pPr>
        <w:rPr>
          <w:rFonts w:ascii="黑体" w:eastAsia="黑体" w:hint="eastAsia"/>
          <w:b/>
        </w:rPr>
      </w:pPr>
    </w:p>
    <w:p w:rsidR="007E2BC7" w:rsidRPr="00A6684F" w:rsidRDefault="007E2BC7">
      <w:bookmarkStart w:id="0" w:name="_GoBack"/>
      <w:bookmarkEnd w:id="0"/>
    </w:p>
    <w:sectPr w:rsidR="007E2BC7" w:rsidRPr="00A6684F">
      <w:headerReference w:type="default" r:id="rId24"/>
      <w:footerReference w:type="even" r:id="rId25"/>
      <w:footerReference w:type="default" r:id="rId26"/>
      <w:pgSz w:w="10433" w:h="14742"/>
      <w:pgMar w:top="1440" w:right="1253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663" w:rsidRDefault="00D46663" w:rsidP="00A6684F">
      <w:r>
        <w:separator/>
      </w:r>
    </w:p>
  </w:endnote>
  <w:endnote w:type="continuationSeparator" w:id="0">
    <w:p w:rsidR="00D46663" w:rsidRDefault="00D46663" w:rsidP="00A6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8BA" w:rsidRDefault="00D46663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AC58BA" w:rsidRDefault="00D466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8BA" w:rsidRDefault="00D46663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A6684F">
      <w:rPr>
        <w:rStyle w:val="a5"/>
        <w:noProof/>
      </w:rPr>
      <w:t>2</w:t>
    </w:r>
    <w:r>
      <w:fldChar w:fldCharType="end"/>
    </w:r>
  </w:p>
  <w:p w:rsidR="00AC58BA" w:rsidRDefault="00D466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663" w:rsidRDefault="00D46663" w:rsidP="00A6684F">
      <w:r>
        <w:separator/>
      </w:r>
    </w:p>
  </w:footnote>
  <w:footnote w:type="continuationSeparator" w:id="0">
    <w:p w:rsidR="00D46663" w:rsidRDefault="00D46663" w:rsidP="00A66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8BA" w:rsidRDefault="00D4666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7"/>
    <w:multiLevelType w:val="singleLevel"/>
    <w:tmpl w:val="00000007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9"/>
    <w:multiLevelType w:val="multilevel"/>
    <w:tmpl w:val="000000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1"/>
    <w:multiLevelType w:val="singleLevel"/>
    <w:tmpl w:val="00000011"/>
    <w:lvl w:ilvl="0">
      <w:start w:val="1"/>
      <w:numFmt w:val="decimal"/>
      <w:suff w:val="nothing"/>
      <w:lvlText w:val="（%1）"/>
      <w:lvlJc w:val="left"/>
    </w:lvl>
  </w:abstractNum>
  <w:abstractNum w:abstractNumId="8">
    <w:nsid w:val="00000012"/>
    <w:multiLevelType w:val="singleLevel"/>
    <w:tmpl w:val="00000012"/>
    <w:lvl w:ilvl="0">
      <w:start w:val="5"/>
      <w:numFmt w:val="decimal"/>
      <w:lvlText w:val="%1."/>
      <w:lvlJc w:val="left"/>
    </w:lvl>
  </w:abstractNum>
  <w:abstractNum w:abstractNumId="9">
    <w:nsid w:val="00000013"/>
    <w:multiLevelType w:val="singleLevel"/>
    <w:tmpl w:val="00000013"/>
    <w:lvl w:ilvl="0">
      <w:start w:val="2"/>
      <w:numFmt w:val="decimal"/>
      <w:lvlText w:val="%1．"/>
      <w:lvlJc w:val="left"/>
    </w:lvl>
  </w:abstractNum>
  <w:abstractNum w:abstractNumId="10">
    <w:nsid w:val="00000014"/>
    <w:multiLevelType w:val="singleLevel"/>
    <w:tmpl w:val="00000014"/>
    <w:lvl w:ilvl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9C"/>
    <w:rsid w:val="0026579C"/>
    <w:rsid w:val="007E2BC7"/>
    <w:rsid w:val="00A6684F"/>
    <w:rsid w:val="00D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79300-0245-4D37-92A5-C63E8464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66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84F"/>
    <w:rPr>
      <w:sz w:val="18"/>
      <w:szCs w:val="18"/>
    </w:rPr>
  </w:style>
  <w:style w:type="paragraph" w:styleId="a4">
    <w:name w:val="footer"/>
    <w:basedOn w:val="a"/>
    <w:link w:val="Char0"/>
    <w:unhideWhenUsed/>
    <w:rsid w:val="00A66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84F"/>
    <w:rPr>
      <w:sz w:val="18"/>
      <w:szCs w:val="18"/>
    </w:rPr>
  </w:style>
  <w:style w:type="character" w:styleId="a5">
    <w:name w:val="page number"/>
    <w:basedOn w:val="a0"/>
    <w:rsid w:val="00A6684F"/>
  </w:style>
  <w:style w:type="character" w:customStyle="1" w:styleId="2Char">
    <w:name w:val="样式2 Char"/>
    <w:link w:val="2"/>
    <w:rsid w:val="00A6684F"/>
    <w:rPr>
      <w:rFonts w:eastAsia="宋体"/>
      <w:szCs w:val="24"/>
    </w:rPr>
  </w:style>
  <w:style w:type="paragraph" w:styleId="a6">
    <w:name w:val="Body Text Indent"/>
    <w:basedOn w:val="a"/>
    <w:link w:val="Char1"/>
    <w:rsid w:val="00A6684F"/>
    <w:pPr>
      <w:widowControl/>
      <w:ind w:firstLineChars="200" w:firstLine="420"/>
      <w:jc w:val="left"/>
    </w:pPr>
    <w:rPr>
      <w:rFonts w:ascii="Times New Roman" w:eastAsia="宋体" w:hAnsi="Times New Roman" w:cs="Times New Roman"/>
      <w:color w:val="000000"/>
      <w:szCs w:val="40"/>
    </w:rPr>
  </w:style>
  <w:style w:type="character" w:customStyle="1" w:styleId="Char1">
    <w:name w:val="正文文本缩进 Char"/>
    <w:basedOn w:val="a0"/>
    <w:link w:val="a6"/>
    <w:rsid w:val="00A6684F"/>
    <w:rPr>
      <w:rFonts w:ascii="Times New Roman" w:eastAsia="宋体" w:hAnsi="Times New Roman" w:cs="Times New Roman"/>
      <w:color w:val="000000"/>
      <w:szCs w:val="40"/>
    </w:rPr>
  </w:style>
  <w:style w:type="paragraph" w:styleId="a7">
    <w:name w:val="Normal (Web)"/>
    <w:basedOn w:val="a"/>
    <w:rsid w:val="00A66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Plain Text"/>
    <w:basedOn w:val="a"/>
    <w:link w:val="Char2"/>
    <w:rsid w:val="00A6684F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A6684F"/>
    <w:rPr>
      <w:rFonts w:ascii="宋体" w:eastAsia="宋体" w:hAnsi="Courier New" w:cs="Courier New"/>
      <w:szCs w:val="21"/>
    </w:rPr>
  </w:style>
  <w:style w:type="paragraph" w:customStyle="1" w:styleId="a9">
    <w:name w:val="选择题题目"/>
    <w:basedOn w:val="a"/>
    <w:next w:val="a"/>
    <w:rsid w:val="00A6684F"/>
    <w:pPr>
      <w:spacing w:before="120"/>
      <w:ind w:left="624" w:hanging="624"/>
    </w:pPr>
    <w:rPr>
      <w:rFonts w:ascii="Times New Roman" w:eastAsia="宋体" w:hAnsi="Times New Roman" w:cs="Times New Roman"/>
      <w:szCs w:val="24"/>
    </w:rPr>
  </w:style>
  <w:style w:type="paragraph" w:customStyle="1" w:styleId="1">
    <w:name w:val="样式1"/>
    <w:basedOn w:val="a"/>
    <w:rsid w:val="00A6684F"/>
    <w:pPr>
      <w:numPr>
        <w:numId w:val="1"/>
      </w:numPr>
      <w:tabs>
        <w:tab w:val="left" w:pos="420"/>
      </w:tabs>
      <w:spacing w:line="288" w:lineRule="auto"/>
    </w:pPr>
    <w:rPr>
      <w:rFonts w:ascii="Times New Roman" w:eastAsia="宋体" w:hAnsi="Times New Roman" w:cs="Times New Roman"/>
      <w:kern w:val="44"/>
      <w:szCs w:val="24"/>
    </w:rPr>
  </w:style>
  <w:style w:type="paragraph" w:customStyle="1" w:styleId="2">
    <w:name w:val="样式2"/>
    <w:basedOn w:val="a"/>
    <w:link w:val="2Char"/>
    <w:rsid w:val="00A6684F"/>
    <w:pPr>
      <w:numPr>
        <w:numId w:val="2"/>
      </w:numPr>
      <w:tabs>
        <w:tab w:val="left" w:pos="420"/>
      </w:tabs>
    </w:pPr>
    <w:rPr>
      <w:rFonts w:eastAsia="宋体"/>
      <w:szCs w:val="24"/>
    </w:rPr>
  </w:style>
  <w:style w:type="paragraph" w:customStyle="1" w:styleId="aa">
    <w:name w:val="图"/>
    <w:basedOn w:val="a"/>
    <w:rsid w:val="00A6684F"/>
    <w:pPr>
      <w:adjustRightInd w:val="0"/>
      <w:spacing w:line="200" w:lineRule="atLeast"/>
      <w:jc w:val="center"/>
      <w:textAlignment w:val="baseline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image" Target="media/image4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4694</Words>
  <Characters>26759</Characters>
  <Application>Microsoft Office Word</Application>
  <DocSecurity>0</DocSecurity>
  <Lines>222</Lines>
  <Paragraphs>62</Paragraphs>
  <ScaleCrop>false</ScaleCrop>
  <Company/>
  <LinksUpToDate>false</LinksUpToDate>
  <CharactersWithSpaces>31391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张佳锋</dc:creator>
  <cp:keywords/>
  <dc:description/>
  <cp:lastModifiedBy>张佳锋</cp:lastModifiedBy>
  <cp:revision>2</cp:revision>
  <dcterms:created xsi:type="dcterms:W3CDTF">2018-01-02T07:44:00Z</dcterms:created>
  <dcterms:modified xsi:type="dcterms:W3CDTF">2018-01-02T07:44:00Z</dcterms:modified>
</cp:coreProperties>
</file>